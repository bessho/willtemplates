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E61F" w14:textId="0D81B370" w:rsidR="00BB64CD" w:rsidRDefault="00000000" w:rsidP="00BB64CD">
      <w:pPr>
        <w:jc w:val="center"/>
        <w:rPr>
          <w:rStyle w:val="Strong"/>
          <w:rFonts w:ascii="Times New Roman" w:eastAsia="Times New Roman" w:hAnsi="Times New Roman" w:cs="Times New Roman"/>
          <w:sz w:val="24"/>
        </w:rPr>
      </w:pPr>
      <w:r>
        <w:rPr>
          <w:rStyle w:val="Strong"/>
          <w:rFonts w:ascii="Times New Roman" w:eastAsia="Times New Roman" w:hAnsi="Times New Roman" w:cs="Times New Roman"/>
          <w:sz w:val="24"/>
        </w:rPr>
        <w:t>LAST WILL AND TESTAMENT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OF</w:t>
      </w:r>
      <w:r>
        <w:rPr>
          <w:rFonts w:ascii="Times New Roman" w:eastAsia="Times New Roman" w:hAnsi="Times New Roman" w:cs="Times New Roman"/>
          <w:sz w:val="24"/>
        </w:rPr>
        <w:t xml:space="preserve"> </w:t>
      </w:r>
      <w:r>
        <w:rPr>
          <w:rStyle w:val="Strong"/>
          <w:rFonts w:ascii="Times New Roman" w:eastAsia="Times New Roman" w:hAnsi="Times New Roman" w:cs="Times New Roman"/>
          <w:sz w:val="24"/>
        </w:rPr>
        <w:t>[FULL LEGAL NAME OF TESTATOR]</w:t>
      </w:r>
    </w:p>
    <w:p w14:paraId="3D395EEC" w14:textId="77777777" w:rsidR="00213C32" w:rsidRDefault="00213C32" w:rsidP="00BB64CD">
      <w:pPr>
        <w:rPr>
          <w:rFonts w:ascii="Times New Roman" w:eastAsia="Times New Roman" w:hAnsi="Times New Roman" w:cs="Times New Roman"/>
          <w:sz w:val="24"/>
        </w:rPr>
      </w:pPr>
    </w:p>
    <w:p w14:paraId="61BAC79F" w14:textId="77777777" w:rsidR="00213C32" w:rsidRDefault="00213C32" w:rsidP="00BB64CD">
      <w:pPr>
        <w:rPr>
          <w:rFonts w:ascii="Times New Roman" w:eastAsia="Times New Roman" w:hAnsi="Times New Roman" w:cs="Times New Roman"/>
          <w:sz w:val="24"/>
        </w:rPr>
      </w:pPr>
    </w:p>
    <w:p w14:paraId="2F96B11C" w14:textId="0980E8D1" w:rsidR="009E58C4" w:rsidRPr="009E58C4" w:rsidRDefault="009E58C4" w:rsidP="00BB64CD">
      <w:pPr>
        <w:rPr>
          <w:rFonts w:ascii="Times New Roman" w:eastAsia="Times New Roman" w:hAnsi="Times New Roman" w:cs="Times New Roman"/>
          <w:b/>
          <w:bCs/>
          <w:sz w:val="24"/>
        </w:rPr>
      </w:pPr>
      <w:r w:rsidRPr="009E58C4">
        <w:rPr>
          <w:rFonts w:ascii="Times New Roman" w:eastAsia="Times New Roman" w:hAnsi="Times New Roman" w:cs="Times New Roman"/>
          <w:b/>
          <w:bCs/>
          <w:sz w:val="24"/>
        </w:rPr>
        <w:t>PREAMBLE AND DECLARATION OF INTENT</w:t>
      </w:r>
    </w:p>
    <w:p w14:paraId="3D788D07" w14:textId="77777777" w:rsidR="009E58C4" w:rsidRDefault="009E58C4" w:rsidP="00BB64CD">
      <w:pPr>
        <w:rPr>
          <w:rFonts w:ascii="Times New Roman" w:eastAsia="Times New Roman" w:hAnsi="Times New Roman" w:cs="Times New Roman"/>
          <w:sz w:val="24"/>
        </w:rPr>
      </w:pPr>
    </w:p>
    <w:p w14:paraId="4A95ECB4" w14:textId="77777777" w:rsidR="009E58C4" w:rsidRDefault="009E58C4" w:rsidP="009E58C4">
      <w:pPr>
        <w:rPr>
          <w:rFonts w:ascii="Times New Roman" w:eastAsia="Times New Roman" w:hAnsi="Times New Roman" w:cs="Times New Roman"/>
          <w:sz w:val="24"/>
        </w:rPr>
      </w:pPr>
      <w:r>
        <w:rPr>
          <w:rFonts w:ascii="Times New Roman" w:eastAsia="Times New Roman" w:hAnsi="Times New Roman" w:cs="Times New Roman"/>
          <w:sz w:val="24"/>
        </w:rPr>
        <w:t xml:space="preserve">I, </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a resident of the State of California, being of sound mind and memory, and not acting under duress, menace, fraud, or undue influence, do hereby make, publish, and declare this to be my Last Will and Testament, revoking all prior wills and codicils made by me. This document reflects my wishes regarding the disposition of my property and the administration of my estate upon my death.</w:t>
      </w:r>
    </w:p>
    <w:p w14:paraId="6E85A6E8" w14:textId="77777777" w:rsidR="009E58C4" w:rsidRDefault="009E58C4" w:rsidP="00BB64CD">
      <w:pPr>
        <w:rPr>
          <w:rFonts w:ascii="Times New Roman" w:eastAsia="Times New Roman" w:hAnsi="Times New Roman" w:cs="Times New Roman"/>
          <w:sz w:val="24"/>
        </w:rPr>
      </w:pPr>
    </w:p>
    <w:p w14:paraId="3427A15E" w14:textId="1B45F5CF" w:rsidR="00A77B3E" w:rsidRDefault="00000000" w:rsidP="00BB64CD">
      <w:r>
        <w:rPr>
          <w:rStyle w:val="Strong"/>
          <w:rFonts w:ascii="Times New Roman" w:eastAsia="Times New Roman" w:hAnsi="Times New Roman" w:cs="Times New Roman"/>
          <w:sz w:val="24"/>
        </w:rPr>
        <w:t xml:space="preserve">ARTICLE I: </w:t>
      </w:r>
      <w:r w:rsidR="003D4D27">
        <w:rPr>
          <w:rStyle w:val="Strong"/>
          <w:rFonts w:ascii="Times New Roman" w:eastAsia="Times New Roman" w:hAnsi="Times New Roman" w:cs="Times New Roman"/>
          <w:sz w:val="24"/>
        </w:rPr>
        <w:t>IDENTIFICATION OF FAMILY</w:t>
      </w:r>
    </w:p>
    <w:p w14:paraId="2029AC13" w14:textId="049743CC" w:rsidR="009F774D" w:rsidRPr="00754A84" w:rsidRDefault="00000000" w:rsidP="00754A84">
      <w:pPr>
        <w:numPr>
          <w:ilvl w:val="0"/>
          <w:numId w:val="1"/>
        </w:numPr>
        <w:spacing w:before="240" w:after="240"/>
        <w:ind w:hanging="280"/>
        <w:rPr>
          <w:rFonts w:ascii="Times New Roman" w:eastAsia="Times New Roman" w:hAnsi="Times New Roman" w:cs="Times New Roman"/>
          <w:sz w:val="24"/>
        </w:rPr>
      </w:pPr>
      <w:r w:rsidRPr="00754A84">
        <w:rPr>
          <w:rStyle w:val="Strong"/>
          <w:rFonts w:ascii="Times New Roman" w:eastAsia="Times New Roman" w:hAnsi="Times New Roman" w:cs="Times New Roman"/>
          <w:sz w:val="24"/>
        </w:rPr>
        <w:t>Marital Status</w:t>
      </w:r>
    </w:p>
    <w:p w14:paraId="79BB1171" w14:textId="27877C92" w:rsidR="009F774D" w:rsidRPr="00F04A5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am currently [married/single/divorced/widowed]. My spouse’s name is </w:t>
      </w:r>
      <w:r>
        <w:rPr>
          <w:rStyle w:val="Strong"/>
          <w:rFonts w:ascii="Times New Roman" w:eastAsia="Times New Roman" w:hAnsi="Times New Roman" w:cs="Times New Roman"/>
          <w:sz w:val="24"/>
        </w:rPr>
        <w:t>[</w:t>
      </w:r>
      <w:r w:rsidR="00E8368C">
        <w:rPr>
          <w:rStyle w:val="Strong"/>
          <w:rFonts w:ascii="Times New Roman" w:eastAsia="Times New Roman" w:hAnsi="Times New Roman" w:cs="Times New Roman"/>
          <w:sz w:val="24"/>
        </w:rPr>
        <w:t xml:space="preserve">Full Name of </w:t>
      </w:r>
      <w:r>
        <w:rPr>
          <w:rStyle w:val="Strong"/>
          <w:rFonts w:ascii="Times New Roman" w:eastAsia="Times New Roman" w:hAnsi="Times New Roman" w:cs="Times New Roman"/>
          <w:sz w:val="24"/>
        </w:rPr>
        <w:t>Spous</w:t>
      </w:r>
      <w:r w:rsidR="00E8368C">
        <w:rPr>
          <w:rStyle w:val="Strong"/>
          <w:rFonts w:ascii="Times New Roman" w:eastAsia="Times New Roman" w:hAnsi="Times New Roman" w:cs="Times New Roman"/>
          <w:sz w:val="24"/>
        </w:rPr>
        <w:t>e</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[If applicable: I was previously married to </w:t>
      </w:r>
      <w:r>
        <w:rPr>
          <w:rStyle w:val="Strong"/>
          <w:rFonts w:ascii="Times New Roman" w:eastAsia="Times New Roman" w:hAnsi="Times New Roman" w:cs="Times New Roman"/>
          <w:sz w:val="24"/>
        </w:rPr>
        <w:t>[</w:t>
      </w:r>
      <w:r w:rsidR="00E8368C">
        <w:rPr>
          <w:rStyle w:val="Strong"/>
          <w:rFonts w:ascii="Times New Roman" w:eastAsia="Times New Roman" w:hAnsi="Times New Roman" w:cs="Times New Roman"/>
          <w:sz w:val="24"/>
        </w:rPr>
        <w:t xml:space="preserve">Full Name of </w:t>
      </w:r>
      <w:r>
        <w:rPr>
          <w:rStyle w:val="Strong"/>
          <w:rFonts w:ascii="Times New Roman" w:eastAsia="Times New Roman" w:hAnsi="Times New Roman" w:cs="Times New Roman"/>
          <w:sz w:val="24"/>
        </w:rPr>
        <w:t>Former Spouse]</w:t>
      </w:r>
      <w:r>
        <w:rPr>
          <w:rFonts w:ascii="Times New Roman" w:eastAsia="Times New Roman" w:hAnsi="Times New Roman" w:cs="Times New Roman"/>
          <w:sz w:val="24"/>
        </w:rPr>
        <w:t xml:space="preserve">, and that marriage was terminated by [divorce/death].] </w:t>
      </w:r>
    </w:p>
    <w:p w14:paraId="18991344" w14:textId="5A11B9E6" w:rsidR="009F774D" w:rsidRPr="00816836" w:rsidRDefault="00000000" w:rsidP="002A3288">
      <w:pPr>
        <w:numPr>
          <w:ilvl w:val="0"/>
          <w:numId w:val="1"/>
        </w:numPr>
        <w:spacing w:before="240" w:after="240"/>
        <w:ind w:hanging="280"/>
        <w:rPr>
          <w:rStyle w:val="Strong"/>
          <w:rFonts w:ascii="Times New Roman" w:eastAsia="Times New Roman" w:hAnsi="Times New Roman" w:cs="Times New Roman"/>
          <w:b w:val="0"/>
          <w:bCs w:val="0"/>
          <w:sz w:val="24"/>
        </w:rPr>
      </w:pPr>
      <w:r w:rsidRPr="00816836">
        <w:rPr>
          <w:rStyle w:val="Strong"/>
          <w:rFonts w:ascii="Times New Roman" w:eastAsia="Times New Roman" w:hAnsi="Times New Roman" w:cs="Times New Roman"/>
          <w:sz w:val="24"/>
        </w:rPr>
        <w:t>Childre</w:t>
      </w:r>
      <w:r w:rsidR="0081064B" w:rsidRPr="00816836">
        <w:rPr>
          <w:rStyle w:val="Strong"/>
          <w:rFonts w:ascii="Times New Roman" w:eastAsia="Times New Roman" w:hAnsi="Times New Roman" w:cs="Times New Roman"/>
          <w:sz w:val="24"/>
        </w:rPr>
        <w:t>n</w:t>
      </w:r>
    </w:p>
    <w:p w14:paraId="4384CAE1"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have the following children: </w:t>
      </w:r>
    </w:p>
    <w:p w14:paraId="5867F5E6" w14:textId="153D5ACC" w:rsidR="009F774D" w:rsidRDefault="00000000">
      <w:pPr>
        <w:numPr>
          <w:ilvl w:val="0"/>
          <w:numId w:val="4"/>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[Full Name of Child 1]</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sidR="00F25940">
        <w:rPr>
          <w:rStyle w:val="Strong"/>
          <w:rFonts w:ascii="Times New Roman" w:eastAsia="Times New Roman" w:hAnsi="Times New Roman" w:cs="Times New Roman"/>
          <w:sz w:val="24"/>
        </w:rPr>
        <w:t xml:space="preserve"> of Child 1</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751626E" w14:textId="26CB898C" w:rsidR="009F774D" w:rsidRDefault="00000000">
      <w:pPr>
        <w:numPr>
          <w:ilvl w:val="0"/>
          <w:numId w:val="4"/>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[Full Name of Child 2]</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sidR="00F25940">
        <w:rPr>
          <w:rStyle w:val="Strong"/>
          <w:rFonts w:ascii="Times New Roman" w:eastAsia="Times New Roman" w:hAnsi="Times New Roman" w:cs="Times New Roman"/>
          <w:sz w:val="24"/>
        </w:rPr>
        <w:t xml:space="preserve"> of Child 2</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06363683" w14:textId="3959F2E4" w:rsidR="00E335B1" w:rsidRDefault="00000000" w:rsidP="00E335B1">
      <w:pPr>
        <w:rPr>
          <w:rFonts w:ascii="Times New Roman" w:eastAsia="Times New Roman" w:hAnsi="Times New Roman" w:cs="Times New Roman"/>
          <w:sz w:val="24"/>
        </w:rPr>
      </w:pPr>
      <w:r>
        <w:rPr>
          <w:rFonts w:ascii="Times New Roman" w:eastAsia="Times New Roman" w:hAnsi="Times New Roman" w:cs="Times New Roman"/>
          <w:sz w:val="24"/>
        </w:rPr>
        <w:t>[</w:t>
      </w:r>
      <w:r w:rsidR="00E60765">
        <w:rPr>
          <w:rFonts w:ascii="Times New Roman" w:eastAsia="Times New Roman" w:hAnsi="Times New Roman" w:cs="Times New Roman"/>
          <w:sz w:val="24"/>
        </w:rPr>
        <w:t>If applicable</w:t>
      </w:r>
      <w:r w:rsidR="00E47DD4">
        <w:rPr>
          <w:rFonts w:ascii="Times New Roman" w:eastAsia="Times New Roman" w:hAnsi="Times New Roman" w:cs="Times New Roman"/>
          <w:sz w:val="24"/>
        </w:rPr>
        <w:t>:</w:t>
      </w:r>
      <w:r>
        <w:rPr>
          <w:rFonts w:ascii="Times New Roman" w:eastAsia="Times New Roman" w:hAnsi="Times New Roman" w:cs="Times New Roman"/>
          <w:sz w:val="24"/>
        </w:rPr>
        <w:t xml:space="preserve"> I have no deceased children. If I have any additional children born or adopted after the execution of this Will, they shall be treated as my children for all purposes under this Will.] </w:t>
      </w:r>
      <w:r w:rsidR="0081064B">
        <w:rPr>
          <w:rFonts w:ascii="Times New Roman" w:eastAsia="Times New Roman" w:hAnsi="Times New Roman" w:cs="Times New Roman"/>
          <w:sz w:val="24"/>
        </w:rPr>
        <w:br/>
      </w:r>
      <w:r w:rsidR="00E335B1">
        <w:rPr>
          <w:rFonts w:ascii="Times New Roman" w:eastAsia="Times New Roman" w:hAnsi="Times New Roman" w:cs="Times New Roman"/>
          <w:sz w:val="24"/>
        </w:rPr>
        <w:br/>
        <w:t xml:space="preserve">I have the following non-family dependents: </w:t>
      </w:r>
    </w:p>
    <w:p w14:paraId="68D5E3C7" w14:textId="0BDA24A6" w:rsidR="00E335B1" w:rsidRDefault="00E335B1" w:rsidP="00E335B1">
      <w:pPr>
        <w:numPr>
          <w:ilvl w:val="0"/>
          <w:numId w:val="4"/>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 xml:space="preserve">[Full Name of </w:t>
      </w:r>
      <w:r w:rsidR="00317867">
        <w:rPr>
          <w:rStyle w:val="Strong"/>
          <w:rFonts w:ascii="Times New Roman" w:eastAsia="Times New Roman" w:hAnsi="Times New Roman" w:cs="Times New Roman"/>
          <w:sz w:val="24"/>
        </w:rPr>
        <w:t xml:space="preserve">Non-Family </w:t>
      </w:r>
      <w:r>
        <w:rPr>
          <w:rStyle w:val="Strong"/>
          <w:rFonts w:ascii="Times New Roman" w:eastAsia="Times New Roman" w:hAnsi="Times New Roman" w:cs="Times New Roman"/>
          <w:sz w:val="24"/>
        </w:rPr>
        <w:t>Child 1]</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sidR="0069694C">
        <w:rPr>
          <w:rStyle w:val="Strong"/>
          <w:rFonts w:ascii="Times New Roman" w:eastAsia="Times New Roman" w:hAnsi="Times New Roman" w:cs="Times New Roman"/>
          <w:sz w:val="24"/>
        </w:rPr>
        <w:t xml:space="preserve"> of Child 1</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70903F3A" w14:textId="49DA1E39" w:rsidR="00E335B1" w:rsidRDefault="00E335B1" w:rsidP="00E335B1">
      <w:pPr>
        <w:numPr>
          <w:ilvl w:val="0"/>
          <w:numId w:val="4"/>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 xml:space="preserve">[Full Name of </w:t>
      </w:r>
      <w:r w:rsidR="00317867">
        <w:rPr>
          <w:rStyle w:val="Strong"/>
          <w:rFonts w:ascii="Times New Roman" w:eastAsia="Times New Roman" w:hAnsi="Times New Roman" w:cs="Times New Roman"/>
          <w:sz w:val="24"/>
        </w:rPr>
        <w:t xml:space="preserve">Non-Family </w:t>
      </w:r>
      <w:r>
        <w:rPr>
          <w:rStyle w:val="Strong"/>
          <w:rFonts w:ascii="Times New Roman" w:eastAsia="Times New Roman" w:hAnsi="Times New Roman" w:cs="Times New Roman"/>
          <w:sz w:val="24"/>
        </w:rPr>
        <w:t>Child 2]</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sidR="0069694C">
        <w:rPr>
          <w:rStyle w:val="Strong"/>
          <w:rFonts w:ascii="Times New Roman" w:eastAsia="Times New Roman" w:hAnsi="Times New Roman" w:cs="Times New Roman"/>
          <w:sz w:val="24"/>
        </w:rPr>
        <w:t xml:space="preserve"> of Child 2</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EDF56F2" w14:textId="5F457FC7" w:rsidR="00E414F7" w:rsidRDefault="00E414F7">
      <w:pPr>
        <w:rPr>
          <w:rFonts w:ascii="Times New Roman" w:eastAsia="Times New Roman" w:hAnsi="Times New Roman" w:cs="Times New Roman"/>
          <w:sz w:val="24"/>
        </w:rPr>
      </w:pPr>
      <w:r>
        <w:rPr>
          <w:rFonts w:ascii="Times New Roman" w:eastAsia="Times New Roman" w:hAnsi="Times New Roman" w:cs="Times New Roman"/>
          <w:sz w:val="24"/>
        </w:rPr>
        <w:t>[</w:t>
      </w:r>
      <w:r w:rsidR="00C26E68">
        <w:rPr>
          <w:rFonts w:ascii="Times New Roman" w:eastAsia="Times New Roman" w:hAnsi="Times New Roman" w:cs="Times New Roman"/>
          <w:sz w:val="24"/>
        </w:rPr>
        <w:t>If applicable</w:t>
      </w:r>
      <w:r>
        <w:rPr>
          <w:rFonts w:ascii="Times New Roman" w:eastAsia="Times New Roman" w:hAnsi="Times New Roman" w:cs="Times New Roman"/>
          <w:sz w:val="24"/>
        </w:rPr>
        <w:t>: I have no non-family dependents.]</w:t>
      </w:r>
    </w:p>
    <w:p w14:paraId="5FBA53C6" w14:textId="77777777" w:rsidR="009F774D" w:rsidRDefault="00000000">
      <w:pPr>
        <w:numPr>
          <w:ilvl w:val="0"/>
          <w:numId w:val="5"/>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Definitions</w:t>
      </w:r>
    </w:p>
    <w:p w14:paraId="0A2CCB0B" w14:textId="6A32DC6B"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For purposes of this Will, the terms “child,” “children,” and “issue” shall include all lawful descendants of mine, whether born or adopted, unless otherwise specified.</w:t>
      </w:r>
      <w:r>
        <w:rPr>
          <w:rFonts w:ascii="Times New Roman" w:eastAsia="Times New Roman" w:hAnsi="Times New Roman" w:cs="Times New Roman"/>
          <w:sz w:val="24"/>
        </w:rPr>
        <w:br/>
      </w:r>
      <w:r>
        <w:rPr>
          <w:rFonts w:ascii="Times New Roman" w:eastAsia="Times New Roman" w:hAnsi="Times New Roman" w:cs="Times New Roman"/>
          <w:sz w:val="24"/>
        </w:rPr>
        <w:br/>
      </w:r>
      <w:r w:rsidR="001236FA">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 xml:space="preserve">ARTICLE II: SPECIFIC </w:t>
      </w:r>
      <w:r w:rsidR="00FD34A8">
        <w:rPr>
          <w:rStyle w:val="Strong"/>
          <w:rFonts w:ascii="Times New Roman" w:eastAsia="Times New Roman" w:hAnsi="Times New Roman" w:cs="Times New Roman"/>
          <w:sz w:val="24"/>
        </w:rPr>
        <w:t>BEQUESTS</w:t>
      </w:r>
    </w:p>
    <w:p w14:paraId="73761EFD" w14:textId="6D51825A" w:rsidR="009F774D" w:rsidRDefault="00000000">
      <w:pPr>
        <w:numPr>
          <w:ilvl w:val="0"/>
          <w:numId w:val="6"/>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 xml:space="preserve">Specific </w:t>
      </w:r>
      <w:r w:rsidR="00522EE1">
        <w:rPr>
          <w:rStyle w:val="Strong"/>
          <w:rFonts w:ascii="Times New Roman" w:eastAsia="Times New Roman" w:hAnsi="Times New Roman" w:cs="Times New Roman"/>
          <w:sz w:val="24"/>
        </w:rPr>
        <w:t>Gifts</w:t>
      </w:r>
      <w:r>
        <w:rPr>
          <w:rStyle w:val="Strong"/>
          <w:rFonts w:ascii="Times New Roman" w:eastAsia="Times New Roman" w:hAnsi="Times New Roman" w:cs="Times New Roman"/>
          <w:sz w:val="24"/>
        </w:rPr>
        <w:t xml:space="preserve"> of Tangible Personal Property</w:t>
      </w:r>
    </w:p>
    <w:p w14:paraId="158FC061"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 give the following specific items of tangible personal property to the individuals named below: </w:t>
      </w:r>
    </w:p>
    <w:p w14:paraId="46D41571" w14:textId="77777777" w:rsidR="009F774D" w:rsidRDefault="00000000">
      <w:pPr>
        <w:numPr>
          <w:ilvl w:val="0"/>
          <w:numId w:val="7"/>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[Description of Property, e.g., my 14-karat gold wedding ring]</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w:t>
      </w:r>
    </w:p>
    <w:p w14:paraId="51475F79" w14:textId="77777777" w:rsidR="009F774D" w:rsidRDefault="00000000">
      <w:pPr>
        <w:numPr>
          <w:ilvl w:val="0"/>
          <w:numId w:val="7"/>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[Description of Property, e.g., my antique piano]</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w:t>
      </w:r>
    </w:p>
    <w:p w14:paraId="3A26937A" w14:textId="6BEEF702"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If any beneficiary named in this section predeceases me, the gift to that beneficiary shall lapse and</w:t>
      </w:r>
      <w:r w:rsidR="009D1CC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become part of my residuary estate unless otherwise specified. </w:t>
      </w:r>
    </w:p>
    <w:p w14:paraId="74F48616" w14:textId="77777777" w:rsidR="009F774D" w:rsidRDefault="00000000">
      <w:pPr>
        <w:numPr>
          <w:ilvl w:val="0"/>
          <w:numId w:val="8"/>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Gifts of Real Property</w:t>
      </w:r>
    </w:p>
    <w:p w14:paraId="63C8E0DE"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give my real property located at </w:t>
      </w:r>
      <w:r>
        <w:rPr>
          <w:rStyle w:val="Strong"/>
          <w:rFonts w:ascii="Times New Roman" w:eastAsia="Times New Roman" w:hAnsi="Times New Roman" w:cs="Times New Roman"/>
          <w:sz w:val="24"/>
        </w:rPr>
        <w:t>[Address or Legal Description of Property]</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subject to any encumbrances or liens existing at the time of my death. </w:t>
      </w:r>
    </w:p>
    <w:p w14:paraId="2C678DA0" w14:textId="188FEFDF" w:rsidR="009F774D" w:rsidRDefault="00083ED6">
      <w:pPr>
        <w:numPr>
          <w:ilvl w:val="0"/>
          <w:numId w:val="9"/>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 xml:space="preserve">Failure of Specific </w:t>
      </w:r>
      <w:r w:rsidR="004E1024">
        <w:rPr>
          <w:rStyle w:val="Strong"/>
          <w:rFonts w:ascii="Times New Roman" w:eastAsia="Times New Roman" w:hAnsi="Times New Roman" w:cs="Times New Roman"/>
          <w:sz w:val="24"/>
        </w:rPr>
        <w:t>Gifts</w:t>
      </w:r>
    </w:p>
    <w:p w14:paraId="1BB0F8F6" w14:textId="2F67F80B"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any specific gift fails for any reason, such gift shall pass to </w:t>
      </w:r>
      <w:r>
        <w:rPr>
          <w:rStyle w:val="Strong"/>
          <w:rFonts w:ascii="Times New Roman" w:eastAsia="Times New Roman" w:hAnsi="Times New Roman" w:cs="Times New Roman"/>
          <w:sz w:val="24"/>
        </w:rPr>
        <w:t>[</w:t>
      </w:r>
      <w:r w:rsidR="00A473D7">
        <w:rPr>
          <w:rStyle w:val="Strong"/>
          <w:rFonts w:ascii="Times New Roman" w:eastAsia="Times New Roman" w:hAnsi="Times New Roman" w:cs="Times New Roman"/>
          <w:sz w:val="24"/>
        </w:rPr>
        <w:t xml:space="preserve">Full Name of </w:t>
      </w:r>
      <w:r>
        <w:rPr>
          <w:rStyle w:val="Strong"/>
          <w:rFonts w:ascii="Times New Roman" w:eastAsia="Times New Roman" w:hAnsi="Times New Roman" w:cs="Times New Roman"/>
          <w:sz w:val="24"/>
        </w:rPr>
        <w:t>Alternate Beneficiary]</w:t>
      </w:r>
      <w:r>
        <w:rPr>
          <w:rFonts w:ascii="Times New Roman" w:eastAsia="Times New Roman" w:hAnsi="Times New Roman" w:cs="Times New Roman"/>
          <w:sz w:val="24"/>
        </w:rPr>
        <w:t>, or if no alternate is named, it shall become part of my residuary estate.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III: RESIDUARY ESTATE</w:t>
      </w:r>
    </w:p>
    <w:p w14:paraId="6F4BB3EE" w14:textId="77777777" w:rsidR="009F774D" w:rsidRDefault="00000000">
      <w:pPr>
        <w:numPr>
          <w:ilvl w:val="0"/>
          <w:numId w:val="10"/>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Disposition of Residuary Estate</w:t>
      </w:r>
    </w:p>
    <w:p w14:paraId="4642A500"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give all the rest, residue, and remainder of my estate, including any property not effectively disposed of by the preceding provisions of this Will, to </w:t>
      </w:r>
      <w:r>
        <w:rPr>
          <w:rStyle w:val="Strong"/>
          <w:rFonts w:ascii="Times New Roman" w:eastAsia="Times New Roman" w:hAnsi="Times New Roman" w:cs="Times New Roman"/>
          <w:sz w:val="24"/>
        </w:rPr>
        <w:t>[Full Name of Residuary Beneficiary</w:t>
      </w:r>
      <w:proofErr w:type="gramStart"/>
      <w:r>
        <w:rPr>
          <w:rStyle w:val="Strong"/>
          <w:rFonts w:ascii="Times New Roman" w:eastAsia="Times New Roman" w:hAnsi="Times New Roman" w:cs="Times New Roman"/>
          <w:sz w:val="24"/>
        </w:rPr>
        <w:t>]</w:t>
      </w:r>
      <w:r>
        <w:rPr>
          <w:rFonts w:ascii="Times New Roman" w:eastAsia="Times New Roman" w:hAnsi="Times New Roman" w:cs="Times New Roman"/>
          <w:sz w:val="24"/>
        </w:rPr>
        <w:t>, if</w:t>
      </w:r>
      <w:proofErr w:type="gramEnd"/>
      <w:r>
        <w:rPr>
          <w:rFonts w:ascii="Times New Roman" w:eastAsia="Times New Roman" w:hAnsi="Times New Roman" w:cs="Times New Roman"/>
          <w:sz w:val="24"/>
        </w:rPr>
        <w:t xml:space="preserve"> they survive me. </w:t>
      </w:r>
    </w:p>
    <w:p w14:paraId="05C0CE4A" w14:textId="77777777" w:rsidR="009F774D" w:rsidRDefault="00000000">
      <w:pPr>
        <w:numPr>
          <w:ilvl w:val="0"/>
          <w:numId w:val="11"/>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Alternate Disposition</w:t>
      </w:r>
    </w:p>
    <w:p w14:paraId="50B6A5D4" w14:textId="75D6FF0E"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w:t>
      </w:r>
      <w:r>
        <w:rPr>
          <w:rStyle w:val="Strong"/>
          <w:rFonts w:ascii="Times New Roman" w:eastAsia="Times New Roman" w:hAnsi="Times New Roman" w:cs="Times New Roman"/>
          <w:sz w:val="24"/>
        </w:rPr>
        <w:t>[Full Name of Residuary Beneficiary]</w:t>
      </w:r>
      <w:r>
        <w:rPr>
          <w:rFonts w:ascii="Times New Roman" w:eastAsia="Times New Roman" w:hAnsi="Times New Roman" w:cs="Times New Roman"/>
          <w:sz w:val="24"/>
        </w:rPr>
        <w:t xml:space="preserve"> does not survive me, I give my residuary estate to </w:t>
      </w:r>
      <w:r>
        <w:rPr>
          <w:rStyle w:val="Strong"/>
          <w:rFonts w:ascii="Times New Roman" w:eastAsia="Times New Roman" w:hAnsi="Times New Roman" w:cs="Times New Roman"/>
          <w:sz w:val="24"/>
        </w:rPr>
        <w:t>[</w:t>
      </w:r>
      <w:r w:rsidR="00AF5F51">
        <w:rPr>
          <w:rStyle w:val="Strong"/>
          <w:rFonts w:ascii="Times New Roman" w:eastAsia="Times New Roman" w:hAnsi="Times New Roman" w:cs="Times New Roman"/>
          <w:sz w:val="24"/>
        </w:rPr>
        <w:t xml:space="preserve">Full Name of </w:t>
      </w:r>
      <w:r>
        <w:rPr>
          <w:rStyle w:val="Strong"/>
          <w:rFonts w:ascii="Times New Roman" w:eastAsia="Times New Roman" w:hAnsi="Times New Roman" w:cs="Times New Roman"/>
          <w:sz w:val="24"/>
        </w:rPr>
        <w:t>Alternate Beneficiary]</w:t>
      </w:r>
      <w:r>
        <w:rPr>
          <w:rFonts w:ascii="Times New Roman" w:eastAsia="Times New Roman" w:hAnsi="Times New Roman" w:cs="Times New Roman"/>
          <w:sz w:val="24"/>
        </w:rPr>
        <w:t>. If no alternate beneficiary survives me, my residuary estate shall be distributed to my heirs at law as determined under the laws of the State of California.</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IV: EXECUTOR</w:t>
      </w:r>
    </w:p>
    <w:p w14:paraId="0A0491A8" w14:textId="77777777" w:rsidR="009F774D" w:rsidRDefault="00000000">
      <w:pPr>
        <w:numPr>
          <w:ilvl w:val="0"/>
          <w:numId w:val="12"/>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Nomination of Executor</w:t>
      </w:r>
    </w:p>
    <w:p w14:paraId="6C549320"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nominate </w:t>
      </w:r>
      <w:r>
        <w:rPr>
          <w:rStyle w:val="Strong"/>
          <w:rFonts w:ascii="Times New Roman" w:eastAsia="Times New Roman" w:hAnsi="Times New Roman" w:cs="Times New Roman"/>
          <w:sz w:val="24"/>
        </w:rPr>
        <w:t>[Full Name of Executor]</w:t>
      </w:r>
      <w:r>
        <w:rPr>
          <w:rFonts w:ascii="Times New Roman" w:eastAsia="Times New Roman" w:hAnsi="Times New Roman" w:cs="Times New Roman"/>
          <w:sz w:val="24"/>
        </w:rPr>
        <w:t xml:space="preserve"> to serve as Executor of this Will. If </w:t>
      </w:r>
      <w:r>
        <w:rPr>
          <w:rStyle w:val="Strong"/>
          <w:rFonts w:ascii="Times New Roman" w:eastAsia="Times New Roman" w:hAnsi="Times New Roman" w:cs="Times New Roman"/>
          <w:sz w:val="24"/>
        </w:rPr>
        <w:t>[Full Name of Executor]</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[Full Name of Successor Executor]</w:t>
      </w:r>
      <w:r>
        <w:rPr>
          <w:rFonts w:ascii="Times New Roman" w:eastAsia="Times New Roman" w:hAnsi="Times New Roman" w:cs="Times New Roman"/>
          <w:sz w:val="24"/>
        </w:rPr>
        <w:t xml:space="preserve"> as Successor Executor. </w:t>
      </w:r>
    </w:p>
    <w:p w14:paraId="039D1C34" w14:textId="77777777" w:rsidR="009F774D" w:rsidRDefault="00000000">
      <w:pPr>
        <w:numPr>
          <w:ilvl w:val="0"/>
          <w:numId w:val="13"/>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Powers of Executor</w:t>
      </w:r>
    </w:p>
    <w:p w14:paraId="7C0B95D4" w14:textId="014941B9" w:rsidR="00C03EC1"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My Executor shall have all powers granted by California law, including but not limited to the powers enumerated in California Probate Code §§ 9600–9653, as amended, to administer my estate</w:t>
      </w:r>
      <w:r w:rsidR="00C03EC1">
        <w:rPr>
          <w:rFonts w:ascii="Times New Roman" w:eastAsia="Times New Roman" w:hAnsi="Times New Roman" w:cs="Times New Roman"/>
          <w:sz w:val="24"/>
        </w:rPr>
        <w:t xml:space="preserve"> efficiently and effectively.</w:t>
      </w:r>
      <w:r w:rsidR="001F3773">
        <w:rPr>
          <w:rFonts w:ascii="Times New Roman" w:eastAsia="Times New Roman" w:hAnsi="Times New Roman" w:cs="Times New Roman"/>
          <w:sz w:val="24"/>
        </w:rPr>
        <w:t xml:space="preserve"> I grant my Executor the following powers, without the need for court approval, </w:t>
      </w:r>
      <w:r w:rsidR="00C03EC1">
        <w:rPr>
          <w:rFonts w:ascii="Times New Roman" w:eastAsia="Times New Roman" w:hAnsi="Times New Roman" w:cs="Times New Roman"/>
          <w:sz w:val="24"/>
        </w:rPr>
        <w:t>but are not limited to:</w:t>
      </w:r>
    </w:p>
    <w:p w14:paraId="3E429928" w14:textId="1A6AE03B" w:rsidR="003F2453" w:rsidRPr="00145DFB" w:rsidRDefault="003F2453" w:rsidP="00145DFB">
      <w:pPr>
        <w:numPr>
          <w:ilvl w:val="0"/>
          <w:numId w:val="22"/>
        </w:numPr>
        <w:spacing w:before="240"/>
        <w:rPr>
          <w:rFonts w:ascii="Times New Roman" w:eastAsia="Times New Roman" w:hAnsi="Times New Roman" w:cs="Times New Roman"/>
          <w:sz w:val="24"/>
        </w:rPr>
      </w:pPr>
      <w:r>
        <w:rPr>
          <w:rFonts w:ascii="Times New Roman" w:eastAsia="Times New Roman" w:hAnsi="Times New Roman" w:cs="Times New Roman"/>
          <w:sz w:val="24"/>
        </w:rPr>
        <w:t xml:space="preserve">Sell, </w:t>
      </w:r>
      <w:r w:rsidR="00145DFB">
        <w:rPr>
          <w:rFonts w:ascii="Times New Roman" w:eastAsia="Times New Roman" w:hAnsi="Times New Roman" w:cs="Times New Roman"/>
          <w:sz w:val="24"/>
        </w:rPr>
        <w:t xml:space="preserve">lead, mortgage any real property that I </w:t>
      </w:r>
      <w:r w:rsidR="0097631E">
        <w:rPr>
          <w:rFonts w:ascii="Times New Roman" w:eastAsia="Times New Roman" w:hAnsi="Times New Roman" w:cs="Times New Roman"/>
          <w:sz w:val="24"/>
        </w:rPr>
        <w:t>own</w:t>
      </w:r>
      <w:r w:rsidR="004A6BA3">
        <w:rPr>
          <w:rFonts w:ascii="Times New Roman" w:eastAsia="Times New Roman" w:hAnsi="Times New Roman" w:cs="Times New Roman"/>
          <w:sz w:val="24"/>
        </w:rPr>
        <w:t>.</w:t>
      </w:r>
    </w:p>
    <w:p w14:paraId="1BFA7145" w14:textId="6CB6FC8F" w:rsidR="003F2453" w:rsidRDefault="003F2453" w:rsidP="003F2453">
      <w:pPr>
        <w:numPr>
          <w:ilvl w:val="0"/>
          <w:numId w:val="22"/>
        </w:numPr>
        <w:ind w:hanging="340"/>
        <w:rPr>
          <w:rFonts w:ascii="Times New Roman" w:eastAsia="Times New Roman" w:hAnsi="Times New Roman" w:cs="Times New Roman"/>
          <w:sz w:val="24"/>
        </w:rPr>
      </w:pPr>
      <w:r>
        <w:rPr>
          <w:rFonts w:ascii="Times New Roman" w:eastAsia="Times New Roman" w:hAnsi="Times New Roman" w:cs="Times New Roman"/>
          <w:sz w:val="24"/>
        </w:rPr>
        <w:t>Pa</w:t>
      </w:r>
      <w:r w:rsidR="001C4A2E">
        <w:rPr>
          <w:rFonts w:ascii="Times New Roman" w:eastAsia="Times New Roman" w:hAnsi="Times New Roman" w:cs="Times New Roman"/>
          <w:sz w:val="24"/>
        </w:rPr>
        <w:t>y</w:t>
      </w:r>
      <w:r w:rsidR="00A36F40">
        <w:rPr>
          <w:rFonts w:ascii="Times New Roman" w:eastAsia="Times New Roman" w:hAnsi="Times New Roman" w:cs="Times New Roman"/>
          <w:sz w:val="24"/>
        </w:rPr>
        <w:t xml:space="preserve"> all the necessary expenses including</w:t>
      </w:r>
      <w:r>
        <w:rPr>
          <w:rFonts w:ascii="Times New Roman" w:eastAsia="Times New Roman" w:hAnsi="Times New Roman" w:cs="Times New Roman"/>
          <w:sz w:val="24"/>
        </w:rPr>
        <w:t xml:space="preserve"> debts, taxes</w:t>
      </w:r>
      <w:r w:rsidR="003B2DE5">
        <w:rPr>
          <w:rFonts w:ascii="Times New Roman" w:eastAsia="Times New Roman" w:hAnsi="Times New Roman" w:cs="Times New Roman"/>
          <w:sz w:val="24"/>
        </w:rPr>
        <w:t>,</w:t>
      </w:r>
      <w:r>
        <w:rPr>
          <w:rFonts w:ascii="Times New Roman" w:eastAsia="Times New Roman" w:hAnsi="Times New Roman" w:cs="Times New Roman"/>
          <w:sz w:val="24"/>
        </w:rPr>
        <w:t xml:space="preserve"> and </w:t>
      </w:r>
      <w:r w:rsidR="0097631E">
        <w:rPr>
          <w:rFonts w:ascii="Times New Roman" w:eastAsia="Times New Roman" w:hAnsi="Times New Roman" w:cs="Times New Roman"/>
          <w:sz w:val="24"/>
        </w:rPr>
        <w:t>administration</w:t>
      </w:r>
      <w:r w:rsidR="004A6BA3">
        <w:rPr>
          <w:rFonts w:ascii="Times New Roman" w:eastAsia="Times New Roman" w:hAnsi="Times New Roman" w:cs="Times New Roman"/>
          <w:sz w:val="24"/>
        </w:rPr>
        <w:t>.</w:t>
      </w:r>
    </w:p>
    <w:p w14:paraId="56CA554A" w14:textId="0A589F14" w:rsidR="001F3773" w:rsidRDefault="001F3773" w:rsidP="003F2453">
      <w:pPr>
        <w:numPr>
          <w:ilvl w:val="0"/>
          <w:numId w:val="22"/>
        </w:numPr>
        <w:ind w:hanging="340"/>
        <w:rPr>
          <w:rFonts w:ascii="Times New Roman" w:eastAsia="Times New Roman" w:hAnsi="Times New Roman" w:cs="Times New Roman"/>
          <w:sz w:val="24"/>
        </w:rPr>
      </w:pPr>
      <w:r>
        <w:rPr>
          <w:rFonts w:ascii="Times New Roman" w:eastAsia="Times New Roman" w:hAnsi="Times New Roman" w:cs="Times New Roman"/>
          <w:sz w:val="24"/>
        </w:rPr>
        <w:t>Hir</w:t>
      </w:r>
      <w:r w:rsidR="00792321">
        <w:rPr>
          <w:rFonts w:ascii="Times New Roman" w:eastAsia="Times New Roman" w:hAnsi="Times New Roman" w:cs="Times New Roman"/>
          <w:sz w:val="24"/>
        </w:rPr>
        <w:t>e</w:t>
      </w:r>
      <w:r>
        <w:rPr>
          <w:rFonts w:ascii="Times New Roman" w:eastAsia="Times New Roman" w:hAnsi="Times New Roman" w:cs="Times New Roman"/>
          <w:sz w:val="24"/>
        </w:rPr>
        <w:t xml:space="preserve"> attorneys, accountants, or other professionals to assist with the administration of my estate</w:t>
      </w:r>
      <w:r w:rsidR="004A6BA3">
        <w:rPr>
          <w:rFonts w:ascii="Times New Roman" w:eastAsia="Times New Roman" w:hAnsi="Times New Roman" w:cs="Times New Roman"/>
          <w:sz w:val="24"/>
        </w:rPr>
        <w:t>.</w:t>
      </w:r>
    </w:p>
    <w:p w14:paraId="3A0C5956" w14:textId="7060C14A" w:rsidR="00C03EC1" w:rsidRDefault="000D799F" w:rsidP="003F2453">
      <w:pPr>
        <w:numPr>
          <w:ilvl w:val="0"/>
          <w:numId w:val="22"/>
        </w:numPr>
        <w:ind w:hanging="340"/>
        <w:rPr>
          <w:rFonts w:ascii="Times New Roman" w:eastAsia="Times New Roman" w:hAnsi="Times New Roman" w:cs="Times New Roman"/>
          <w:sz w:val="24"/>
        </w:rPr>
      </w:pPr>
      <w:r>
        <w:rPr>
          <w:rFonts w:ascii="Times New Roman" w:eastAsia="Times New Roman" w:hAnsi="Times New Roman" w:cs="Times New Roman"/>
          <w:sz w:val="24"/>
        </w:rPr>
        <w:t>Distribute property to beneficiaries as appropriate</w:t>
      </w:r>
      <w:r w:rsidR="004A6BA3">
        <w:rPr>
          <w:rFonts w:ascii="Times New Roman" w:eastAsia="Times New Roman" w:hAnsi="Times New Roman" w:cs="Times New Roman"/>
          <w:sz w:val="24"/>
        </w:rPr>
        <w:t>.</w:t>
      </w:r>
    </w:p>
    <w:p w14:paraId="37A1E283" w14:textId="166C45F3" w:rsidR="0008416E" w:rsidRPr="0008416E" w:rsidRDefault="00676D4C" w:rsidP="0008416E">
      <w:pPr>
        <w:numPr>
          <w:ilvl w:val="0"/>
          <w:numId w:val="22"/>
        </w:numPr>
        <w:ind w:hanging="340"/>
        <w:rPr>
          <w:rFonts w:ascii="Times New Roman" w:eastAsia="Times New Roman" w:hAnsi="Times New Roman" w:cs="Times New Roman"/>
          <w:sz w:val="24"/>
        </w:rPr>
      </w:pPr>
      <w:r>
        <w:rPr>
          <w:rFonts w:ascii="Times New Roman" w:eastAsia="Times New Roman" w:hAnsi="Times New Roman" w:cs="Times New Roman"/>
          <w:sz w:val="24"/>
        </w:rPr>
        <w:t>Executor’s Compensation</w:t>
      </w:r>
      <w:r w:rsidR="00152B9E">
        <w:rPr>
          <w:rFonts w:ascii="Times New Roman" w:eastAsia="Times New Roman" w:hAnsi="Times New Roman" w:cs="Times New Roman"/>
          <w:sz w:val="24"/>
        </w:rPr>
        <w:t>.</w:t>
      </w:r>
      <w:r w:rsidR="007822F0">
        <w:rPr>
          <w:rFonts w:ascii="Times New Roman" w:eastAsia="Times New Roman" w:hAnsi="Times New Roman" w:cs="Times New Roman"/>
          <w:sz w:val="24"/>
        </w:rPr>
        <w:t xml:space="preserve"> [Optional: </w:t>
      </w:r>
      <w:r w:rsidR="0008416E">
        <w:rPr>
          <w:rFonts w:ascii="Times New Roman" w:eastAsia="Times New Roman" w:hAnsi="Times New Roman" w:cs="Times New Roman"/>
          <w:sz w:val="24"/>
        </w:rPr>
        <w:t xml:space="preserve">Executor may waive the statutory fees </w:t>
      </w:r>
      <w:r w:rsidR="00464B04">
        <w:rPr>
          <w:rFonts w:ascii="Times New Roman" w:eastAsia="Times New Roman" w:hAnsi="Times New Roman" w:cs="Times New Roman"/>
          <w:sz w:val="24"/>
        </w:rPr>
        <w:t>if the Executive is a spouse or child.</w:t>
      </w:r>
      <w:r w:rsidR="0008416E">
        <w:rPr>
          <w:rFonts w:ascii="Times New Roman" w:eastAsia="Times New Roman" w:hAnsi="Times New Roman" w:cs="Times New Roman"/>
          <w:sz w:val="24"/>
        </w:rPr>
        <w:t xml:space="preserve"> </w:t>
      </w:r>
      <w:r w:rsidR="0008416E" w:rsidRPr="0008416E">
        <w:rPr>
          <w:rFonts w:ascii="Times New Roman" w:eastAsia="Times New Roman" w:hAnsi="Times New Roman" w:cs="Times New Roman"/>
          <w:sz w:val="24"/>
        </w:rPr>
        <w:t xml:space="preserve">An express waiver </w:t>
      </w:r>
      <w:r w:rsidR="0008416E">
        <w:rPr>
          <w:rFonts w:ascii="Times New Roman" w:eastAsia="Times New Roman" w:hAnsi="Times New Roman" w:cs="Times New Roman"/>
          <w:sz w:val="24"/>
        </w:rPr>
        <w:t>must be signed by testator and Executor.</w:t>
      </w:r>
      <w:r w:rsidR="00D07EC8">
        <w:rPr>
          <w:rFonts w:ascii="Times New Roman" w:eastAsia="Times New Roman" w:hAnsi="Times New Roman" w:cs="Times New Roman"/>
          <w:sz w:val="24"/>
        </w:rPr>
        <w:t>]</w:t>
      </w:r>
    </w:p>
    <w:p w14:paraId="62281DFB" w14:textId="77777777" w:rsidR="00801A49" w:rsidRDefault="00801A49" w:rsidP="00801A49">
      <w:pPr>
        <w:rPr>
          <w:rFonts w:ascii="Times New Roman" w:eastAsia="Times New Roman" w:hAnsi="Times New Roman" w:cs="Times New Roman"/>
          <w:sz w:val="24"/>
        </w:rPr>
      </w:pPr>
    </w:p>
    <w:p w14:paraId="48924310" w14:textId="74B0A6C1" w:rsidR="007822F0" w:rsidRDefault="00801A49" w:rsidP="00801A49">
      <w:pPr>
        <w:rPr>
          <w:rFonts w:ascii="Times New Roman" w:eastAsia="Times New Roman" w:hAnsi="Times New Roman" w:cs="Times New Roman"/>
          <w:sz w:val="24"/>
        </w:rPr>
      </w:pPr>
      <w:r>
        <w:rPr>
          <w:rFonts w:ascii="Times New Roman" w:eastAsia="Times New Roman" w:hAnsi="Times New Roman" w:cs="Times New Roman"/>
          <w:sz w:val="24"/>
        </w:rPr>
        <w:t>Any compensation due to the Executor</w:t>
      </w:r>
      <w:r w:rsidR="00DC05B8">
        <w:rPr>
          <w:rFonts w:ascii="Times New Roman" w:eastAsia="Times New Roman" w:hAnsi="Times New Roman" w:cs="Times New Roman"/>
          <w:sz w:val="24"/>
        </w:rPr>
        <w:t xml:space="preserve"> (personal representative)</w:t>
      </w:r>
      <w:r>
        <w:rPr>
          <w:rFonts w:ascii="Times New Roman" w:eastAsia="Times New Roman" w:hAnsi="Times New Roman" w:cs="Times New Roman"/>
          <w:sz w:val="24"/>
        </w:rPr>
        <w:t xml:space="preserve"> shall be determined in accordance with California Probate Code § 108</w:t>
      </w:r>
      <w:r w:rsidR="008B3153">
        <w:rPr>
          <w:rFonts w:ascii="Times New Roman" w:eastAsia="Times New Roman" w:hAnsi="Times New Roman" w:cs="Times New Roman"/>
          <w:sz w:val="24"/>
        </w:rPr>
        <w:t>0</w:t>
      </w:r>
      <w:r>
        <w:rPr>
          <w:rFonts w:ascii="Times New Roman" w:eastAsia="Times New Roman" w:hAnsi="Times New Roman" w:cs="Times New Roman"/>
          <w:sz w:val="24"/>
        </w:rPr>
        <w:t>0 unless otherwise agreed</w:t>
      </w:r>
      <w:r w:rsidR="00DC05B8">
        <w:rPr>
          <w:rFonts w:ascii="Times New Roman" w:eastAsia="Times New Roman" w:hAnsi="Times New Roman" w:cs="Times New Roman"/>
          <w:sz w:val="24"/>
        </w:rPr>
        <w:t xml:space="preserve"> in writing. If referring to attorney fees for the personal representative, California Probate Code § 10810.</w:t>
      </w:r>
    </w:p>
    <w:p w14:paraId="33E5EE38" w14:textId="77777777" w:rsidR="009F774D" w:rsidRDefault="00000000">
      <w:pPr>
        <w:numPr>
          <w:ilvl w:val="0"/>
          <w:numId w:val="14"/>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Bond</w:t>
      </w:r>
    </w:p>
    <w:p w14:paraId="7646357F" w14:textId="33F15154" w:rsidR="00B90A39" w:rsidRDefault="00525C5B" w:rsidP="00B90A39">
      <w:pPr>
        <w:rPr>
          <w:rFonts w:ascii="Times New Roman" w:eastAsia="Times New Roman" w:hAnsi="Times New Roman" w:cs="Times New Roman"/>
          <w:sz w:val="24"/>
        </w:rPr>
      </w:pPr>
      <w:r>
        <w:rPr>
          <w:rFonts w:ascii="Times New Roman" w:eastAsia="Times New Roman" w:hAnsi="Times New Roman" w:cs="Times New Roman"/>
          <w:sz w:val="24"/>
        </w:rPr>
        <w:t xml:space="preserve">My Executor shall post bond for the faithful performance of their duties. </w:t>
      </w:r>
      <w:r w:rsidR="002139F9">
        <w:rPr>
          <w:rFonts w:ascii="Times New Roman" w:eastAsia="Times New Roman" w:hAnsi="Times New Roman" w:cs="Times New Roman"/>
          <w:sz w:val="24"/>
        </w:rPr>
        <w:t xml:space="preserve">If </w:t>
      </w:r>
      <w:r w:rsidR="000C5626">
        <w:rPr>
          <w:rFonts w:ascii="Times New Roman" w:eastAsia="Times New Roman" w:hAnsi="Times New Roman" w:cs="Times New Roman"/>
          <w:sz w:val="24"/>
        </w:rPr>
        <w:t>T</w:t>
      </w:r>
      <w:r w:rsidR="002139F9">
        <w:rPr>
          <w:rFonts w:ascii="Times New Roman" w:eastAsia="Times New Roman" w:hAnsi="Times New Roman" w:cs="Times New Roman"/>
          <w:sz w:val="24"/>
        </w:rPr>
        <w:t>estator wants to waive bond, include an express waiver signed by Testator and Executor.</w:t>
      </w:r>
      <w:r w:rsidR="00B916E9">
        <w:rPr>
          <w:rFonts w:ascii="Times New Roman" w:eastAsia="Times New Roman" w:hAnsi="Times New Roman" w:cs="Times New Roman"/>
          <w:sz w:val="24"/>
        </w:rPr>
        <w:br/>
      </w:r>
      <w:r w:rsidR="001236FA">
        <w:rPr>
          <w:rFonts w:ascii="Times New Roman" w:eastAsia="Times New Roman" w:hAnsi="Times New Roman" w:cs="Times New Roman"/>
          <w:sz w:val="24"/>
        </w:rPr>
        <w:br/>
      </w:r>
      <w:r w:rsidR="001236FA">
        <w:rPr>
          <w:rFonts w:ascii="Times New Roman" w:eastAsia="Times New Roman" w:hAnsi="Times New Roman" w:cs="Times New Roman"/>
          <w:sz w:val="24"/>
        </w:rPr>
        <w:br/>
      </w:r>
      <w:r w:rsidR="00B916E9">
        <w:rPr>
          <w:rFonts w:ascii="Times New Roman" w:eastAsia="Times New Roman" w:hAnsi="Times New Roman" w:cs="Times New Roman"/>
          <w:sz w:val="24"/>
        </w:rPr>
        <w:br/>
      </w:r>
      <w:r w:rsidR="00B90A39">
        <w:rPr>
          <w:rStyle w:val="Strong"/>
          <w:rFonts w:ascii="Times New Roman" w:eastAsia="Times New Roman" w:hAnsi="Times New Roman" w:cs="Times New Roman"/>
          <w:sz w:val="24"/>
        </w:rPr>
        <w:t xml:space="preserve">ARTICLE V: </w:t>
      </w:r>
      <w:r w:rsidR="00754E67">
        <w:rPr>
          <w:rStyle w:val="Strong"/>
          <w:rFonts w:ascii="Times New Roman" w:eastAsia="Times New Roman" w:hAnsi="Times New Roman" w:cs="Times New Roman"/>
          <w:sz w:val="24"/>
        </w:rPr>
        <w:t xml:space="preserve">DIGITAL </w:t>
      </w:r>
      <w:r w:rsidR="00B90A39">
        <w:rPr>
          <w:rStyle w:val="Strong"/>
          <w:rFonts w:ascii="Times New Roman" w:eastAsia="Times New Roman" w:hAnsi="Times New Roman" w:cs="Times New Roman"/>
          <w:sz w:val="24"/>
        </w:rPr>
        <w:t>EXECUTOR</w:t>
      </w:r>
      <w:r w:rsidR="009B00D2">
        <w:rPr>
          <w:rStyle w:val="Strong"/>
          <w:rFonts w:ascii="Times New Roman" w:eastAsia="Times New Roman" w:hAnsi="Times New Roman" w:cs="Times New Roman"/>
          <w:sz w:val="24"/>
        </w:rPr>
        <w:t xml:space="preserve"> AND DIGITAL ASSETS PROVISION</w:t>
      </w:r>
    </w:p>
    <w:p w14:paraId="7E7F38A0" w14:textId="14DD619C" w:rsidR="00B90A39" w:rsidRPr="008D7E4A" w:rsidRDefault="00B90A39" w:rsidP="00B90A39">
      <w:pPr>
        <w:numPr>
          <w:ilvl w:val="0"/>
          <w:numId w:val="23"/>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t xml:space="preserve">Nomination of </w:t>
      </w:r>
      <w:r w:rsidR="00F87B75">
        <w:rPr>
          <w:rStyle w:val="Strong"/>
          <w:rFonts w:ascii="Times New Roman" w:eastAsia="Times New Roman" w:hAnsi="Times New Roman" w:cs="Times New Roman"/>
          <w:sz w:val="24"/>
        </w:rPr>
        <w:t xml:space="preserve">Digital </w:t>
      </w:r>
      <w:r>
        <w:rPr>
          <w:rStyle w:val="Strong"/>
          <w:rFonts w:ascii="Times New Roman" w:eastAsia="Times New Roman" w:hAnsi="Times New Roman" w:cs="Times New Roman"/>
          <w:sz w:val="24"/>
        </w:rPr>
        <w:t>Executor</w:t>
      </w:r>
    </w:p>
    <w:p w14:paraId="202008E3" w14:textId="0D9FDC35" w:rsidR="008D7E4A" w:rsidRPr="008D7E4A" w:rsidRDefault="008D7E4A" w:rsidP="00B50286">
      <w:pPr>
        <w:rPr>
          <w:rStyle w:val="Strong"/>
          <w:rFonts w:ascii="Times New Roman" w:eastAsia="Times New Roman" w:hAnsi="Times New Roman" w:cs="Times New Roman"/>
          <w:b w:val="0"/>
          <w:bCs w:val="0"/>
          <w:sz w:val="24"/>
        </w:rPr>
      </w:pPr>
      <w:r>
        <w:rPr>
          <w:rFonts w:ascii="Times New Roman" w:eastAsia="Times New Roman" w:hAnsi="Times New Roman" w:cs="Times New Roman"/>
          <w:sz w:val="24"/>
        </w:rPr>
        <w:t xml:space="preserve">I nominate </w:t>
      </w:r>
      <w:r>
        <w:rPr>
          <w:rStyle w:val="Strong"/>
          <w:rFonts w:ascii="Times New Roman" w:eastAsia="Times New Roman" w:hAnsi="Times New Roman" w:cs="Times New Roman"/>
          <w:sz w:val="24"/>
        </w:rPr>
        <w:t>[Full Name of Digital Executor]</w:t>
      </w:r>
      <w:r>
        <w:rPr>
          <w:rFonts w:ascii="Times New Roman" w:eastAsia="Times New Roman" w:hAnsi="Times New Roman" w:cs="Times New Roman"/>
          <w:sz w:val="24"/>
        </w:rPr>
        <w:t xml:space="preserve"> to serve as Digital Executor of this Will. If </w:t>
      </w:r>
      <w:r>
        <w:rPr>
          <w:rStyle w:val="Strong"/>
          <w:rFonts w:ascii="Times New Roman" w:eastAsia="Times New Roman" w:hAnsi="Times New Roman" w:cs="Times New Roman"/>
          <w:sz w:val="24"/>
        </w:rPr>
        <w:t>[Full Name of Digital Executor]</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[Full Name of Successor Digital Executor]</w:t>
      </w:r>
      <w:r>
        <w:rPr>
          <w:rFonts w:ascii="Times New Roman" w:eastAsia="Times New Roman" w:hAnsi="Times New Roman" w:cs="Times New Roman"/>
          <w:sz w:val="24"/>
        </w:rPr>
        <w:t xml:space="preserve"> as Successor Digital Executor. </w:t>
      </w:r>
    </w:p>
    <w:p w14:paraId="72AA4E2E" w14:textId="77777777" w:rsidR="008D7E4A" w:rsidRPr="00002406" w:rsidRDefault="008D7E4A" w:rsidP="008D7E4A">
      <w:pPr>
        <w:numPr>
          <w:ilvl w:val="0"/>
          <w:numId w:val="23"/>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t>Definition of Digital Assets</w:t>
      </w:r>
    </w:p>
    <w:p w14:paraId="480D4E4D" w14:textId="59A2D4AA" w:rsidR="00002406" w:rsidRDefault="00002406" w:rsidP="00002406">
      <w:pPr>
        <w:spacing w:before="240" w:after="240"/>
        <w:rPr>
          <w:rFonts w:ascii="Times New Roman" w:eastAsia="Times New Roman" w:hAnsi="Times New Roman" w:cs="Times New Roman"/>
          <w:sz w:val="24"/>
        </w:rPr>
      </w:pPr>
      <w:r>
        <w:rPr>
          <w:rFonts w:ascii="Times New Roman" w:eastAsia="Times New Roman" w:hAnsi="Times New Roman" w:cs="Times New Roman"/>
          <w:sz w:val="24"/>
        </w:rPr>
        <w:t xml:space="preserve">“Digital Assets” include, without limitation, emails, social media accounts, </w:t>
      </w:r>
      <w:r w:rsidR="000A51E7">
        <w:rPr>
          <w:rFonts w:ascii="Times New Roman" w:eastAsia="Times New Roman" w:hAnsi="Times New Roman" w:cs="Times New Roman"/>
          <w:sz w:val="24"/>
        </w:rPr>
        <w:t xml:space="preserve">cloud accounts, </w:t>
      </w:r>
      <w:r w:rsidR="00355B15">
        <w:rPr>
          <w:rFonts w:ascii="Times New Roman" w:eastAsia="Times New Roman" w:hAnsi="Times New Roman" w:cs="Times New Roman"/>
          <w:sz w:val="24"/>
        </w:rPr>
        <w:t xml:space="preserve">payment accounts, </w:t>
      </w:r>
      <w:r>
        <w:rPr>
          <w:rFonts w:ascii="Times New Roman" w:eastAsia="Times New Roman" w:hAnsi="Times New Roman" w:cs="Times New Roman"/>
          <w:sz w:val="24"/>
        </w:rPr>
        <w:t>cryptocurrencies,</w:t>
      </w:r>
      <w:r w:rsidR="00024F32">
        <w:rPr>
          <w:rFonts w:ascii="Times New Roman" w:eastAsia="Times New Roman" w:hAnsi="Times New Roman" w:cs="Times New Roman"/>
          <w:sz w:val="24"/>
        </w:rPr>
        <w:t xml:space="preserve"> </w:t>
      </w:r>
      <w:r>
        <w:rPr>
          <w:rFonts w:ascii="Times New Roman" w:eastAsia="Times New Roman" w:hAnsi="Times New Roman" w:cs="Times New Roman"/>
          <w:sz w:val="24"/>
        </w:rPr>
        <w:t>electronic files, and domain names, regardless of their storage medium or location.</w:t>
      </w:r>
    </w:p>
    <w:p w14:paraId="6FAA9D90" w14:textId="5FEA54DA" w:rsidR="00152B9E" w:rsidRPr="00002406" w:rsidRDefault="00152B9E" w:rsidP="00002406">
      <w:pPr>
        <w:spacing w:before="240" w:after="240"/>
        <w:rPr>
          <w:rStyle w:val="Strong"/>
          <w:rFonts w:ascii="Times New Roman" w:eastAsia="Times New Roman" w:hAnsi="Times New Roman" w:cs="Times New Roman"/>
          <w:b w:val="0"/>
          <w:bCs w:val="0"/>
          <w:sz w:val="24"/>
        </w:rPr>
      </w:pPr>
      <w:r>
        <w:rPr>
          <w:rFonts w:ascii="Times New Roman" w:eastAsia="Times New Roman" w:hAnsi="Times New Roman" w:cs="Times New Roman"/>
          <w:sz w:val="24"/>
        </w:rPr>
        <w:t>[Be aware: (a) service providers’ Terms of Service prohibit credential sharing; (b) account access requires a court order; (c) crypto assets are controlled by private keys—private keys, hardware wallets, and inte</w:t>
      </w:r>
      <w:r w:rsidR="008879B8">
        <w:rPr>
          <w:rFonts w:ascii="Times New Roman" w:eastAsia="Times New Roman" w:hAnsi="Times New Roman" w:cs="Times New Roman"/>
          <w:sz w:val="24"/>
        </w:rPr>
        <w:t>nt for transfer vs. destruction.]</w:t>
      </w:r>
    </w:p>
    <w:p w14:paraId="69471B33" w14:textId="0BFD238B" w:rsidR="00002406" w:rsidRPr="004648E2" w:rsidRDefault="001535B8" w:rsidP="004648E2">
      <w:pPr>
        <w:numPr>
          <w:ilvl w:val="0"/>
          <w:numId w:val="23"/>
        </w:numPr>
        <w:spacing w:line="480" w:lineRule="auto"/>
        <w:rPr>
          <w:rStyle w:val="Strong"/>
          <w:rFonts w:ascii="Times New Roman" w:eastAsia="Times New Roman" w:hAnsi="Times New Roman" w:cs="Times New Roman"/>
          <w:b w:val="0"/>
          <w:bCs w:val="0"/>
          <w:sz w:val="24"/>
        </w:rPr>
      </w:pPr>
      <w:r w:rsidRPr="001535B8">
        <w:rPr>
          <w:rFonts w:ascii="Times New Roman" w:eastAsia="Times New Roman" w:hAnsi="Times New Roman" w:cs="Times New Roman"/>
          <w:b/>
          <w:bCs/>
          <w:sz w:val="24"/>
        </w:rPr>
        <w:t>Authority</w:t>
      </w:r>
      <w:r w:rsidR="00B41846">
        <w:rPr>
          <w:rFonts w:ascii="Times New Roman" w:eastAsia="Times New Roman" w:hAnsi="Times New Roman" w:cs="Times New Roman"/>
          <w:b/>
          <w:bCs/>
          <w:sz w:val="24"/>
        </w:rPr>
        <w:t xml:space="preserve"> </w:t>
      </w:r>
      <w:r w:rsidRPr="001535B8">
        <w:rPr>
          <w:rFonts w:ascii="Times New Roman" w:eastAsia="Times New Roman" w:hAnsi="Times New Roman" w:cs="Times New Roman"/>
          <w:b/>
          <w:bCs/>
          <w:sz w:val="24"/>
        </w:rPr>
        <w:t>and</w:t>
      </w:r>
      <w:r w:rsidR="00B41846">
        <w:rPr>
          <w:rFonts w:ascii="Times New Roman" w:eastAsia="Times New Roman" w:hAnsi="Times New Roman" w:cs="Times New Roman"/>
          <w:b/>
          <w:bCs/>
          <w:sz w:val="24"/>
        </w:rPr>
        <w:t xml:space="preserve"> </w:t>
      </w:r>
      <w:r w:rsidRPr="001535B8">
        <w:rPr>
          <w:rFonts w:ascii="Times New Roman" w:eastAsia="Times New Roman" w:hAnsi="Times New Roman" w:cs="Times New Roman"/>
          <w:b/>
          <w:bCs/>
          <w:sz w:val="24"/>
        </w:rPr>
        <w:t>Access</w:t>
      </w:r>
    </w:p>
    <w:p w14:paraId="09EE39F9" w14:textId="6C3FC304" w:rsidR="00002406" w:rsidRDefault="004648E2" w:rsidP="00E419C6">
      <w:pPr>
        <w:rPr>
          <w:rFonts w:ascii="Times New Roman" w:eastAsia="Times New Roman" w:hAnsi="Times New Roman" w:cs="Times New Roman"/>
          <w:sz w:val="24"/>
        </w:rPr>
      </w:pPr>
      <w:r>
        <w:rPr>
          <w:rFonts w:ascii="Times New Roman" w:eastAsia="Times New Roman" w:hAnsi="Times New Roman" w:cs="Times New Roman"/>
          <w:sz w:val="24"/>
        </w:rPr>
        <w:t xml:space="preserve">I authorize my </w:t>
      </w:r>
      <w:r w:rsidR="004A05FD">
        <w:rPr>
          <w:rFonts w:ascii="Times New Roman" w:eastAsia="Times New Roman" w:hAnsi="Times New Roman" w:cs="Times New Roman"/>
          <w:sz w:val="24"/>
        </w:rPr>
        <w:t xml:space="preserve">Digital </w:t>
      </w:r>
      <w:r>
        <w:rPr>
          <w:rFonts w:ascii="Times New Roman" w:eastAsia="Times New Roman" w:hAnsi="Times New Roman" w:cs="Times New Roman"/>
          <w:sz w:val="24"/>
        </w:rPr>
        <w:t xml:space="preserve">Executor to access, manage, control, transfer, or close any Digital Assets or accounts. This authority extends to requesting usernames, passwords, </w:t>
      </w:r>
      <w:r w:rsidR="005271B0">
        <w:rPr>
          <w:rFonts w:ascii="Times New Roman" w:eastAsia="Times New Roman" w:hAnsi="Times New Roman" w:cs="Times New Roman"/>
          <w:sz w:val="24"/>
        </w:rPr>
        <w:t xml:space="preserve">hardware wallet, </w:t>
      </w:r>
      <w:r>
        <w:rPr>
          <w:rFonts w:ascii="Times New Roman" w:eastAsia="Times New Roman" w:hAnsi="Times New Roman" w:cs="Times New Roman"/>
          <w:sz w:val="24"/>
        </w:rPr>
        <w:lastRenderedPageBreak/>
        <w:t>encryption keys</w:t>
      </w:r>
      <w:r w:rsidR="00FF60D0">
        <w:rPr>
          <w:rFonts w:ascii="Times New Roman" w:eastAsia="Times New Roman" w:hAnsi="Times New Roman" w:cs="Times New Roman"/>
          <w:sz w:val="24"/>
        </w:rPr>
        <w:t xml:space="preserve"> </w:t>
      </w:r>
      <w:r w:rsidR="00B607B0" w:rsidRPr="005271B0">
        <w:rPr>
          <w:rFonts w:ascii="Times New Roman" w:eastAsia="Times New Roman" w:hAnsi="Times New Roman" w:cs="Times New Roman"/>
          <w:sz w:val="24"/>
        </w:rPr>
        <w:t xml:space="preserve">and may seek court </w:t>
      </w:r>
      <w:r w:rsidR="00B859FE" w:rsidRPr="005271B0">
        <w:rPr>
          <w:rFonts w:ascii="Times New Roman" w:eastAsia="Times New Roman" w:hAnsi="Times New Roman" w:cs="Times New Roman"/>
          <w:sz w:val="24"/>
        </w:rPr>
        <w:t>orders,</w:t>
      </w:r>
      <w:r w:rsidR="00B607B0" w:rsidRPr="005271B0">
        <w:rPr>
          <w:rFonts w:ascii="Times New Roman" w:eastAsia="Times New Roman" w:hAnsi="Times New Roman" w:cs="Times New Roman"/>
          <w:sz w:val="24"/>
        </w:rPr>
        <w:t xml:space="preserve"> if </w:t>
      </w:r>
      <w:r w:rsidR="00705D59" w:rsidRPr="005271B0">
        <w:rPr>
          <w:rFonts w:ascii="Times New Roman" w:eastAsia="Times New Roman" w:hAnsi="Times New Roman" w:cs="Times New Roman"/>
          <w:sz w:val="24"/>
        </w:rPr>
        <w:t>necessary,</w:t>
      </w:r>
      <w:r w:rsidR="00B607B0" w:rsidRPr="005271B0">
        <w:rPr>
          <w:rFonts w:ascii="Times New Roman" w:eastAsia="Times New Roman" w:hAnsi="Times New Roman" w:cs="Times New Roman"/>
          <w:sz w:val="24"/>
        </w:rPr>
        <w:t xml:space="preserve"> under the Revised Uniform Fiduciary Access to Digital Assets Act (Cal. Prob. Code §§870–884).</w:t>
      </w:r>
    </w:p>
    <w:p w14:paraId="62F242A5" w14:textId="77777777" w:rsidR="005271B0" w:rsidRDefault="005271B0" w:rsidP="00E419C6">
      <w:pPr>
        <w:rPr>
          <w:rFonts w:ascii="Times New Roman" w:eastAsia="Times New Roman" w:hAnsi="Times New Roman" w:cs="Times New Roman"/>
          <w:sz w:val="24"/>
        </w:rPr>
      </w:pPr>
    </w:p>
    <w:p w14:paraId="56CF0997" w14:textId="48940601" w:rsidR="005271B0" w:rsidRPr="005271B0" w:rsidRDefault="005271B0" w:rsidP="00E419C6">
      <w:r w:rsidRPr="005271B0">
        <w:rPr>
          <w:rFonts w:ascii="Times New Roman" w:eastAsia="Times New Roman" w:hAnsi="Times New Roman" w:cs="Times New Roman"/>
          <w:sz w:val="24"/>
        </w:rPr>
        <w:t xml:space="preserve">This grant does not require the </w:t>
      </w:r>
      <w:r w:rsidR="002E06D5">
        <w:rPr>
          <w:rFonts w:ascii="Times New Roman" w:eastAsia="Times New Roman" w:hAnsi="Times New Roman" w:cs="Times New Roman"/>
          <w:sz w:val="24"/>
        </w:rPr>
        <w:t xml:space="preserve">Digital </w:t>
      </w:r>
      <w:r w:rsidRPr="005271B0">
        <w:rPr>
          <w:rFonts w:ascii="Times New Roman" w:eastAsia="Times New Roman" w:hAnsi="Times New Roman" w:cs="Times New Roman"/>
          <w:sz w:val="24"/>
        </w:rPr>
        <w:t xml:space="preserve">Executor to violate applicable Terms of Service or criminal law; where access requires additional legal process, the Executor may seek court authority. For cryptocurrency or private keys, the Testator expressly authorizes transfer of private keys and cryptocurrency to the </w:t>
      </w:r>
      <w:r w:rsidR="00A97A3D">
        <w:rPr>
          <w:rFonts w:ascii="Times New Roman" w:eastAsia="Times New Roman" w:hAnsi="Times New Roman" w:cs="Times New Roman"/>
          <w:sz w:val="24"/>
        </w:rPr>
        <w:t xml:space="preserve">Digital </w:t>
      </w:r>
      <w:r w:rsidRPr="005271B0">
        <w:rPr>
          <w:rFonts w:ascii="Times New Roman" w:eastAsia="Times New Roman" w:hAnsi="Times New Roman" w:cs="Times New Roman"/>
          <w:sz w:val="24"/>
        </w:rPr>
        <w:t>Executor or to specific named beneficiaries as follows: [</w:t>
      </w:r>
      <w:r w:rsidR="00450C16">
        <w:rPr>
          <w:rFonts w:ascii="Times New Roman" w:eastAsia="Times New Roman" w:hAnsi="Times New Roman" w:cs="Times New Roman"/>
          <w:sz w:val="24"/>
        </w:rPr>
        <w:t>I</w:t>
      </w:r>
      <w:r w:rsidRPr="005271B0">
        <w:rPr>
          <w:rFonts w:ascii="Times New Roman" w:eastAsia="Times New Roman" w:hAnsi="Times New Roman" w:cs="Times New Roman"/>
          <w:sz w:val="24"/>
        </w:rPr>
        <w:t>nsert specific direction</w:t>
      </w:r>
      <w:r w:rsidR="0050195A">
        <w:rPr>
          <w:rFonts w:ascii="Times New Roman" w:eastAsia="Times New Roman" w:hAnsi="Times New Roman" w:cs="Times New Roman"/>
          <w:sz w:val="24"/>
        </w:rPr>
        <w:t>]</w:t>
      </w:r>
      <w:r w:rsidR="00551913">
        <w:rPr>
          <w:rFonts w:ascii="Times New Roman" w:eastAsia="Times New Roman" w:hAnsi="Times New Roman" w:cs="Times New Roman"/>
          <w:sz w:val="24"/>
        </w:rPr>
        <w:t>.</w:t>
      </w:r>
    </w:p>
    <w:p w14:paraId="7FCA4878" w14:textId="253F193E" w:rsidR="008D7E4A" w:rsidRDefault="00F00FD8" w:rsidP="006E196B">
      <w:pPr>
        <w:numPr>
          <w:ilvl w:val="0"/>
          <w:numId w:val="14"/>
        </w:numPr>
        <w:spacing w:before="240" w:after="240"/>
        <w:rPr>
          <w:rFonts w:ascii="Times New Roman" w:eastAsia="Times New Roman" w:hAnsi="Times New Roman" w:cs="Times New Roman"/>
          <w:sz w:val="24"/>
        </w:rPr>
      </w:pPr>
      <w:r>
        <w:rPr>
          <w:rStyle w:val="Strong"/>
          <w:rFonts w:ascii="Times New Roman" w:eastAsia="Times New Roman" w:hAnsi="Times New Roman" w:cs="Times New Roman"/>
          <w:sz w:val="24"/>
        </w:rPr>
        <w:t>Conflict Resolution</w:t>
      </w:r>
    </w:p>
    <w:p w14:paraId="082EB209" w14:textId="63A12C5A" w:rsidR="003F3B23" w:rsidRDefault="008D7E4A" w:rsidP="008D7E4A">
      <w:pPr>
        <w:rPr>
          <w:rFonts w:ascii="Times New Roman" w:eastAsia="Times New Roman" w:hAnsi="Times New Roman" w:cs="Times New Roman"/>
          <w:sz w:val="24"/>
        </w:rPr>
      </w:pPr>
      <w:r>
        <w:rPr>
          <w:rFonts w:ascii="Times New Roman" w:eastAsia="Times New Roman" w:hAnsi="Times New Roman" w:cs="Times New Roman"/>
          <w:sz w:val="24"/>
        </w:rPr>
        <w:t xml:space="preserve">If any terms of service agreements or privacy policies conflict with my Executor’s authority under this Will, I direct my Executor to consult legal counsel and, if necessary, seek court orders to enforce access rights under the Revised Uniform Fiduciary Access to Digital Assets Act (California Probate Code §§ 870–884). </w:t>
      </w:r>
    </w:p>
    <w:p w14:paraId="4517983B" w14:textId="2305DCE3" w:rsidR="003F3B23" w:rsidRDefault="00DD7992" w:rsidP="003F3B23">
      <w:pPr>
        <w:numPr>
          <w:ilvl w:val="0"/>
          <w:numId w:val="14"/>
        </w:numPr>
        <w:spacing w:before="240" w:after="240"/>
        <w:rPr>
          <w:rFonts w:ascii="Times New Roman" w:eastAsia="Times New Roman" w:hAnsi="Times New Roman" w:cs="Times New Roman"/>
          <w:sz w:val="24"/>
        </w:rPr>
      </w:pPr>
      <w:r>
        <w:rPr>
          <w:rStyle w:val="Strong"/>
          <w:rFonts w:ascii="Times New Roman" w:eastAsia="Times New Roman" w:hAnsi="Times New Roman" w:cs="Times New Roman"/>
          <w:sz w:val="24"/>
        </w:rPr>
        <w:t>Specific Instructions for Digital Assets</w:t>
      </w:r>
    </w:p>
    <w:p w14:paraId="14EDA22E" w14:textId="77777777" w:rsidR="008D7E4A" w:rsidRDefault="008D7E4A" w:rsidP="008D7E4A">
      <w:pPr>
        <w:rPr>
          <w:rFonts w:ascii="Times New Roman" w:eastAsia="Times New Roman" w:hAnsi="Times New Roman" w:cs="Times New Roman"/>
          <w:sz w:val="24"/>
        </w:rPr>
      </w:pPr>
      <w:r>
        <w:rPr>
          <w:rFonts w:ascii="Times New Roman" w:eastAsia="Times New Roman" w:hAnsi="Times New Roman" w:cs="Times New Roman"/>
          <w:sz w:val="24"/>
        </w:rPr>
        <w:t xml:space="preserve">I direct that the following Digital Assets be handled as follows: </w:t>
      </w:r>
    </w:p>
    <w:p w14:paraId="7B737B2D" w14:textId="557BEC4A" w:rsidR="008D7E4A" w:rsidRDefault="008D7E4A" w:rsidP="008D7E4A">
      <w:pPr>
        <w:numPr>
          <w:ilvl w:val="0"/>
          <w:numId w:val="17"/>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w:t>
      </w:r>
      <w:r w:rsidR="005820F1">
        <w:rPr>
          <w:rStyle w:val="Strong"/>
          <w:rFonts w:ascii="Times New Roman" w:eastAsia="Times New Roman" w:hAnsi="Times New Roman" w:cs="Times New Roman"/>
          <w:sz w:val="24"/>
        </w:rPr>
        <w:t>Example: Personal Social Media Accounts</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shall be closed or maintained according to my preferences. </w:t>
      </w:r>
    </w:p>
    <w:p w14:paraId="4218C9F1" w14:textId="1B6D042A" w:rsidR="003B41E2" w:rsidRPr="003B41E2" w:rsidRDefault="003B41E2" w:rsidP="00B90A39">
      <w:pPr>
        <w:numPr>
          <w:ilvl w:val="1"/>
          <w:numId w:val="17"/>
        </w:numPr>
        <w:tabs>
          <w:tab w:val="clear" w:pos="1440"/>
        </w:tabs>
        <w:spacing w:after="240"/>
        <w:ind w:hanging="244"/>
        <w:rPr>
          <w:rStyle w:val="Strong"/>
          <w:rFonts w:ascii="Times New Roman" w:eastAsia="Times New Roman" w:hAnsi="Times New Roman" w:cs="Times New Roman"/>
          <w:b w:val="0"/>
          <w:bCs w:val="0"/>
          <w:sz w:val="24"/>
        </w:rPr>
      </w:pPr>
      <w:r w:rsidRPr="003B41E2">
        <w:rPr>
          <w:rStyle w:val="Strong"/>
          <w:rFonts w:ascii="Times New Roman" w:eastAsia="Times New Roman" w:hAnsi="Times New Roman" w:cs="Times New Roman"/>
          <w:sz w:val="24"/>
        </w:rPr>
        <w:t>[Example: Email, Cloud, and Payment Accounts]</w:t>
      </w:r>
      <w:r>
        <w:rPr>
          <w:rStyle w:val="Strong"/>
          <w:rFonts w:ascii="Times New Roman" w:eastAsia="Times New Roman" w:hAnsi="Times New Roman" w:cs="Times New Roman"/>
          <w:b w:val="0"/>
          <w:bCs w:val="0"/>
          <w:sz w:val="24"/>
        </w:rPr>
        <w:t xml:space="preserve"> shall be closed or maintained according to my preferences.</w:t>
      </w:r>
    </w:p>
    <w:p w14:paraId="27272B98" w14:textId="22C75975" w:rsidR="00676D4C" w:rsidRPr="001236FA" w:rsidRDefault="008D7E4A" w:rsidP="00B90A39">
      <w:pPr>
        <w:numPr>
          <w:ilvl w:val="1"/>
          <w:numId w:val="17"/>
        </w:numPr>
        <w:tabs>
          <w:tab w:val="clear" w:pos="1440"/>
        </w:tabs>
        <w:spacing w:after="240"/>
        <w:ind w:hanging="244"/>
        <w:rPr>
          <w:rFonts w:ascii="Times New Roman" w:eastAsia="Times New Roman" w:hAnsi="Times New Roman" w:cs="Times New Roman"/>
          <w:sz w:val="24"/>
        </w:rPr>
      </w:pPr>
      <w:r>
        <w:rPr>
          <w:rStyle w:val="Strong"/>
          <w:rFonts w:ascii="Times New Roman" w:eastAsia="Times New Roman" w:hAnsi="Times New Roman" w:cs="Times New Roman"/>
          <w:sz w:val="24"/>
        </w:rPr>
        <w:t>[</w:t>
      </w:r>
      <w:r w:rsidR="005820F1">
        <w:rPr>
          <w:rStyle w:val="Strong"/>
          <w:rFonts w:ascii="Times New Roman" w:eastAsia="Times New Roman" w:hAnsi="Times New Roman" w:cs="Times New Roman"/>
          <w:sz w:val="24"/>
        </w:rPr>
        <w:t xml:space="preserve">Example: </w:t>
      </w:r>
      <w:r w:rsidR="00FA37CF" w:rsidRPr="00FA37CF">
        <w:rPr>
          <w:rFonts w:ascii="Times New Roman" w:eastAsia="Times New Roman" w:hAnsi="Times New Roman" w:cs="Times New Roman"/>
          <w:b/>
          <w:bCs/>
          <w:sz w:val="24"/>
        </w:rPr>
        <w:t>Cryptocurrencies</w:t>
      </w:r>
      <w:r w:rsidR="00FA37CF" w:rsidRPr="00FA37CF">
        <w:rPr>
          <w:rStyle w:val="Strong"/>
          <w:rFonts w:ascii="Times New Roman" w:eastAsia="Times New Roman" w:hAnsi="Times New Roman" w:cs="Times New Roman"/>
          <w:b w:val="0"/>
          <w:bCs w:val="0"/>
          <w:sz w:val="24"/>
        </w:rPr>
        <w:t xml:space="preserve"> </w:t>
      </w:r>
      <w:r w:rsidR="005820F1">
        <w:rPr>
          <w:rStyle w:val="Strong"/>
          <w:rFonts w:ascii="Times New Roman" w:eastAsia="Times New Roman" w:hAnsi="Times New Roman" w:cs="Times New Roman"/>
          <w:sz w:val="24"/>
        </w:rPr>
        <w:t>Accounts]</w:t>
      </w:r>
      <w:r w:rsidR="005820F1">
        <w:rPr>
          <w:rFonts w:ascii="Times New Roman" w:eastAsia="Times New Roman" w:hAnsi="Times New Roman" w:cs="Times New Roman"/>
          <w:sz w:val="24"/>
        </w:rPr>
        <w:t xml:space="preserve"> shall </w:t>
      </w:r>
      <w:r w:rsidR="009D1CC2">
        <w:rPr>
          <w:rFonts w:ascii="Times New Roman" w:eastAsia="Times New Roman" w:hAnsi="Times New Roman" w:cs="Times New Roman"/>
          <w:sz w:val="24"/>
        </w:rPr>
        <w:t>become part of my residuary estate unless otherwise specified.</w:t>
      </w:r>
    </w:p>
    <w:p w14:paraId="16F0A666" w14:textId="348403C5"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br/>
      </w:r>
      <w:r w:rsidR="008C7956">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w:t>
      </w:r>
      <w:r w:rsidR="0014073A">
        <w:rPr>
          <w:rStyle w:val="Strong"/>
          <w:rFonts w:ascii="Times New Roman" w:eastAsia="Times New Roman" w:hAnsi="Times New Roman" w:cs="Times New Roman"/>
          <w:sz w:val="24"/>
        </w:rPr>
        <w:t>I</w:t>
      </w:r>
      <w:r>
        <w:rPr>
          <w:rStyle w:val="Strong"/>
          <w:rFonts w:ascii="Times New Roman" w:eastAsia="Times New Roman" w:hAnsi="Times New Roman" w:cs="Times New Roman"/>
          <w:sz w:val="24"/>
        </w:rPr>
        <w:t>: GUARDIANSHIP</w:t>
      </w:r>
    </w:p>
    <w:p w14:paraId="292C588B" w14:textId="77777777" w:rsidR="009F774D" w:rsidRDefault="00000000">
      <w:pPr>
        <w:numPr>
          <w:ilvl w:val="0"/>
          <w:numId w:val="15"/>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Nomination of Guardian for Minor Children</w:t>
      </w:r>
    </w:p>
    <w:p w14:paraId="254D9CE5"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at the time of my death I have any minor children, I nominate </w:t>
      </w:r>
      <w:r>
        <w:rPr>
          <w:rStyle w:val="Strong"/>
          <w:rFonts w:ascii="Times New Roman" w:eastAsia="Times New Roman" w:hAnsi="Times New Roman" w:cs="Times New Roman"/>
          <w:sz w:val="24"/>
        </w:rPr>
        <w:t>[Full Name of Guardian]</w:t>
      </w:r>
      <w:r>
        <w:rPr>
          <w:rFonts w:ascii="Times New Roman" w:eastAsia="Times New Roman" w:hAnsi="Times New Roman" w:cs="Times New Roman"/>
          <w:sz w:val="24"/>
        </w:rPr>
        <w:t xml:space="preserve"> to serve as </w:t>
      </w:r>
      <w:r w:rsidRPr="00A42C01">
        <w:rPr>
          <w:rFonts w:ascii="Times New Roman" w:eastAsia="Times New Roman" w:hAnsi="Times New Roman" w:cs="Times New Roman"/>
          <w:b/>
          <w:bCs/>
          <w:sz w:val="24"/>
        </w:rPr>
        <w:t>Guardian</w:t>
      </w:r>
      <w:r>
        <w:rPr>
          <w:rFonts w:ascii="Times New Roman" w:eastAsia="Times New Roman" w:hAnsi="Times New Roman" w:cs="Times New Roman"/>
          <w:sz w:val="24"/>
        </w:rPr>
        <w:t xml:space="preserve"> of the person and estate of my minor children. If </w:t>
      </w:r>
      <w:r>
        <w:rPr>
          <w:rStyle w:val="Strong"/>
          <w:rFonts w:ascii="Times New Roman" w:eastAsia="Times New Roman" w:hAnsi="Times New Roman" w:cs="Times New Roman"/>
          <w:sz w:val="24"/>
        </w:rPr>
        <w:t>[Full Name of Guardian]</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[Full Name of Successor Guardian]</w:t>
      </w:r>
      <w:r>
        <w:rPr>
          <w:rFonts w:ascii="Times New Roman" w:eastAsia="Times New Roman" w:hAnsi="Times New Roman" w:cs="Times New Roman"/>
          <w:sz w:val="24"/>
        </w:rPr>
        <w:t xml:space="preserve"> as Successor Guardian. </w:t>
      </w:r>
    </w:p>
    <w:p w14:paraId="2D88D336" w14:textId="46558E4E" w:rsidR="009F774D" w:rsidRDefault="00000000">
      <w:pPr>
        <w:numPr>
          <w:ilvl w:val="0"/>
          <w:numId w:val="16"/>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Bond</w:t>
      </w:r>
    </w:p>
    <w:p w14:paraId="7C166B5A" w14:textId="6546BA8F" w:rsidR="005A391A" w:rsidRDefault="00413CE0" w:rsidP="005A391A">
      <w:pPr>
        <w:pStyle w:val="Heading3"/>
        <w:keepNext w:val="0"/>
        <w:spacing w:before="281" w:after="281"/>
        <w:rPr>
          <w:rFonts w:ascii="Times New Roman" w:eastAsia="Times New Roman" w:hAnsi="Times New Roman" w:cs="Times New Roman"/>
          <w:sz w:val="28"/>
          <w:szCs w:val="28"/>
        </w:rPr>
      </w:pPr>
      <w:r w:rsidRPr="00413CE0">
        <w:rPr>
          <w:rFonts w:ascii="Times New Roman" w:eastAsia="Times New Roman" w:hAnsi="Times New Roman" w:cs="Times New Roman"/>
          <w:b w:val="0"/>
          <w:bCs w:val="0"/>
          <w:sz w:val="24"/>
        </w:rPr>
        <w:t xml:space="preserve">My </w:t>
      </w:r>
      <w:r>
        <w:rPr>
          <w:rFonts w:ascii="Times New Roman" w:eastAsia="Times New Roman" w:hAnsi="Times New Roman" w:cs="Times New Roman"/>
          <w:b w:val="0"/>
          <w:bCs w:val="0"/>
          <w:sz w:val="24"/>
        </w:rPr>
        <w:t xml:space="preserve">Guardian of my minor children </w:t>
      </w:r>
      <w:r w:rsidRPr="00413CE0">
        <w:rPr>
          <w:rFonts w:ascii="Times New Roman" w:eastAsia="Times New Roman" w:hAnsi="Times New Roman" w:cs="Times New Roman"/>
          <w:b w:val="0"/>
          <w:bCs w:val="0"/>
          <w:sz w:val="24"/>
        </w:rPr>
        <w:t>shall post bond for the faithful performance of their duties. If Testator wants to waive bond, include an express waiver signed by Testator and</w:t>
      </w:r>
      <w:r>
        <w:rPr>
          <w:rFonts w:ascii="Times New Roman" w:eastAsia="Times New Roman" w:hAnsi="Times New Roman" w:cs="Times New Roman"/>
          <w:sz w:val="24"/>
        </w:rPr>
        <w:t xml:space="preserve"> </w:t>
      </w:r>
      <w:r w:rsidR="005059E4">
        <w:rPr>
          <w:rFonts w:ascii="Times New Roman" w:eastAsia="Times New Roman" w:hAnsi="Times New Roman" w:cs="Times New Roman"/>
          <w:b w:val="0"/>
          <w:bCs w:val="0"/>
          <w:sz w:val="24"/>
        </w:rPr>
        <w:t>Guardian</w:t>
      </w:r>
      <w:r w:rsidR="00A42C01">
        <w:rPr>
          <w:rFonts w:ascii="Times New Roman" w:eastAsia="Times New Roman" w:hAnsi="Times New Roman" w:cs="Times New Roman"/>
          <w:sz w:val="24"/>
        </w:rPr>
        <w:br/>
      </w:r>
      <w:r w:rsidR="00A42C01">
        <w:rPr>
          <w:rFonts w:ascii="Times New Roman" w:eastAsia="Times New Roman" w:hAnsi="Times New Roman" w:cs="Times New Roman"/>
          <w:sz w:val="24"/>
        </w:rPr>
        <w:br/>
      </w:r>
      <w:r w:rsidR="00A42C01">
        <w:rPr>
          <w:rFonts w:ascii="Times New Roman" w:eastAsia="Times New Roman" w:hAnsi="Times New Roman" w:cs="Times New Roman"/>
          <w:sz w:val="24"/>
        </w:rPr>
        <w:br/>
      </w:r>
      <w:r w:rsidR="005A391A">
        <w:rPr>
          <w:rFonts w:ascii="Times New Roman" w:eastAsia="Times New Roman" w:hAnsi="Times New Roman" w:cs="Times New Roman"/>
          <w:sz w:val="24"/>
        </w:rPr>
        <w:br/>
      </w:r>
      <w:r w:rsidR="005A391A" w:rsidRPr="005A3986">
        <w:rPr>
          <w:rStyle w:val="Strong"/>
          <w:rFonts w:ascii="Times New Roman" w:eastAsia="Times New Roman" w:hAnsi="Times New Roman" w:cs="Times New Roman"/>
          <w:b/>
          <w:bCs/>
          <w:sz w:val="24"/>
          <w:szCs w:val="24"/>
        </w:rPr>
        <w:t>ARTICLE VI</w:t>
      </w:r>
      <w:r w:rsidR="005A3986" w:rsidRPr="005A3986">
        <w:rPr>
          <w:rStyle w:val="Strong"/>
          <w:rFonts w:ascii="Times New Roman" w:eastAsia="Times New Roman" w:hAnsi="Times New Roman" w:cs="Times New Roman"/>
          <w:b/>
          <w:bCs/>
          <w:sz w:val="24"/>
          <w:szCs w:val="24"/>
        </w:rPr>
        <w:t>I</w:t>
      </w:r>
      <w:r w:rsidR="005A391A" w:rsidRPr="005A3986">
        <w:rPr>
          <w:rStyle w:val="Strong"/>
          <w:rFonts w:ascii="Times New Roman" w:eastAsia="Times New Roman" w:hAnsi="Times New Roman" w:cs="Times New Roman"/>
          <w:b/>
          <w:bCs/>
          <w:sz w:val="24"/>
          <w:szCs w:val="24"/>
        </w:rPr>
        <w:t xml:space="preserve">: PET </w:t>
      </w:r>
      <w:r w:rsidR="000311D3">
        <w:rPr>
          <w:rStyle w:val="Strong"/>
          <w:rFonts w:ascii="Times New Roman" w:eastAsia="Times New Roman" w:hAnsi="Times New Roman" w:cs="Times New Roman"/>
          <w:b/>
          <w:bCs/>
          <w:sz w:val="24"/>
          <w:szCs w:val="24"/>
        </w:rPr>
        <w:t>TRUST</w:t>
      </w:r>
    </w:p>
    <w:p w14:paraId="0B6A57A1" w14:textId="0A96D063" w:rsidR="003A6250" w:rsidRPr="00B66523" w:rsidRDefault="00B16A2E" w:rsidP="003A6250">
      <w:pPr>
        <w:numPr>
          <w:ilvl w:val="0"/>
          <w:numId w:val="31"/>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lastRenderedPageBreak/>
        <w:t>Designation of Pet Caretaker</w:t>
      </w:r>
    </w:p>
    <w:p w14:paraId="7B01AA64" w14:textId="62A56C54" w:rsidR="00B66523" w:rsidRDefault="00B66523" w:rsidP="00B66523">
      <w:pPr>
        <w:rPr>
          <w:rFonts w:ascii="Times New Roman" w:eastAsia="Times New Roman" w:hAnsi="Times New Roman" w:cs="Times New Roman"/>
          <w:sz w:val="24"/>
        </w:rPr>
      </w:pPr>
      <w:r>
        <w:rPr>
          <w:rFonts w:ascii="Times New Roman" w:eastAsia="Times New Roman" w:hAnsi="Times New Roman" w:cs="Times New Roman"/>
          <w:sz w:val="24"/>
        </w:rPr>
        <w:t xml:space="preserve">I designate </w:t>
      </w:r>
      <w:r>
        <w:rPr>
          <w:rStyle w:val="Strong"/>
          <w:rFonts w:ascii="Times New Roman" w:eastAsia="Times New Roman" w:hAnsi="Times New Roman" w:cs="Times New Roman"/>
          <w:sz w:val="24"/>
        </w:rPr>
        <w:t>[</w:t>
      </w:r>
      <w:r w:rsidR="00247F83">
        <w:rPr>
          <w:rStyle w:val="Strong"/>
          <w:rFonts w:ascii="Times New Roman" w:eastAsia="Times New Roman" w:hAnsi="Times New Roman" w:cs="Times New Roman"/>
          <w:sz w:val="24"/>
        </w:rPr>
        <w:t xml:space="preserve">Full Name of </w:t>
      </w:r>
      <w:r w:rsidR="00786A5B">
        <w:rPr>
          <w:rStyle w:val="Strong"/>
          <w:rFonts w:ascii="Times New Roman" w:eastAsia="Times New Roman" w:hAnsi="Times New Roman" w:cs="Times New Roman"/>
          <w:sz w:val="24"/>
        </w:rPr>
        <w:t>Caretaker</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as the caretaker for my pet(s) </w:t>
      </w:r>
      <w:r>
        <w:rPr>
          <w:rStyle w:val="Strong"/>
          <w:rFonts w:ascii="Times New Roman" w:eastAsia="Times New Roman" w:hAnsi="Times New Roman" w:cs="Times New Roman"/>
          <w:sz w:val="24"/>
        </w:rPr>
        <w:t>[</w:t>
      </w:r>
      <w:r w:rsidR="00786A5B">
        <w:rPr>
          <w:rStyle w:val="Strong"/>
          <w:rFonts w:ascii="Times New Roman" w:eastAsia="Times New Roman" w:hAnsi="Times New Roman" w:cs="Times New Roman"/>
          <w:sz w:val="24"/>
        </w:rPr>
        <w:t>Name</w:t>
      </w:r>
      <w:r w:rsidR="003605C2">
        <w:rPr>
          <w:rStyle w:val="Strong"/>
          <w:rFonts w:ascii="Times New Roman" w:eastAsia="Times New Roman" w:hAnsi="Times New Roman" w:cs="Times New Roman"/>
          <w:sz w:val="24"/>
        </w:rPr>
        <w:t xml:space="preserve"> of Pet</w:t>
      </w:r>
      <w:r w:rsidR="004D4B03">
        <w:rPr>
          <w:rStyle w:val="Strong"/>
          <w:rFonts w:ascii="Times New Roman" w:eastAsia="Times New Roman" w:hAnsi="Times New Roman" w:cs="Times New Roman"/>
          <w:sz w:val="24"/>
        </w:rPr>
        <w:t>]</w:t>
      </w:r>
      <w:r w:rsidR="004D4B03">
        <w:rPr>
          <w:rStyle w:val="Strong"/>
          <w:rFonts w:ascii="Times New Roman" w:eastAsia="Times New Roman" w:hAnsi="Times New Roman" w:cs="Times New Roman"/>
          <w:b w:val="0"/>
          <w:bCs w:val="0"/>
          <w:sz w:val="24"/>
        </w:rPr>
        <w:t>, [</w:t>
      </w:r>
      <w:r w:rsidR="00786A5B">
        <w:rPr>
          <w:rStyle w:val="Strong"/>
          <w:rFonts w:ascii="Times New Roman" w:eastAsia="Times New Roman" w:hAnsi="Times New Roman" w:cs="Times New Roman"/>
          <w:sz w:val="24"/>
        </w:rPr>
        <w:t>Description of Pet</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09F2C188" w14:textId="44DE1ACE" w:rsidR="00B66523" w:rsidRDefault="00B66523" w:rsidP="00B66523">
      <w:pPr>
        <w:numPr>
          <w:ilvl w:val="0"/>
          <w:numId w:val="25"/>
        </w:numPr>
        <w:spacing w:before="240"/>
        <w:ind w:hanging="340"/>
        <w:rPr>
          <w:rFonts w:ascii="Times New Roman" w:eastAsia="Times New Roman" w:hAnsi="Times New Roman" w:cs="Times New Roman"/>
          <w:sz w:val="24"/>
        </w:rPr>
      </w:pPr>
      <w:r>
        <w:rPr>
          <w:rFonts w:ascii="Times New Roman" w:eastAsia="Times New Roman" w:hAnsi="Times New Roman" w:cs="Times New Roman"/>
          <w:sz w:val="24"/>
        </w:rPr>
        <w:t xml:space="preserve">If </w:t>
      </w:r>
      <w:r>
        <w:rPr>
          <w:rStyle w:val="Strong"/>
          <w:rFonts w:ascii="Times New Roman" w:eastAsia="Times New Roman" w:hAnsi="Times New Roman" w:cs="Times New Roman"/>
          <w:sz w:val="24"/>
        </w:rPr>
        <w:t>[</w:t>
      </w:r>
      <w:r w:rsidR="00247F83">
        <w:rPr>
          <w:rStyle w:val="Strong"/>
          <w:rFonts w:ascii="Times New Roman" w:eastAsia="Times New Roman" w:hAnsi="Times New Roman" w:cs="Times New Roman"/>
          <w:sz w:val="24"/>
        </w:rPr>
        <w:t xml:space="preserve">Full Name of </w:t>
      </w:r>
      <w:r w:rsidR="000B6D8A">
        <w:rPr>
          <w:rStyle w:val="Strong"/>
          <w:rFonts w:ascii="Times New Roman" w:eastAsia="Times New Roman" w:hAnsi="Times New Roman" w:cs="Times New Roman"/>
          <w:sz w:val="24"/>
        </w:rPr>
        <w:t>Caretaker</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is unable or unwilling to serve, I</w:t>
      </w:r>
      <w:r w:rsidR="00FA07C5">
        <w:rPr>
          <w:rFonts w:ascii="Times New Roman" w:eastAsia="Times New Roman" w:hAnsi="Times New Roman" w:cs="Times New Roman"/>
          <w:sz w:val="24"/>
        </w:rPr>
        <w:t xml:space="preserve"> nominate</w:t>
      </w:r>
      <w:r>
        <w:rPr>
          <w:rFonts w:ascii="Times New Roman" w:eastAsia="Times New Roman" w:hAnsi="Times New Roman" w:cs="Times New Roman"/>
          <w:sz w:val="24"/>
        </w:rPr>
        <w:t xml:space="preserve"> </w:t>
      </w:r>
      <w:r>
        <w:rPr>
          <w:rStyle w:val="Strong"/>
          <w:rFonts w:ascii="Times New Roman" w:eastAsia="Times New Roman" w:hAnsi="Times New Roman" w:cs="Times New Roman"/>
          <w:sz w:val="24"/>
        </w:rPr>
        <w:t>[</w:t>
      </w:r>
      <w:r w:rsidR="0058655B">
        <w:rPr>
          <w:rStyle w:val="Strong"/>
          <w:rFonts w:ascii="Times New Roman" w:eastAsia="Times New Roman" w:hAnsi="Times New Roman" w:cs="Times New Roman"/>
          <w:sz w:val="24"/>
        </w:rPr>
        <w:t>Full Name of Successor</w:t>
      </w:r>
      <w:r w:rsidR="000B6D8A">
        <w:rPr>
          <w:rStyle w:val="Strong"/>
          <w:rFonts w:ascii="Times New Roman" w:eastAsia="Times New Roman" w:hAnsi="Times New Roman" w:cs="Times New Roman"/>
          <w:sz w:val="24"/>
        </w:rPr>
        <w:t xml:space="preserve"> Caretaker</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as</w:t>
      </w:r>
      <w:r w:rsidR="003D64C5">
        <w:rPr>
          <w:rFonts w:ascii="Times New Roman" w:eastAsia="Times New Roman" w:hAnsi="Times New Roman" w:cs="Times New Roman"/>
          <w:sz w:val="24"/>
        </w:rPr>
        <w:t xml:space="preserve"> Successor Caretaker</w:t>
      </w:r>
      <w:r>
        <w:rPr>
          <w:rFonts w:ascii="Times New Roman" w:eastAsia="Times New Roman" w:hAnsi="Times New Roman" w:cs="Times New Roman"/>
          <w:sz w:val="24"/>
        </w:rPr>
        <w:t>.</w:t>
      </w:r>
    </w:p>
    <w:p w14:paraId="40F733FB" w14:textId="77777777" w:rsidR="00B66523" w:rsidRDefault="00B66523" w:rsidP="00B66523">
      <w:pPr>
        <w:numPr>
          <w:ilvl w:val="0"/>
          <w:numId w:val="25"/>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Pet Trust</w:t>
      </w:r>
    </w:p>
    <w:p w14:paraId="6691F926" w14:textId="77777777" w:rsidR="00B66523" w:rsidRDefault="00B66523" w:rsidP="00B66523">
      <w:pPr>
        <w:rPr>
          <w:rFonts w:ascii="Times New Roman" w:eastAsia="Times New Roman" w:hAnsi="Times New Roman" w:cs="Times New Roman"/>
          <w:sz w:val="24"/>
        </w:rPr>
      </w:pPr>
      <w:r>
        <w:rPr>
          <w:rFonts w:ascii="Times New Roman" w:eastAsia="Times New Roman" w:hAnsi="Times New Roman" w:cs="Times New Roman"/>
          <w:sz w:val="24"/>
        </w:rPr>
        <w:t xml:space="preserve">Pursuant to California Probate Code § 15212, I direct the creation of a Pet Trust to provide for the care and maintenance of my pet(s). </w:t>
      </w:r>
    </w:p>
    <w:p w14:paraId="09102643" w14:textId="6DCF8728" w:rsidR="00B66523" w:rsidRDefault="00B66523" w:rsidP="00B66523">
      <w:pPr>
        <w:numPr>
          <w:ilvl w:val="0"/>
          <w:numId w:val="26"/>
        </w:numPr>
        <w:spacing w:before="240"/>
        <w:ind w:hanging="340"/>
        <w:rPr>
          <w:rFonts w:ascii="Times New Roman" w:eastAsia="Times New Roman" w:hAnsi="Times New Roman" w:cs="Times New Roman"/>
          <w:sz w:val="24"/>
        </w:rPr>
      </w:pPr>
      <w:r>
        <w:rPr>
          <w:rFonts w:ascii="Times New Roman" w:eastAsia="Times New Roman" w:hAnsi="Times New Roman" w:cs="Times New Roman"/>
          <w:sz w:val="24"/>
        </w:rPr>
        <w:t xml:space="preserve">The Trustee of this Pet Trust shall be </w:t>
      </w:r>
      <w:r>
        <w:rPr>
          <w:rStyle w:val="Strong"/>
          <w:rFonts w:ascii="Times New Roman" w:eastAsia="Times New Roman" w:hAnsi="Times New Roman" w:cs="Times New Roman"/>
          <w:sz w:val="24"/>
        </w:rPr>
        <w:t>[</w:t>
      </w:r>
      <w:r w:rsidR="00C7095F">
        <w:rPr>
          <w:rStyle w:val="Strong"/>
          <w:rFonts w:ascii="Times New Roman" w:eastAsia="Times New Roman" w:hAnsi="Times New Roman" w:cs="Times New Roman"/>
          <w:sz w:val="24"/>
        </w:rPr>
        <w:t xml:space="preserve">Full </w:t>
      </w:r>
      <w:r w:rsidR="00457F8F">
        <w:rPr>
          <w:rStyle w:val="Strong"/>
          <w:rFonts w:ascii="Times New Roman" w:eastAsia="Times New Roman" w:hAnsi="Times New Roman" w:cs="Times New Roman"/>
          <w:sz w:val="24"/>
        </w:rPr>
        <w:t>Name</w:t>
      </w:r>
      <w:r w:rsidR="00C7095F">
        <w:rPr>
          <w:rStyle w:val="Strong"/>
          <w:rFonts w:ascii="Times New Roman" w:eastAsia="Times New Roman" w:hAnsi="Times New Roman" w:cs="Times New Roman"/>
          <w:sz w:val="24"/>
        </w:rPr>
        <w:t xml:space="preserve"> of </w:t>
      </w:r>
      <w:r w:rsidR="00B66B10">
        <w:rPr>
          <w:rStyle w:val="Strong"/>
          <w:rFonts w:ascii="Times New Roman" w:eastAsia="Times New Roman" w:hAnsi="Times New Roman" w:cs="Times New Roman"/>
          <w:sz w:val="24"/>
        </w:rPr>
        <w:t xml:space="preserve">Pet </w:t>
      </w:r>
      <w:r w:rsidR="00C7095F">
        <w:rPr>
          <w:rStyle w:val="Strong"/>
          <w:rFonts w:ascii="Times New Roman" w:eastAsia="Times New Roman" w:hAnsi="Times New Roman" w:cs="Times New Roman"/>
          <w:sz w:val="24"/>
        </w:rPr>
        <w:t>Trustee</w:t>
      </w:r>
      <w:r w:rsidR="00457F8F">
        <w:rPr>
          <w:rStyle w:val="Strong"/>
          <w:rFonts w:ascii="Times New Roman" w:eastAsia="Times New Roman" w:hAnsi="Times New Roman" w:cs="Times New Roman"/>
          <w:sz w:val="24"/>
        </w:rPr>
        <w:t>, Relationship</w:t>
      </w:r>
      <w:r>
        <w:rPr>
          <w:rStyle w:val="Strong"/>
          <w:rFonts w:ascii="Times New Roman" w:eastAsia="Times New Roman" w:hAnsi="Times New Roman" w:cs="Times New Roman"/>
          <w:sz w:val="24"/>
        </w:rPr>
        <w:t>].</w:t>
      </w:r>
    </w:p>
    <w:p w14:paraId="4B988AB1" w14:textId="0A482A40" w:rsidR="00B66523" w:rsidRDefault="00B66523" w:rsidP="00B66523">
      <w:pPr>
        <w:numPr>
          <w:ilvl w:val="1"/>
          <w:numId w:val="26"/>
        </w:numPr>
        <w:ind w:hanging="244"/>
        <w:rPr>
          <w:rFonts w:ascii="Times New Roman" w:eastAsia="Times New Roman" w:hAnsi="Times New Roman" w:cs="Times New Roman"/>
          <w:sz w:val="24"/>
        </w:rPr>
      </w:pPr>
      <w:r>
        <w:rPr>
          <w:rFonts w:ascii="Times New Roman" w:eastAsia="Times New Roman" w:hAnsi="Times New Roman" w:cs="Times New Roman"/>
          <w:sz w:val="24"/>
        </w:rPr>
        <w:t xml:space="preserve">I direct that the sum of </w:t>
      </w:r>
      <w:r>
        <w:rPr>
          <w:rStyle w:val="Strong"/>
          <w:rFonts w:ascii="Times New Roman" w:eastAsia="Times New Roman" w:hAnsi="Times New Roman" w:cs="Times New Roman"/>
          <w:sz w:val="24"/>
        </w:rPr>
        <w:t>[</w:t>
      </w:r>
      <w:r w:rsidR="00457F8F">
        <w:rPr>
          <w:rStyle w:val="Strong"/>
          <w:rFonts w:ascii="Times New Roman" w:eastAsia="Times New Roman" w:hAnsi="Times New Roman" w:cs="Times New Roman"/>
          <w:sz w:val="24"/>
        </w:rPr>
        <w:t>Specific Amount or Percentage</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be allocated to the Pet Trust. </w:t>
      </w:r>
    </w:p>
    <w:p w14:paraId="360D848A" w14:textId="77777777" w:rsidR="00B66523" w:rsidRDefault="00B66523" w:rsidP="00B66523">
      <w:pPr>
        <w:numPr>
          <w:ilvl w:val="1"/>
          <w:numId w:val="26"/>
        </w:numPr>
        <w:ind w:hanging="244"/>
        <w:rPr>
          <w:rFonts w:ascii="Times New Roman" w:eastAsia="Times New Roman" w:hAnsi="Times New Roman" w:cs="Times New Roman"/>
          <w:sz w:val="24"/>
        </w:rPr>
      </w:pPr>
      <w:r>
        <w:rPr>
          <w:rFonts w:ascii="Times New Roman" w:eastAsia="Times New Roman" w:hAnsi="Times New Roman" w:cs="Times New Roman"/>
          <w:sz w:val="24"/>
        </w:rPr>
        <w:t xml:space="preserve">The Trustee shall ensure a reasonable standard of care, including customary veterinary care and necessary medical treatments. </w:t>
      </w:r>
    </w:p>
    <w:p w14:paraId="3FA26C9D" w14:textId="77777777" w:rsidR="00B66523" w:rsidRDefault="00B66523" w:rsidP="00B66523">
      <w:pPr>
        <w:numPr>
          <w:ilvl w:val="1"/>
          <w:numId w:val="26"/>
        </w:numPr>
        <w:ind w:hanging="244"/>
        <w:rPr>
          <w:rFonts w:ascii="Times New Roman" w:eastAsia="Times New Roman" w:hAnsi="Times New Roman" w:cs="Times New Roman"/>
          <w:sz w:val="24"/>
        </w:rPr>
      </w:pPr>
      <w:r>
        <w:rPr>
          <w:rFonts w:ascii="Times New Roman" w:eastAsia="Times New Roman" w:hAnsi="Times New Roman" w:cs="Times New Roman"/>
          <w:sz w:val="24"/>
        </w:rPr>
        <w:t>If the funds in the Pet Trust are insufficient, the Trustee may petition the court for additional funding from the Residuary Estate.</w:t>
      </w:r>
    </w:p>
    <w:p w14:paraId="552D8BA4" w14:textId="77777777" w:rsidR="00B66523" w:rsidRDefault="00B66523" w:rsidP="00B66523">
      <w:pPr>
        <w:numPr>
          <w:ilvl w:val="0"/>
          <w:numId w:val="26"/>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Disposition of Remaining Funds</w:t>
      </w:r>
    </w:p>
    <w:p w14:paraId="741A0B31" w14:textId="29873301" w:rsidR="00B15CFA" w:rsidRPr="00B714FA" w:rsidRDefault="00B66523" w:rsidP="00B66523">
      <w:pPr>
        <w:rPr>
          <w:rStyle w:val="Strong"/>
          <w:rFonts w:ascii="Times New Roman" w:eastAsia="Times New Roman" w:hAnsi="Times New Roman" w:cs="Times New Roman"/>
          <w:b w:val="0"/>
          <w:bCs w:val="0"/>
          <w:sz w:val="24"/>
        </w:rPr>
      </w:pPr>
      <w:r>
        <w:rPr>
          <w:rFonts w:ascii="Times New Roman" w:eastAsia="Times New Roman" w:hAnsi="Times New Roman" w:cs="Times New Roman"/>
          <w:sz w:val="24"/>
        </w:rPr>
        <w:t>Any remaining funds in the Pet Trust upon the death of the last surviving pet shall</w:t>
      </w:r>
      <w:r w:rsidR="00DF7234">
        <w:rPr>
          <w:rFonts w:ascii="Times New Roman" w:eastAsia="Times New Roman" w:hAnsi="Times New Roman" w:cs="Times New Roman"/>
          <w:sz w:val="24"/>
        </w:rPr>
        <w:t xml:space="preserve"> be distributed to </w:t>
      </w:r>
      <w:r w:rsidR="00DF7234" w:rsidRPr="00DF7234">
        <w:rPr>
          <w:rFonts w:ascii="Times New Roman" w:eastAsia="Times New Roman" w:hAnsi="Times New Roman" w:cs="Times New Roman"/>
          <w:b/>
          <w:bCs/>
          <w:sz w:val="24"/>
        </w:rPr>
        <w:t>[</w:t>
      </w:r>
      <w:r w:rsidR="003A598A">
        <w:rPr>
          <w:rFonts w:ascii="Times New Roman" w:eastAsia="Times New Roman" w:hAnsi="Times New Roman" w:cs="Times New Roman"/>
          <w:b/>
          <w:bCs/>
          <w:sz w:val="24"/>
        </w:rPr>
        <w:t xml:space="preserve">Full Name of Pet Trust </w:t>
      </w:r>
      <w:r w:rsidR="00DF7234" w:rsidRPr="00DF7234">
        <w:rPr>
          <w:rFonts w:ascii="Times New Roman" w:eastAsia="Times New Roman" w:hAnsi="Times New Roman" w:cs="Times New Roman"/>
          <w:b/>
          <w:bCs/>
          <w:sz w:val="24"/>
        </w:rPr>
        <w:t>Beneficiary]</w:t>
      </w:r>
      <w:r w:rsidR="00DF7234">
        <w:rPr>
          <w:rFonts w:ascii="Times New Roman" w:eastAsia="Times New Roman" w:hAnsi="Times New Roman" w:cs="Times New Roman"/>
          <w:sz w:val="24"/>
        </w:rPr>
        <w:t xml:space="preserve">, </w:t>
      </w:r>
      <w:r w:rsidR="00B714FA">
        <w:rPr>
          <w:rFonts w:ascii="Times New Roman" w:eastAsia="Times New Roman" w:hAnsi="Times New Roman" w:cs="Times New Roman"/>
          <w:sz w:val="24"/>
        </w:rPr>
        <w:t xml:space="preserve">or, if none, shall </w:t>
      </w:r>
      <w:r>
        <w:rPr>
          <w:rFonts w:ascii="Times New Roman" w:eastAsia="Times New Roman" w:hAnsi="Times New Roman" w:cs="Times New Roman"/>
          <w:sz w:val="24"/>
        </w:rPr>
        <w:t>revert to the Residuary Estate</w:t>
      </w:r>
      <w:r w:rsidR="00BE4E67">
        <w:rPr>
          <w:rFonts w:ascii="Times New Roman" w:eastAsia="Times New Roman" w:hAnsi="Times New Roman" w:cs="Times New Roman"/>
          <w:sz w:val="24"/>
        </w:rPr>
        <w:t xml:space="preserve"> in accordance with </w:t>
      </w:r>
      <w:r w:rsidR="00460FA8">
        <w:rPr>
          <w:rFonts w:ascii="Times New Roman" w:eastAsia="Times New Roman" w:hAnsi="Times New Roman" w:cs="Times New Roman"/>
          <w:sz w:val="24"/>
        </w:rPr>
        <w:t>California Probate Code § 15212</w:t>
      </w:r>
      <w:r w:rsidR="00BE4E67">
        <w:rPr>
          <w:rFonts w:ascii="Times New Roman" w:eastAsia="Times New Roman" w:hAnsi="Times New Roman" w:cs="Times New Roman"/>
          <w:sz w:val="24"/>
        </w:rPr>
        <w:t>.</w:t>
      </w:r>
      <w:r w:rsidR="00F60E70">
        <w:rPr>
          <w:rFonts w:ascii="Times New Roman" w:eastAsia="Times New Roman" w:hAnsi="Times New Roman" w:cs="Times New Roman"/>
          <w:sz w:val="24"/>
        </w:rPr>
        <w:t xml:space="preserve"> </w:t>
      </w:r>
      <w:r w:rsidR="009848DE">
        <w:rPr>
          <w:rStyle w:val="Strong"/>
          <w:rFonts w:ascii="Times New Roman" w:eastAsia="Times New Roman" w:hAnsi="Times New Roman" w:cs="Times New Roman"/>
          <w:sz w:val="24"/>
        </w:rPr>
        <w:br/>
      </w:r>
      <w:r w:rsidR="00371B1A">
        <w:rPr>
          <w:rStyle w:val="Strong"/>
          <w:rFonts w:ascii="Times New Roman" w:eastAsia="Times New Roman" w:hAnsi="Times New Roman" w:cs="Times New Roman"/>
          <w:sz w:val="24"/>
        </w:rPr>
        <w:br/>
      </w:r>
      <w:r w:rsidR="00371B1A">
        <w:rPr>
          <w:rStyle w:val="Strong"/>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VI</w:t>
      </w:r>
      <w:r w:rsidR="00E65BE5">
        <w:rPr>
          <w:rStyle w:val="Strong"/>
          <w:rFonts w:ascii="Times New Roman" w:eastAsia="Times New Roman" w:hAnsi="Times New Roman" w:cs="Times New Roman"/>
          <w:sz w:val="24"/>
        </w:rPr>
        <w:t>II</w:t>
      </w:r>
      <w:r>
        <w:rPr>
          <w:rStyle w:val="Strong"/>
          <w:rFonts w:ascii="Times New Roman" w:eastAsia="Times New Roman" w:hAnsi="Times New Roman" w:cs="Times New Roman"/>
          <w:sz w:val="24"/>
        </w:rPr>
        <w:t xml:space="preserve">: </w:t>
      </w:r>
      <w:r w:rsidR="00B15CFA">
        <w:rPr>
          <w:rStyle w:val="Strong"/>
          <w:rFonts w:ascii="Times New Roman" w:eastAsia="Times New Roman" w:hAnsi="Times New Roman" w:cs="Times New Roman"/>
          <w:sz w:val="24"/>
        </w:rPr>
        <w:t>FUNERAL AND BURIAL INSTRUCTIONS</w:t>
      </w:r>
    </w:p>
    <w:p w14:paraId="5CD5A82B" w14:textId="77777777" w:rsidR="001724F3" w:rsidRDefault="001724F3" w:rsidP="001724F3">
      <w:pPr>
        <w:numPr>
          <w:ilvl w:val="0"/>
          <w:numId w:val="18"/>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Instructions for Disposition of Remains</w:t>
      </w:r>
    </w:p>
    <w:p w14:paraId="0BA15C01" w14:textId="2DD1D3A9" w:rsidR="001724F3" w:rsidRDefault="001724F3" w:rsidP="001724F3">
      <w:pPr>
        <w:rPr>
          <w:rFonts w:ascii="Times New Roman" w:eastAsia="Times New Roman" w:hAnsi="Times New Roman" w:cs="Times New Roman"/>
          <w:sz w:val="24"/>
        </w:rPr>
      </w:pPr>
      <w:r>
        <w:rPr>
          <w:rFonts w:ascii="Times New Roman" w:eastAsia="Times New Roman" w:hAnsi="Times New Roman" w:cs="Times New Roman"/>
          <w:sz w:val="24"/>
        </w:rPr>
        <w:t xml:space="preserve">I direct that my remains be </w:t>
      </w:r>
      <w:r>
        <w:rPr>
          <w:rStyle w:val="Strong"/>
          <w:rFonts w:ascii="Times New Roman" w:eastAsia="Times New Roman" w:hAnsi="Times New Roman" w:cs="Times New Roman"/>
          <w:sz w:val="24"/>
        </w:rPr>
        <w:t>[</w:t>
      </w:r>
      <w:r w:rsidR="001E7A8C">
        <w:rPr>
          <w:rStyle w:val="Strong"/>
          <w:rFonts w:ascii="Times New Roman" w:eastAsia="Times New Roman" w:hAnsi="Times New Roman" w:cs="Times New Roman"/>
          <w:sz w:val="24"/>
        </w:rPr>
        <w:t>Cremated/Buried</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at </w:t>
      </w:r>
      <w:r>
        <w:rPr>
          <w:rStyle w:val="Strong"/>
          <w:rFonts w:ascii="Times New Roman" w:eastAsia="Times New Roman" w:hAnsi="Times New Roman" w:cs="Times New Roman"/>
          <w:sz w:val="24"/>
        </w:rPr>
        <w:t>[</w:t>
      </w:r>
      <w:r w:rsidR="001E7A8C">
        <w:rPr>
          <w:rStyle w:val="Strong"/>
          <w:rFonts w:ascii="Times New Roman" w:eastAsia="Times New Roman" w:hAnsi="Times New Roman" w:cs="Times New Roman"/>
          <w:sz w:val="24"/>
        </w:rPr>
        <w:t>Specific Location If Desired</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485358CC" w14:textId="686E3C61" w:rsidR="001724F3" w:rsidRDefault="001724F3" w:rsidP="001724F3">
      <w:pPr>
        <w:numPr>
          <w:ilvl w:val="0"/>
          <w:numId w:val="19"/>
        </w:numPr>
        <w:spacing w:before="240"/>
        <w:ind w:hanging="340"/>
        <w:rPr>
          <w:rFonts w:ascii="Times New Roman" w:eastAsia="Times New Roman" w:hAnsi="Times New Roman" w:cs="Times New Roman"/>
          <w:sz w:val="24"/>
        </w:rPr>
      </w:pPr>
      <w:r>
        <w:rPr>
          <w:rFonts w:ascii="Times New Roman" w:eastAsia="Times New Roman" w:hAnsi="Times New Roman" w:cs="Times New Roman"/>
          <w:sz w:val="24"/>
        </w:rPr>
        <w:t xml:space="preserve">A funeral or memorial service shall be </w:t>
      </w:r>
      <w:r>
        <w:rPr>
          <w:rStyle w:val="Strong"/>
          <w:rFonts w:ascii="Times New Roman" w:eastAsia="Times New Roman" w:hAnsi="Times New Roman" w:cs="Times New Roman"/>
          <w:sz w:val="24"/>
        </w:rPr>
        <w:t>[</w:t>
      </w:r>
      <w:r w:rsidR="001E7A8C">
        <w:rPr>
          <w:rStyle w:val="Strong"/>
          <w:rFonts w:ascii="Times New Roman" w:eastAsia="Times New Roman" w:hAnsi="Times New Roman" w:cs="Times New Roman"/>
          <w:sz w:val="24"/>
        </w:rPr>
        <w:t>Held/Not Held</w:t>
      </w:r>
      <w:r>
        <w:rPr>
          <w:rStyle w:val="Strong"/>
          <w:rFonts w:ascii="Times New Roman" w:eastAsia="Times New Roman" w:hAnsi="Times New Roman" w:cs="Times New Roman"/>
          <w:sz w:val="24"/>
        </w:rPr>
        <w:t>]</w:t>
      </w:r>
      <w:r w:rsidR="001A0E65">
        <w:rPr>
          <w:rFonts w:ascii="Times New Roman" w:eastAsia="Times New Roman" w:hAnsi="Times New Roman" w:cs="Times New Roman"/>
          <w:sz w:val="24"/>
        </w:rPr>
        <w:t>.</w:t>
      </w:r>
    </w:p>
    <w:p w14:paraId="40825A0F" w14:textId="77777777" w:rsidR="001724F3" w:rsidRPr="00BE0C8C" w:rsidRDefault="001724F3" w:rsidP="001724F3">
      <w:pPr>
        <w:numPr>
          <w:ilvl w:val="0"/>
          <w:numId w:val="19"/>
        </w:numPr>
        <w:spacing w:after="240"/>
        <w:ind w:hanging="340"/>
        <w:rPr>
          <w:rFonts w:ascii="Times New Roman" w:eastAsia="Times New Roman" w:hAnsi="Times New Roman" w:cs="Times New Roman"/>
          <w:b/>
          <w:bCs/>
          <w:sz w:val="24"/>
        </w:rPr>
      </w:pPr>
      <w:r w:rsidRPr="00BE0C8C">
        <w:rPr>
          <w:rStyle w:val="Strong"/>
          <w:rFonts w:ascii="Times New Roman" w:eastAsia="Times New Roman" w:hAnsi="Times New Roman" w:cs="Times New Roman"/>
          <w:b w:val="0"/>
          <w:bCs w:val="0"/>
          <w:sz w:val="24"/>
        </w:rPr>
        <w:t>Nomination of Funeral Representative</w:t>
      </w:r>
    </w:p>
    <w:p w14:paraId="63C5C405" w14:textId="32CF3CEF" w:rsidR="001724F3" w:rsidRDefault="001724F3" w:rsidP="001724F3">
      <w:pPr>
        <w:rPr>
          <w:rFonts w:ascii="Times New Roman" w:eastAsia="Times New Roman" w:hAnsi="Times New Roman" w:cs="Times New Roman"/>
          <w:sz w:val="24"/>
        </w:rPr>
      </w:pPr>
      <w:r>
        <w:rPr>
          <w:rFonts w:ascii="Times New Roman" w:eastAsia="Times New Roman" w:hAnsi="Times New Roman" w:cs="Times New Roman"/>
          <w:sz w:val="24"/>
        </w:rPr>
        <w:t xml:space="preserve">I nominate </w:t>
      </w:r>
      <w:r>
        <w:rPr>
          <w:rStyle w:val="Strong"/>
          <w:rFonts w:ascii="Times New Roman" w:eastAsia="Times New Roman" w:hAnsi="Times New Roman" w:cs="Times New Roman"/>
          <w:sz w:val="24"/>
        </w:rPr>
        <w:t>[</w:t>
      </w:r>
      <w:r w:rsidR="0043159E">
        <w:rPr>
          <w:rStyle w:val="Strong"/>
          <w:rFonts w:ascii="Times New Roman" w:eastAsia="Times New Roman" w:hAnsi="Times New Roman" w:cs="Times New Roman"/>
          <w:sz w:val="24"/>
        </w:rPr>
        <w:t>Full Name of Funeral Representative</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as the individual responsible for arranging my funeral and burial services. If </w:t>
      </w:r>
      <w:r>
        <w:rPr>
          <w:rStyle w:val="Strong"/>
          <w:rFonts w:ascii="Times New Roman" w:eastAsia="Times New Roman" w:hAnsi="Times New Roman" w:cs="Times New Roman"/>
          <w:sz w:val="24"/>
        </w:rPr>
        <w:t>[</w:t>
      </w:r>
      <w:r w:rsidR="000F5182">
        <w:rPr>
          <w:rStyle w:val="Strong"/>
          <w:rFonts w:ascii="Times New Roman" w:eastAsia="Times New Roman" w:hAnsi="Times New Roman" w:cs="Times New Roman"/>
          <w:sz w:val="24"/>
        </w:rPr>
        <w:t>Full Name of Funeral Representative</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w:t>
      </w:r>
      <w:r w:rsidR="00064946">
        <w:rPr>
          <w:rStyle w:val="Strong"/>
          <w:rFonts w:ascii="Times New Roman" w:eastAsia="Times New Roman" w:hAnsi="Times New Roman" w:cs="Times New Roman"/>
          <w:sz w:val="24"/>
        </w:rPr>
        <w:t>Full Name of Successor Funeral Representative</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as </w:t>
      </w:r>
      <w:r w:rsidR="003613D3">
        <w:rPr>
          <w:rFonts w:ascii="Times New Roman" w:eastAsia="Times New Roman" w:hAnsi="Times New Roman" w:cs="Times New Roman"/>
          <w:sz w:val="24"/>
        </w:rPr>
        <w:t>S</w:t>
      </w:r>
      <w:r w:rsidR="00064946">
        <w:rPr>
          <w:rFonts w:ascii="Times New Roman" w:eastAsia="Times New Roman" w:hAnsi="Times New Roman" w:cs="Times New Roman"/>
          <w:sz w:val="24"/>
        </w:rPr>
        <w:t xml:space="preserve">uccessor </w:t>
      </w:r>
      <w:r w:rsidR="003613D3">
        <w:rPr>
          <w:rFonts w:ascii="Times New Roman" w:eastAsia="Times New Roman" w:hAnsi="Times New Roman" w:cs="Times New Roman"/>
          <w:sz w:val="24"/>
        </w:rPr>
        <w:t>F</w:t>
      </w:r>
      <w:r w:rsidR="00475F07">
        <w:rPr>
          <w:rFonts w:ascii="Times New Roman" w:eastAsia="Times New Roman" w:hAnsi="Times New Roman" w:cs="Times New Roman"/>
          <w:sz w:val="24"/>
        </w:rPr>
        <w:t xml:space="preserve">uneral </w:t>
      </w:r>
      <w:r w:rsidR="003613D3">
        <w:rPr>
          <w:rFonts w:ascii="Times New Roman" w:eastAsia="Times New Roman" w:hAnsi="Times New Roman" w:cs="Times New Roman"/>
          <w:sz w:val="24"/>
        </w:rPr>
        <w:t>R</w:t>
      </w:r>
      <w:r w:rsidR="00064946">
        <w:rPr>
          <w:rFonts w:ascii="Times New Roman" w:eastAsia="Times New Roman" w:hAnsi="Times New Roman" w:cs="Times New Roman"/>
          <w:sz w:val="24"/>
        </w:rPr>
        <w:t>epresentative</w:t>
      </w:r>
      <w:r>
        <w:rPr>
          <w:rFonts w:ascii="Times New Roman" w:eastAsia="Times New Roman" w:hAnsi="Times New Roman" w:cs="Times New Roman"/>
          <w:sz w:val="24"/>
        </w:rPr>
        <w:t xml:space="preserve">. </w:t>
      </w:r>
    </w:p>
    <w:p w14:paraId="637E96FF" w14:textId="77777777" w:rsidR="00427A74" w:rsidRDefault="00427A74" w:rsidP="001724F3">
      <w:pPr>
        <w:rPr>
          <w:rFonts w:ascii="Times New Roman" w:eastAsia="Times New Roman" w:hAnsi="Times New Roman" w:cs="Times New Roman"/>
          <w:sz w:val="24"/>
        </w:rPr>
      </w:pPr>
    </w:p>
    <w:p w14:paraId="11BA0721" w14:textId="2A886F97" w:rsidR="00427A74" w:rsidRDefault="00427A74" w:rsidP="001724F3">
      <w:pPr>
        <w:rPr>
          <w:rFonts w:ascii="Times New Roman" w:eastAsia="Times New Roman" w:hAnsi="Times New Roman" w:cs="Times New Roman"/>
          <w:sz w:val="24"/>
        </w:rPr>
      </w:pPr>
      <w:r>
        <w:rPr>
          <w:rFonts w:ascii="Times New Roman" w:eastAsia="Times New Roman" w:hAnsi="Times New Roman" w:cs="Times New Roman"/>
          <w:sz w:val="24"/>
        </w:rPr>
        <w:t>[</w:t>
      </w:r>
      <w:r w:rsidR="008D0D29">
        <w:rPr>
          <w:rFonts w:ascii="Times New Roman" w:eastAsia="Times New Roman" w:hAnsi="Times New Roman" w:cs="Times New Roman"/>
          <w:sz w:val="24"/>
        </w:rPr>
        <w:t xml:space="preserve">Optional: </w:t>
      </w:r>
      <w:r w:rsidR="00F22AF4">
        <w:rPr>
          <w:rFonts w:ascii="Times New Roman" w:eastAsia="Times New Roman" w:hAnsi="Times New Roman" w:cs="Times New Roman"/>
          <w:sz w:val="24"/>
        </w:rPr>
        <w:t xml:space="preserve">Funeral and burial instructions are not legally binding in California unless a funeral representative is </w:t>
      </w:r>
      <w:r w:rsidR="00B41846">
        <w:rPr>
          <w:rFonts w:ascii="Times New Roman" w:eastAsia="Times New Roman" w:hAnsi="Times New Roman" w:cs="Times New Roman"/>
          <w:sz w:val="24"/>
        </w:rPr>
        <w:t>appointed,</w:t>
      </w:r>
      <w:r w:rsidR="00F22AF4">
        <w:rPr>
          <w:rFonts w:ascii="Times New Roman" w:eastAsia="Times New Roman" w:hAnsi="Times New Roman" w:cs="Times New Roman"/>
          <w:sz w:val="24"/>
        </w:rPr>
        <w:t xml:space="preserve"> and the instructions are communicated to the Funeral Representative before death.]</w:t>
      </w:r>
    </w:p>
    <w:p w14:paraId="4605932F" w14:textId="639C9284" w:rsidR="009F774D" w:rsidRPr="00ED43AD" w:rsidRDefault="00ED43AD" w:rsidP="00ED43AD">
      <w:pPr>
        <w:pStyle w:val="Heading3"/>
        <w:keepNext w:val="0"/>
        <w:spacing w:before="281" w:after="281"/>
        <w:rPr>
          <w:rFonts w:ascii="Times New Roman" w:eastAsia="Times New Roman" w:hAnsi="Times New Roman" w:cs="Times New Roman"/>
          <w:sz w:val="28"/>
          <w:szCs w:val="28"/>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lastRenderedPageBreak/>
        <w:br/>
      </w:r>
      <w:r w:rsidRPr="003479F2">
        <w:rPr>
          <w:rStyle w:val="Strong"/>
          <w:rFonts w:ascii="Times New Roman" w:eastAsia="Times New Roman" w:hAnsi="Times New Roman" w:cs="Times New Roman"/>
          <w:b/>
          <w:bCs/>
          <w:sz w:val="24"/>
          <w:szCs w:val="24"/>
        </w:rPr>
        <w:t xml:space="preserve">ARTICLE </w:t>
      </w:r>
      <w:r w:rsidR="009B75B6" w:rsidRPr="003479F2">
        <w:rPr>
          <w:rStyle w:val="Strong"/>
          <w:rFonts w:ascii="Times New Roman" w:eastAsia="Times New Roman" w:hAnsi="Times New Roman" w:cs="Times New Roman"/>
          <w:b/>
          <w:bCs/>
          <w:sz w:val="24"/>
          <w:szCs w:val="24"/>
        </w:rPr>
        <w:t>IX</w:t>
      </w:r>
      <w:r w:rsidRPr="003479F2">
        <w:rPr>
          <w:rStyle w:val="Strong"/>
          <w:rFonts w:ascii="Times New Roman" w:eastAsia="Times New Roman" w:hAnsi="Times New Roman" w:cs="Times New Roman"/>
          <w:b/>
          <w:bCs/>
          <w:sz w:val="24"/>
          <w:szCs w:val="24"/>
        </w:rPr>
        <w:t>: MISCELLANEOUS PROVISIONS</w:t>
      </w:r>
    </w:p>
    <w:p w14:paraId="5EEC4026" w14:textId="4D31E46A" w:rsidR="009F774D" w:rsidRPr="009A3DD2" w:rsidRDefault="00000000" w:rsidP="004119CC">
      <w:pPr>
        <w:numPr>
          <w:ilvl w:val="0"/>
          <w:numId w:val="34"/>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t>Simultaneous Death</w:t>
      </w:r>
    </w:p>
    <w:p w14:paraId="19A07D56" w14:textId="5F04AD44" w:rsidR="00C3121C" w:rsidRDefault="00C3121C" w:rsidP="009A3DD2">
      <w:pPr>
        <w:rPr>
          <w:rFonts w:ascii="Times New Roman" w:eastAsia="Times New Roman" w:hAnsi="Times New Roman" w:cs="Times New Roman"/>
          <w:sz w:val="24"/>
        </w:rPr>
      </w:pPr>
      <w:r>
        <w:rPr>
          <w:rFonts w:ascii="Times New Roman" w:eastAsia="Times New Roman" w:hAnsi="Times New Roman" w:cs="Times New Roman"/>
          <w:sz w:val="24"/>
        </w:rPr>
        <w:t>If my spouse and I die under circumstances that make it unclear who died first, I direct that I be deemed to have survived my spouse for purposes of the distribution of our estates.</w:t>
      </w:r>
    </w:p>
    <w:p w14:paraId="1E874192" w14:textId="77777777" w:rsidR="00C3121C" w:rsidRDefault="00C3121C" w:rsidP="009A3DD2">
      <w:pPr>
        <w:rPr>
          <w:rFonts w:ascii="Times New Roman" w:eastAsia="Times New Roman" w:hAnsi="Times New Roman" w:cs="Times New Roman"/>
          <w:sz w:val="24"/>
        </w:rPr>
      </w:pPr>
    </w:p>
    <w:p w14:paraId="4B84DA98" w14:textId="3CF5032A" w:rsidR="00207283" w:rsidRDefault="00207283" w:rsidP="009A3DD2">
      <w:pPr>
        <w:rPr>
          <w:rFonts w:ascii="Times New Roman" w:eastAsia="Times New Roman" w:hAnsi="Times New Roman" w:cs="Times New Roman"/>
          <w:sz w:val="24"/>
        </w:rPr>
      </w:pPr>
      <w:r w:rsidRPr="00207283">
        <w:rPr>
          <w:rFonts w:ascii="Times New Roman" w:eastAsia="Times New Roman" w:hAnsi="Times New Roman" w:cs="Times New Roman"/>
          <w:sz w:val="24"/>
        </w:rPr>
        <w:t xml:space="preserve">If I and any beneficiary named in this Will die </w:t>
      </w:r>
      <w:r w:rsidR="00192D05" w:rsidRPr="00207283">
        <w:rPr>
          <w:rFonts w:ascii="Times New Roman" w:eastAsia="Times New Roman" w:hAnsi="Times New Roman" w:cs="Times New Roman"/>
          <w:sz w:val="24"/>
        </w:rPr>
        <w:t>when</w:t>
      </w:r>
      <w:r w:rsidRPr="00207283">
        <w:rPr>
          <w:rFonts w:ascii="Times New Roman" w:eastAsia="Times New Roman" w:hAnsi="Times New Roman" w:cs="Times New Roman"/>
          <w:sz w:val="24"/>
        </w:rPr>
        <w:t xml:space="preserve"> there is no clear and convincing evidence that we died otherwise than simultaneously, I shall be deemed to have survived such beneficiary, and such beneficiary shall be deemed to have predeceased me, for all purposes of this Will.</w:t>
      </w:r>
    </w:p>
    <w:p w14:paraId="13BF9C25" w14:textId="64DE9EF4" w:rsidR="00207283" w:rsidRDefault="00207283" w:rsidP="009A3DD2">
      <w:pPr>
        <w:rPr>
          <w:rFonts w:ascii="Times New Roman" w:eastAsia="Times New Roman" w:hAnsi="Times New Roman" w:cs="Times New Roman"/>
          <w:sz w:val="24"/>
        </w:rPr>
      </w:pPr>
      <w:r w:rsidRPr="00207283">
        <w:rPr>
          <w:rFonts w:ascii="Times New Roman" w:eastAsia="Times New Roman" w:hAnsi="Times New Roman" w:cs="Times New Roman"/>
          <w:sz w:val="24"/>
        </w:rPr>
        <w:br/>
        <w:t>This provision is intended to conform to and incorporate the provisions of California Probate Code section 220 and related sections. Property that would have passed to such beneficiary shall instead pass as provided in this Will as if the beneficiary had not survived me.</w:t>
      </w:r>
    </w:p>
    <w:p w14:paraId="1C4EDB90" w14:textId="253887F6" w:rsidR="00B40065" w:rsidRPr="00285787" w:rsidRDefault="008964D2" w:rsidP="00C72F92">
      <w:pPr>
        <w:numPr>
          <w:ilvl w:val="0"/>
          <w:numId w:val="20"/>
        </w:numPr>
        <w:spacing w:before="240" w:after="240"/>
        <w:rPr>
          <w:rFonts w:ascii="Times New Roman" w:eastAsia="Times New Roman" w:hAnsi="Times New Roman" w:cs="Times New Roman"/>
          <w:sz w:val="24"/>
        </w:rPr>
      </w:pPr>
      <w:r>
        <w:rPr>
          <w:rFonts w:ascii="Times New Roman" w:eastAsia="Times New Roman" w:hAnsi="Times New Roman" w:cs="Times New Roman"/>
          <w:b/>
          <w:bCs/>
          <w:sz w:val="24"/>
        </w:rPr>
        <w:t xml:space="preserve">Additional Survivorship </w:t>
      </w:r>
      <w:r w:rsidR="00DC06E9">
        <w:rPr>
          <w:rFonts w:ascii="Times New Roman" w:eastAsia="Times New Roman" w:hAnsi="Times New Roman" w:cs="Times New Roman"/>
          <w:b/>
          <w:bCs/>
          <w:sz w:val="24"/>
        </w:rPr>
        <w:t>Requirement</w:t>
      </w:r>
    </w:p>
    <w:p w14:paraId="35849DA3" w14:textId="47FB82FB" w:rsidR="00285787" w:rsidRPr="00DC06E9" w:rsidRDefault="00DC06E9" w:rsidP="00DC06E9">
      <w:r w:rsidRPr="00DC06E9">
        <w:rPr>
          <w:rFonts w:ascii="Times New Roman" w:eastAsia="Times New Roman" w:hAnsi="Times New Roman" w:cs="Times New Roman"/>
          <w:sz w:val="24"/>
        </w:rPr>
        <w:t>In addition, if a beneficiary named in this Will fails to survive me by thirty (30) full days, such beneficiary shall be deemed to have predeceased me for all purposes of this Will, regardless of the actual order or time of death.</w:t>
      </w:r>
    </w:p>
    <w:p w14:paraId="3C7EC9D6" w14:textId="0B57AA3C" w:rsidR="004A6932" w:rsidRPr="004A6932" w:rsidRDefault="004A6932" w:rsidP="00C72F92">
      <w:pPr>
        <w:numPr>
          <w:ilvl w:val="0"/>
          <w:numId w:val="20"/>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t>Severability Clause</w:t>
      </w:r>
    </w:p>
    <w:p w14:paraId="4E132165" w14:textId="3C197FEB" w:rsidR="004A6932" w:rsidRPr="004A6932" w:rsidRDefault="003B1AD7" w:rsidP="00880384">
      <w:pPr>
        <w:rPr>
          <w:rStyle w:val="Strong"/>
          <w:rFonts w:ascii="Times New Roman" w:eastAsia="Times New Roman" w:hAnsi="Times New Roman" w:cs="Times New Roman"/>
          <w:b w:val="0"/>
          <w:bCs w:val="0"/>
          <w:sz w:val="24"/>
        </w:rPr>
      </w:pPr>
      <w:r>
        <w:rPr>
          <w:rFonts w:ascii="Times New Roman" w:eastAsia="Times New Roman" w:hAnsi="Times New Roman" w:cs="Times New Roman"/>
          <w:sz w:val="24"/>
        </w:rPr>
        <w:t>If any provision of this Will is determined to be invalid or unenforceable, the remaining provisions shall remain in full force and effect.</w:t>
      </w:r>
    </w:p>
    <w:p w14:paraId="01B3B277" w14:textId="6EF4B2DD" w:rsidR="00C72F92" w:rsidRPr="00C72F92" w:rsidRDefault="00873DE1" w:rsidP="00C72F92">
      <w:pPr>
        <w:numPr>
          <w:ilvl w:val="0"/>
          <w:numId w:val="20"/>
        </w:numPr>
        <w:spacing w:before="240" w:after="240"/>
        <w:rPr>
          <w:rStyle w:val="Strong"/>
          <w:rFonts w:ascii="Times New Roman" w:eastAsia="Times New Roman" w:hAnsi="Times New Roman" w:cs="Times New Roman"/>
          <w:b w:val="0"/>
          <w:bCs w:val="0"/>
          <w:sz w:val="24"/>
        </w:rPr>
      </w:pPr>
      <w:r>
        <w:rPr>
          <w:rStyle w:val="Strong"/>
          <w:rFonts w:ascii="Times New Roman" w:eastAsia="Times New Roman" w:hAnsi="Times New Roman" w:cs="Times New Roman"/>
          <w:sz w:val="24"/>
        </w:rPr>
        <w:t>Taxes and Expenses</w:t>
      </w:r>
    </w:p>
    <w:p w14:paraId="6A1917F6" w14:textId="353E5A59" w:rsidR="0054369E" w:rsidRPr="00882745" w:rsidRDefault="00C72F92" w:rsidP="0054369E">
      <w:pPr>
        <w:spacing w:before="240" w:after="240"/>
        <w:rPr>
          <w:rStyle w:val="Strong"/>
          <w:rFonts w:ascii="Times New Roman" w:eastAsia="Times New Roman" w:hAnsi="Times New Roman" w:cs="Times New Roman"/>
          <w:b w:val="0"/>
          <w:bCs w:val="0"/>
          <w:sz w:val="24"/>
        </w:rPr>
      </w:pPr>
      <w:r>
        <w:rPr>
          <w:rFonts w:ascii="Times New Roman" w:eastAsia="Times New Roman" w:hAnsi="Times New Roman" w:cs="Times New Roman"/>
          <w:sz w:val="24"/>
        </w:rPr>
        <w:t xml:space="preserve">I direct that all my legally enforceable debts, funeral expenses, and expenses of </w:t>
      </w:r>
      <w:r w:rsidR="00853DA9">
        <w:rPr>
          <w:rFonts w:ascii="Times New Roman" w:eastAsia="Times New Roman" w:hAnsi="Times New Roman" w:cs="Times New Roman"/>
          <w:sz w:val="24"/>
        </w:rPr>
        <w:t xml:space="preserve">my </w:t>
      </w:r>
      <w:r>
        <w:rPr>
          <w:rFonts w:ascii="Times New Roman" w:eastAsia="Times New Roman" w:hAnsi="Times New Roman" w:cs="Times New Roman"/>
          <w:sz w:val="24"/>
        </w:rPr>
        <w:t>last illness be paid as soon as practicable after my death. I further direct that all estate, inheritance, and other death taxes payable by reason of my death shall be paid out of my residuary estate.</w:t>
      </w:r>
    </w:p>
    <w:p w14:paraId="74B131F4" w14:textId="5D0AEAB6" w:rsidR="00882745" w:rsidRDefault="00A32FFD" w:rsidP="004119CC">
      <w:pPr>
        <w:numPr>
          <w:ilvl w:val="0"/>
          <w:numId w:val="20"/>
        </w:numPr>
        <w:spacing w:before="240" w:after="240"/>
        <w:rPr>
          <w:rFonts w:ascii="Times New Roman" w:eastAsia="Times New Roman" w:hAnsi="Times New Roman" w:cs="Times New Roman"/>
          <w:sz w:val="24"/>
        </w:rPr>
      </w:pPr>
      <w:r>
        <w:rPr>
          <w:rFonts w:ascii="Times New Roman" w:eastAsia="Times New Roman" w:hAnsi="Times New Roman" w:cs="Times New Roman"/>
          <w:b/>
          <w:bCs/>
          <w:sz w:val="24"/>
        </w:rPr>
        <w:t>Governing Law</w:t>
      </w:r>
    </w:p>
    <w:p w14:paraId="3FC79BDF" w14:textId="77777777" w:rsidR="0095496F" w:rsidRDefault="00000000">
      <w:pPr>
        <w:rPr>
          <w:rFonts w:ascii="Times New Roman" w:eastAsia="Times New Roman" w:hAnsi="Times New Roman" w:cs="Times New Roman"/>
          <w:sz w:val="24"/>
        </w:rPr>
      </w:pPr>
      <w:r>
        <w:rPr>
          <w:rFonts w:ascii="Times New Roman" w:eastAsia="Times New Roman" w:hAnsi="Times New Roman" w:cs="Times New Roman"/>
          <w:sz w:val="24"/>
        </w:rPr>
        <w:t>This Will shall be governed by the laws of the State of California.</w:t>
      </w:r>
      <w:r w:rsidR="0095496F">
        <w:rPr>
          <w:rFonts w:ascii="Times New Roman" w:eastAsia="Times New Roman" w:hAnsi="Times New Roman" w:cs="Times New Roman"/>
          <w:sz w:val="24"/>
        </w:rPr>
        <w:t xml:space="preserve"> </w:t>
      </w:r>
    </w:p>
    <w:p w14:paraId="704A17B5" w14:textId="77777777" w:rsidR="0095496F" w:rsidRDefault="0095496F">
      <w:pPr>
        <w:rPr>
          <w:rFonts w:ascii="Times New Roman" w:eastAsia="Times New Roman" w:hAnsi="Times New Roman" w:cs="Times New Roman"/>
          <w:sz w:val="24"/>
        </w:rPr>
      </w:pPr>
    </w:p>
    <w:p w14:paraId="6FF1BCBD" w14:textId="6EBA41A7" w:rsidR="00C6495F" w:rsidRDefault="0095496F">
      <w:pPr>
        <w:rPr>
          <w:rFonts w:ascii="Times New Roman" w:eastAsia="Times New Roman" w:hAnsi="Times New Roman" w:cs="Times New Roman"/>
          <w:sz w:val="24"/>
        </w:rPr>
      </w:pPr>
      <w:r>
        <w:rPr>
          <w:rFonts w:ascii="Times New Roman" w:eastAsia="Times New Roman" w:hAnsi="Times New Roman" w:cs="Times New Roman"/>
          <w:sz w:val="24"/>
        </w:rPr>
        <w:t>[If Testator owns real property out of state, need additional provisions.]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 xml:space="preserve">ARTICLE X: </w:t>
      </w:r>
      <w:r w:rsidR="009B23FD">
        <w:rPr>
          <w:rStyle w:val="Strong"/>
          <w:rFonts w:ascii="Times New Roman" w:eastAsia="Times New Roman" w:hAnsi="Times New Roman" w:cs="Times New Roman"/>
          <w:sz w:val="24"/>
        </w:rPr>
        <w:t xml:space="preserve">SIGNATURE </w:t>
      </w:r>
      <w:r>
        <w:rPr>
          <w:rStyle w:val="Strong"/>
          <w:rFonts w:ascii="Times New Roman" w:eastAsia="Times New Roman" w:hAnsi="Times New Roman" w:cs="Times New Roman"/>
          <w:sz w:val="24"/>
        </w:rPr>
        <w:t>AND ATTESTATION</w:t>
      </w:r>
      <w:r>
        <w:rPr>
          <w:rFonts w:ascii="Times New Roman" w:eastAsia="Times New Roman" w:hAnsi="Times New Roman" w:cs="Times New Roman"/>
          <w:sz w:val="24"/>
        </w:rPr>
        <w:br/>
      </w:r>
      <w:r>
        <w:rPr>
          <w:rFonts w:ascii="Times New Roman" w:eastAsia="Times New Roman" w:hAnsi="Times New Roman" w:cs="Times New Roman"/>
          <w:sz w:val="24"/>
        </w:rPr>
        <w:br/>
        <w:t xml:space="preserve">I, </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xml:space="preserve">, declare under penalty of perjury under the laws of the State of California that this instrument is my Last Will and Testament, that I am of legal age to make this Will, and that I </w:t>
      </w:r>
      <w:r w:rsidR="00A375D6">
        <w:rPr>
          <w:rFonts w:ascii="Times New Roman" w:eastAsia="Times New Roman" w:hAnsi="Times New Roman" w:cs="Times New Roman"/>
          <w:sz w:val="24"/>
        </w:rPr>
        <w:t>sign it knowingly and</w:t>
      </w:r>
      <w:r>
        <w:rPr>
          <w:rFonts w:ascii="Times New Roman" w:eastAsia="Times New Roman" w:hAnsi="Times New Roman" w:cs="Times New Roman"/>
          <w:sz w:val="24"/>
        </w:rPr>
        <w:t xml:space="preserve"> voluntarily</w:t>
      </w:r>
      <w:r w:rsidR="00A375D6">
        <w:rPr>
          <w:rFonts w:ascii="Times New Roman" w:eastAsia="Times New Roman" w:hAnsi="Times New Roman" w:cs="Times New Roman"/>
          <w:sz w:val="24"/>
        </w:rPr>
        <w:t>, in the presence of the witness below.</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Executed on [</w:t>
      </w:r>
      <w:r w:rsidR="00CE7141">
        <w:rPr>
          <w:rStyle w:val="Strong"/>
          <w:rFonts w:ascii="Times New Roman" w:eastAsia="Times New Roman" w:hAnsi="Times New Roman" w:cs="Times New Roman"/>
          <w:sz w:val="24"/>
        </w:rPr>
        <w:t>DAY</w:t>
      </w:r>
      <w:r>
        <w:rPr>
          <w:rStyle w:val="Strong"/>
          <w:rFonts w:ascii="Times New Roman" w:eastAsia="Times New Roman" w:hAnsi="Times New Roman" w:cs="Times New Roman"/>
          <w:sz w:val="24"/>
        </w:rPr>
        <w:t>]</w:t>
      </w:r>
      <w:r w:rsidR="00CE7141">
        <w:rPr>
          <w:rStyle w:val="Strong"/>
          <w:rFonts w:ascii="Times New Roman" w:eastAsia="Times New Roman" w:hAnsi="Times New Roman" w:cs="Times New Roman"/>
          <w:sz w:val="24"/>
        </w:rPr>
        <w:t xml:space="preserve"> of [MONTH], [YEAR]</w:t>
      </w:r>
      <w:r>
        <w:rPr>
          <w:rStyle w:val="Strong"/>
          <w:rFonts w:ascii="Times New Roman" w:eastAsia="Times New Roman" w:hAnsi="Times New Roman" w:cs="Times New Roman"/>
          <w:sz w:val="24"/>
        </w:rPr>
        <w:t>, at [</w:t>
      </w:r>
      <w:r w:rsidR="00CE7141">
        <w:rPr>
          <w:rStyle w:val="Strong"/>
          <w:rFonts w:ascii="Times New Roman" w:eastAsia="Times New Roman" w:hAnsi="Times New Roman" w:cs="Times New Roman"/>
          <w:sz w:val="24"/>
        </w:rPr>
        <w:t>CITY</w:t>
      </w:r>
      <w:r>
        <w:rPr>
          <w:rStyle w:val="Strong"/>
          <w:rFonts w:ascii="Times New Roman" w:eastAsia="Times New Roman" w:hAnsi="Times New Roman" w:cs="Times New Roman"/>
          <w:sz w:val="24"/>
        </w:rPr>
        <w:t>], California.</w:t>
      </w:r>
      <w:r>
        <w:rPr>
          <w:rFonts w:ascii="Times New Roman" w:eastAsia="Times New Roman" w:hAnsi="Times New Roman" w:cs="Times New Roman"/>
          <w:sz w:val="24"/>
        </w:rPr>
        <w:br/>
      </w:r>
      <w:r>
        <w:rPr>
          <w:rFonts w:ascii="Times New Roman" w:eastAsia="Times New Roman" w:hAnsi="Times New Roman" w:cs="Times New Roman"/>
          <w:sz w:val="24"/>
        </w:rPr>
        <w:lastRenderedPageBreak/>
        <w:br/>
      </w:r>
      <w:r>
        <w:rPr>
          <w:rStyle w:val="Strong"/>
          <w:rFonts w:ascii="Times New Roman" w:eastAsia="Times New Roman" w:hAnsi="Times New Roman" w:cs="Times New Roman"/>
          <w:sz w:val="24"/>
        </w:rPr>
        <w:t>[Signature of Testator]</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sidR="00240522">
        <w:rPr>
          <w:rStyle w:val="Strong"/>
          <w:rFonts w:ascii="Times New Roman" w:eastAsia="Times New Roman" w:hAnsi="Times New Roman" w:cs="Times New Roman"/>
          <w:sz w:val="24"/>
        </w:rPr>
        <w:t>[Full Legal Name of Testator]</w:t>
      </w:r>
      <w:r w:rsidR="00240522">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ATTESTATION</w:t>
      </w:r>
    </w:p>
    <w:p w14:paraId="1B53F6FB" w14:textId="5B9C8156" w:rsidR="003A04D6" w:rsidRDefault="00000000">
      <w:pPr>
        <w:rPr>
          <w:rFonts w:ascii="Times New Roman" w:eastAsia="Times New Roman" w:hAnsi="Times New Roman" w:cs="Times New Roman"/>
          <w:sz w:val="24"/>
        </w:rPr>
      </w:pPr>
      <w:r>
        <w:rPr>
          <w:rFonts w:ascii="Times New Roman" w:eastAsia="Times New Roman" w:hAnsi="Times New Roman" w:cs="Times New Roman"/>
          <w:sz w:val="24"/>
        </w:rPr>
        <w:br/>
        <w:t>We, the undersigned, declare under penalty of perjury under the laws of the State of California that the foregoing instrument was signed by</w:t>
      </w:r>
      <w:r w:rsidR="00C94549">
        <w:rPr>
          <w:rFonts w:ascii="Times New Roman" w:eastAsia="Times New Roman" w:hAnsi="Times New Roman" w:cs="Times New Roman"/>
          <w:sz w:val="24"/>
        </w:rPr>
        <w:t xml:space="preserve"> </w:t>
      </w:r>
      <w:r w:rsidR="00985743">
        <w:rPr>
          <w:rFonts w:ascii="Times New Roman" w:eastAsia="Times New Roman" w:hAnsi="Times New Roman" w:cs="Times New Roman"/>
          <w:sz w:val="24"/>
        </w:rPr>
        <w:t>[</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xml:space="preserve"> in our presence, that the Testator declared it to be their Last Will and Testament, and that we, at the Testator’s request and in the Testator’s presence and in the presence of each other, have signed our names as </w:t>
      </w:r>
      <w:r w:rsidR="0060678A">
        <w:rPr>
          <w:rFonts w:ascii="Times New Roman" w:eastAsia="Times New Roman" w:hAnsi="Times New Roman" w:cs="Times New Roman"/>
          <w:sz w:val="24"/>
        </w:rPr>
        <w:t xml:space="preserve">disinterested </w:t>
      </w:r>
      <w:r>
        <w:rPr>
          <w:rFonts w:ascii="Times New Roman" w:eastAsia="Times New Roman" w:hAnsi="Times New Roman" w:cs="Times New Roman"/>
          <w:sz w:val="24"/>
        </w:rPr>
        <w:t>witnesses.</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1:</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[Signature</w:t>
      </w:r>
      <w:r w:rsidR="000023D1">
        <w:rPr>
          <w:rStyle w:val="Strong"/>
          <w:rFonts w:ascii="Times New Roman" w:eastAsia="Times New Roman" w:hAnsi="Times New Roman" w:cs="Times New Roman"/>
          <w:sz w:val="24"/>
        </w:rPr>
        <w:t xml:space="preserve"> of Witness 1</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w:t>
      </w:r>
      <w:r w:rsidR="00646A49">
        <w:rPr>
          <w:rStyle w:val="Strong"/>
          <w:rFonts w:ascii="Times New Roman" w:eastAsia="Times New Roman" w:hAnsi="Times New Roman" w:cs="Times New Roman"/>
          <w:sz w:val="24"/>
        </w:rPr>
        <w:t>Full</w:t>
      </w:r>
      <w:r>
        <w:rPr>
          <w:rStyle w:val="Strong"/>
          <w:rFonts w:ascii="Times New Roman" w:eastAsia="Times New Roman" w:hAnsi="Times New Roman" w:cs="Times New Roman"/>
          <w:sz w:val="24"/>
        </w:rPr>
        <w:t xml:space="preserve"> Name</w:t>
      </w:r>
      <w:r w:rsidR="00646A49">
        <w:rPr>
          <w:rStyle w:val="Strong"/>
          <w:rFonts w:ascii="Times New Roman" w:eastAsia="Times New Roman" w:hAnsi="Times New Roman" w:cs="Times New Roman"/>
          <w:sz w:val="24"/>
        </w:rPr>
        <w:t xml:space="preserve"> of Witness 1</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[Address</w:t>
      </w:r>
      <w:r w:rsidR="00646A49">
        <w:rPr>
          <w:rStyle w:val="Strong"/>
          <w:rFonts w:ascii="Times New Roman" w:eastAsia="Times New Roman" w:hAnsi="Times New Roman" w:cs="Times New Roman"/>
          <w:sz w:val="24"/>
        </w:rPr>
        <w:t xml:space="preserve"> of Witness 2</w:t>
      </w:r>
      <w:r>
        <w:rPr>
          <w:rStyle w:val="Strong"/>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2:</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[Signature</w:t>
      </w:r>
      <w:r w:rsidR="000023D1">
        <w:rPr>
          <w:rStyle w:val="Strong"/>
          <w:rFonts w:ascii="Times New Roman" w:eastAsia="Times New Roman" w:hAnsi="Times New Roman" w:cs="Times New Roman"/>
          <w:sz w:val="24"/>
        </w:rPr>
        <w:t xml:space="preserve"> of Witness 2</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w:t>
      </w:r>
      <w:r w:rsidR="000023D1">
        <w:rPr>
          <w:rStyle w:val="Strong"/>
          <w:rFonts w:ascii="Times New Roman" w:eastAsia="Times New Roman" w:hAnsi="Times New Roman" w:cs="Times New Roman"/>
          <w:sz w:val="24"/>
        </w:rPr>
        <w:t xml:space="preserve">Full </w:t>
      </w:r>
      <w:r>
        <w:rPr>
          <w:rStyle w:val="Strong"/>
          <w:rFonts w:ascii="Times New Roman" w:eastAsia="Times New Roman" w:hAnsi="Times New Roman" w:cs="Times New Roman"/>
          <w:sz w:val="24"/>
        </w:rPr>
        <w:t>Name</w:t>
      </w:r>
      <w:r w:rsidR="000023D1">
        <w:rPr>
          <w:rStyle w:val="Strong"/>
          <w:rFonts w:ascii="Times New Roman" w:eastAsia="Times New Roman" w:hAnsi="Times New Roman" w:cs="Times New Roman"/>
          <w:sz w:val="24"/>
        </w:rPr>
        <w:t xml:space="preserve"> of Witness 2</w:t>
      </w:r>
      <w:r>
        <w:rPr>
          <w:rStyle w:val="Strong"/>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[Address</w:t>
      </w:r>
      <w:r w:rsidR="000023D1">
        <w:rPr>
          <w:rStyle w:val="Strong"/>
          <w:rFonts w:ascii="Times New Roman" w:eastAsia="Times New Roman" w:hAnsi="Times New Roman" w:cs="Times New Roman"/>
          <w:sz w:val="24"/>
        </w:rPr>
        <w:t xml:space="preserve"> of Witness 2</w:t>
      </w:r>
      <w:r>
        <w:rPr>
          <w:rStyle w:val="Strong"/>
          <w:rFonts w:ascii="Times New Roman" w:eastAsia="Times New Roman" w:hAnsi="Times New Roman" w:cs="Times New Roman"/>
          <w:sz w:val="24"/>
        </w:rPr>
        <w:t>]</w:t>
      </w:r>
      <w:r>
        <w:rPr>
          <w:rFonts w:ascii="Times New Roman" w:eastAsia="Times New Roman" w:hAnsi="Times New Roman" w:cs="Times New Roman"/>
          <w:sz w:val="24"/>
        </w:rPr>
        <w:br/>
      </w:r>
    </w:p>
    <w:p w14:paraId="69254F87" w14:textId="755B6E12" w:rsidR="00C6495F" w:rsidRDefault="003A04D6">
      <w:pPr>
        <w:rPr>
          <w:rFonts w:ascii="Times New Roman" w:eastAsia="Times New Roman" w:hAnsi="Times New Roman" w:cs="Times New Roman"/>
          <w:sz w:val="24"/>
        </w:rPr>
      </w:pPr>
      <w:r>
        <w:rPr>
          <w:rFonts w:ascii="Times New Roman" w:eastAsia="Times New Roman" w:hAnsi="Times New Roman" w:cs="Times New Roman"/>
          <w:sz w:val="24"/>
        </w:rPr>
        <w:t>[Under California law, interested witnesses may forfeit their gift unless there are two other disinterested witnesses.]</w:t>
      </w:r>
    </w:p>
    <w:sectPr w:rsidR="00C649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9B84" w14:textId="77777777" w:rsidR="00E47C56" w:rsidRDefault="00E47C56">
      <w:r>
        <w:separator/>
      </w:r>
    </w:p>
  </w:endnote>
  <w:endnote w:type="continuationSeparator" w:id="0">
    <w:p w14:paraId="534CC172" w14:textId="77777777" w:rsidR="00E47C56" w:rsidRDefault="00E4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59AA" w14:textId="77777777" w:rsidR="009F774D" w:rsidRDefault="00000000">
    <w:pPr>
      <w:spacing w:before="200"/>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4BBC1" w14:textId="77777777" w:rsidR="00E47C56" w:rsidRDefault="00E47C56">
      <w:r>
        <w:separator/>
      </w:r>
    </w:p>
  </w:footnote>
  <w:footnote w:type="continuationSeparator" w:id="0">
    <w:p w14:paraId="3D6FA323" w14:textId="77777777" w:rsidR="00E47C56" w:rsidRDefault="00E4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258FC34">
      <w:start w:val="1"/>
      <w:numFmt w:val="bullet"/>
      <w:lvlText w:val="•"/>
      <w:lvlJc w:val="left"/>
      <w:pPr>
        <w:ind w:left="720" w:hanging="360"/>
      </w:pPr>
      <w:rPr>
        <w:rFonts w:ascii="Arial" w:eastAsia="Arial" w:hAnsi="Arial" w:cs="Arial"/>
      </w:rPr>
    </w:lvl>
    <w:lvl w:ilvl="1" w:tplc="187A4F8C">
      <w:start w:val="1"/>
      <w:numFmt w:val="bullet"/>
      <w:lvlText w:val="o"/>
      <w:lvlJc w:val="left"/>
      <w:pPr>
        <w:tabs>
          <w:tab w:val="num" w:pos="1440"/>
        </w:tabs>
        <w:ind w:left="1440" w:hanging="360"/>
      </w:pPr>
      <w:rPr>
        <w:rFonts w:ascii="Courier New" w:hAnsi="Courier New"/>
      </w:rPr>
    </w:lvl>
    <w:lvl w:ilvl="2" w:tplc="1DAC99D0">
      <w:start w:val="1"/>
      <w:numFmt w:val="bullet"/>
      <w:lvlText w:val="•"/>
      <w:lvlJc w:val="left"/>
      <w:pPr>
        <w:tabs>
          <w:tab w:val="num" w:pos="2160"/>
        </w:tabs>
        <w:ind w:left="2160" w:hanging="360"/>
      </w:pPr>
      <w:rPr>
        <w:rFonts w:ascii="Arial" w:eastAsia="Arial" w:hAnsi="Arial" w:cs="Arial"/>
      </w:rPr>
    </w:lvl>
    <w:lvl w:ilvl="3" w:tplc="251CFD06">
      <w:start w:val="1"/>
      <w:numFmt w:val="bullet"/>
      <w:lvlText w:val="•"/>
      <w:lvlJc w:val="left"/>
      <w:pPr>
        <w:tabs>
          <w:tab w:val="num" w:pos="2880"/>
        </w:tabs>
        <w:ind w:left="2880" w:hanging="360"/>
      </w:pPr>
      <w:rPr>
        <w:rFonts w:ascii="Arial" w:eastAsia="Arial" w:hAnsi="Arial" w:cs="Arial"/>
      </w:rPr>
    </w:lvl>
    <w:lvl w:ilvl="4" w:tplc="966085C6">
      <w:start w:val="1"/>
      <w:numFmt w:val="bullet"/>
      <w:lvlText w:val="o"/>
      <w:lvlJc w:val="left"/>
      <w:pPr>
        <w:tabs>
          <w:tab w:val="num" w:pos="3600"/>
        </w:tabs>
        <w:ind w:left="3600" w:hanging="360"/>
      </w:pPr>
      <w:rPr>
        <w:rFonts w:ascii="Courier New" w:hAnsi="Courier New"/>
      </w:rPr>
    </w:lvl>
    <w:lvl w:ilvl="5" w:tplc="71321966">
      <w:start w:val="1"/>
      <w:numFmt w:val="bullet"/>
      <w:lvlText w:val="•"/>
      <w:lvlJc w:val="left"/>
      <w:pPr>
        <w:tabs>
          <w:tab w:val="num" w:pos="4320"/>
        </w:tabs>
        <w:ind w:left="4320" w:hanging="360"/>
      </w:pPr>
      <w:rPr>
        <w:rFonts w:ascii="Arial" w:eastAsia="Arial" w:hAnsi="Arial" w:cs="Arial"/>
      </w:rPr>
    </w:lvl>
    <w:lvl w:ilvl="6" w:tplc="BB509772">
      <w:start w:val="1"/>
      <w:numFmt w:val="bullet"/>
      <w:lvlText w:val="•"/>
      <w:lvlJc w:val="left"/>
      <w:pPr>
        <w:tabs>
          <w:tab w:val="num" w:pos="5040"/>
        </w:tabs>
        <w:ind w:left="5040" w:hanging="360"/>
      </w:pPr>
      <w:rPr>
        <w:rFonts w:ascii="Arial" w:eastAsia="Arial" w:hAnsi="Arial" w:cs="Arial"/>
      </w:rPr>
    </w:lvl>
    <w:lvl w:ilvl="7" w:tplc="59385584">
      <w:start w:val="1"/>
      <w:numFmt w:val="bullet"/>
      <w:lvlText w:val="o"/>
      <w:lvlJc w:val="left"/>
      <w:pPr>
        <w:tabs>
          <w:tab w:val="num" w:pos="5760"/>
        </w:tabs>
        <w:ind w:left="5760" w:hanging="360"/>
      </w:pPr>
      <w:rPr>
        <w:rFonts w:ascii="Courier New" w:hAnsi="Courier New"/>
      </w:rPr>
    </w:lvl>
    <w:lvl w:ilvl="8" w:tplc="1738198C">
      <w:start w:val="1"/>
      <w:numFmt w:val="bullet"/>
      <w:lvlText w:val="•"/>
      <w:lvlJc w:val="left"/>
      <w:pPr>
        <w:tabs>
          <w:tab w:val="num" w:pos="6480"/>
        </w:tabs>
        <w:ind w:left="6480" w:hanging="360"/>
      </w:pPr>
      <w:rPr>
        <w:rFonts w:ascii="Arial" w:eastAsia="Arial" w:hAnsi="Arial" w:cs="Arial"/>
      </w:rPr>
    </w:lvl>
  </w:abstractNum>
  <w:abstractNum w:abstractNumId="4" w15:restartNumberingAfterBreak="0">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DF7C4270">
      <w:start w:val="1"/>
      <w:numFmt w:val="bullet"/>
      <w:lvlText w:val="•"/>
      <w:lvlJc w:val="left"/>
      <w:pPr>
        <w:ind w:left="720" w:hanging="360"/>
      </w:pPr>
      <w:rPr>
        <w:rFonts w:ascii="Arial" w:eastAsia="Arial" w:hAnsi="Arial" w:cs="Arial"/>
      </w:rPr>
    </w:lvl>
    <w:lvl w:ilvl="1" w:tplc="4C4A25EE">
      <w:start w:val="1"/>
      <w:numFmt w:val="bullet"/>
      <w:lvlText w:val="o"/>
      <w:lvlJc w:val="left"/>
      <w:pPr>
        <w:tabs>
          <w:tab w:val="num" w:pos="1440"/>
        </w:tabs>
        <w:ind w:left="1440" w:hanging="360"/>
      </w:pPr>
      <w:rPr>
        <w:rFonts w:ascii="Courier New" w:hAnsi="Courier New"/>
      </w:rPr>
    </w:lvl>
    <w:lvl w:ilvl="2" w:tplc="8F3A4298">
      <w:start w:val="1"/>
      <w:numFmt w:val="bullet"/>
      <w:lvlText w:val="•"/>
      <w:lvlJc w:val="left"/>
      <w:pPr>
        <w:tabs>
          <w:tab w:val="num" w:pos="2160"/>
        </w:tabs>
        <w:ind w:left="2160" w:hanging="360"/>
      </w:pPr>
      <w:rPr>
        <w:rFonts w:ascii="Arial" w:eastAsia="Arial" w:hAnsi="Arial" w:cs="Arial"/>
      </w:rPr>
    </w:lvl>
    <w:lvl w:ilvl="3" w:tplc="2F88FC94">
      <w:start w:val="1"/>
      <w:numFmt w:val="bullet"/>
      <w:lvlText w:val="•"/>
      <w:lvlJc w:val="left"/>
      <w:pPr>
        <w:tabs>
          <w:tab w:val="num" w:pos="2880"/>
        </w:tabs>
        <w:ind w:left="2880" w:hanging="360"/>
      </w:pPr>
      <w:rPr>
        <w:rFonts w:ascii="Arial" w:eastAsia="Arial" w:hAnsi="Arial" w:cs="Arial"/>
      </w:rPr>
    </w:lvl>
    <w:lvl w:ilvl="4" w:tplc="749AC7E2">
      <w:start w:val="1"/>
      <w:numFmt w:val="bullet"/>
      <w:lvlText w:val="o"/>
      <w:lvlJc w:val="left"/>
      <w:pPr>
        <w:tabs>
          <w:tab w:val="num" w:pos="3600"/>
        </w:tabs>
        <w:ind w:left="3600" w:hanging="360"/>
      </w:pPr>
      <w:rPr>
        <w:rFonts w:ascii="Courier New" w:hAnsi="Courier New"/>
      </w:rPr>
    </w:lvl>
    <w:lvl w:ilvl="5" w:tplc="B9DCB7A8">
      <w:start w:val="1"/>
      <w:numFmt w:val="bullet"/>
      <w:lvlText w:val="•"/>
      <w:lvlJc w:val="left"/>
      <w:pPr>
        <w:tabs>
          <w:tab w:val="num" w:pos="4320"/>
        </w:tabs>
        <w:ind w:left="4320" w:hanging="360"/>
      </w:pPr>
      <w:rPr>
        <w:rFonts w:ascii="Arial" w:eastAsia="Arial" w:hAnsi="Arial" w:cs="Arial"/>
      </w:rPr>
    </w:lvl>
    <w:lvl w:ilvl="6" w:tplc="5B82ED38">
      <w:start w:val="1"/>
      <w:numFmt w:val="bullet"/>
      <w:lvlText w:val="•"/>
      <w:lvlJc w:val="left"/>
      <w:pPr>
        <w:tabs>
          <w:tab w:val="num" w:pos="5040"/>
        </w:tabs>
        <w:ind w:left="5040" w:hanging="360"/>
      </w:pPr>
      <w:rPr>
        <w:rFonts w:ascii="Arial" w:eastAsia="Arial" w:hAnsi="Arial" w:cs="Arial"/>
      </w:rPr>
    </w:lvl>
    <w:lvl w:ilvl="7" w:tplc="FCB68674">
      <w:start w:val="1"/>
      <w:numFmt w:val="bullet"/>
      <w:lvlText w:val="o"/>
      <w:lvlJc w:val="left"/>
      <w:pPr>
        <w:tabs>
          <w:tab w:val="num" w:pos="5760"/>
        </w:tabs>
        <w:ind w:left="5760" w:hanging="360"/>
      </w:pPr>
      <w:rPr>
        <w:rFonts w:ascii="Courier New" w:hAnsi="Courier New"/>
      </w:rPr>
    </w:lvl>
    <w:lvl w:ilvl="8" w:tplc="A736360C">
      <w:start w:val="1"/>
      <w:numFmt w:val="bullet"/>
      <w:lvlText w:val="•"/>
      <w:lvlJc w:val="left"/>
      <w:pPr>
        <w:tabs>
          <w:tab w:val="num" w:pos="6480"/>
        </w:tabs>
        <w:ind w:left="6480" w:hanging="360"/>
      </w:pPr>
      <w:rPr>
        <w:rFonts w:ascii="Arial" w:eastAsia="Arial" w:hAnsi="Arial" w:cs="Arial"/>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hybridMultilevel"/>
    <w:tmpl w:val="00000016"/>
    <w:lvl w:ilvl="0" w:tplc="EBBE94D0">
      <w:start w:val="1"/>
      <w:numFmt w:val="bullet"/>
      <w:lvlText w:val="•"/>
      <w:lvlJc w:val="left"/>
      <w:pPr>
        <w:ind w:left="720" w:hanging="360"/>
      </w:pPr>
      <w:rPr>
        <w:rFonts w:ascii="Arial" w:eastAsia="Arial" w:hAnsi="Arial" w:cs="Arial"/>
      </w:rPr>
    </w:lvl>
    <w:lvl w:ilvl="1" w:tplc="7274438A">
      <w:start w:val="1"/>
      <w:numFmt w:val="bullet"/>
      <w:lvlText w:val="o"/>
      <w:lvlJc w:val="left"/>
      <w:pPr>
        <w:tabs>
          <w:tab w:val="num" w:pos="1440"/>
        </w:tabs>
        <w:ind w:left="1440" w:hanging="360"/>
      </w:pPr>
      <w:rPr>
        <w:rFonts w:ascii="Courier New" w:hAnsi="Courier New"/>
      </w:rPr>
    </w:lvl>
    <w:lvl w:ilvl="2" w:tplc="68305E28">
      <w:start w:val="1"/>
      <w:numFmt w:val="bullet"/>
      <w:lvlText w:val="•"/>
      <w:lvlJc w:val="left"/>
      <w:pPr>
        <w:tabs>
          <w:tab w:val="num" w:pos="2160"/>
        </w:tabs>
        <w:ind w:left="2160" w:hanging="360"/>
      </w:pPr>
      <w:rPr>
        <w:rFonts w:ascii="Arial" w:eastAsia="Arial" w:hAnsi="Arial" w:cs="Arial"/>
      </w:rPr>
    </w:lvl>
    <w:lvl w:ilvl="3" w:tplc="B5B2FDEC">
      <w:start w:val="1"/>
      <w:numFmt w:val="bullet"/>
      <w:lvlText w:val="•"/>
      <w:lvlJc w:val="left"/>
      <w:pPr>
        <w:tabs>
          <w:tab w:val="num" w:pos="2880"/>
        </w:tabs>
        <w:ind w:left="2880" w:hanging="360"/>
      </w:pPr>
      <w:rPr>
        <w:rFonts w:ascii="Arial" w:eastAsia="Arial" w:hAnsi="Arial" w:cs="Arial"/>
      </w:rPr>
    </w:lvl>
    <w:lvl w:ilvl="4" w:tplc="D3C6D948">
      <w:start w:val="1"/>
      <w:numFmt w:val="bullet"/>
      <w:lvlText w:val="o"/>
      <w:lvlJc w:val="left"/>
      <w:pPr>
        <w:tabs>
          <w:tab w:val="num" w:pos="3600"/>
        </w:tabs>
        <w:ind w:left="3600" w:hanging="360"/>
      </w:pPr>
      <w:rPr>
        <w:rFonts w:ascii="Courier New" w:hAnsi="Courier New"/>
      </w:rPr>
    </w:lvl>
    <w:lvl w:ilvl="5" w:tplc="431CF654">
      <w:start w:val="1"/>
      <w:numFmt w:val="bullet"/>
      <w:lvlText w:val="•"/>
      <w:lvlJc w:val="left"/>
      <w:pPr>
        <w:tabs>
          <w:tab w:val="num" w:pos="4320"/>
        </w:tabs>
        <w:ind w:left="4320" w:hanging="360"/>
      </w:pPr>
      <w:rPr>
        <w:rFonts w:ascii="Arial" w:eastAsia="Arial" w:hAnsi="Arial" w:cs="Arial"/>
      </w:rPr>
    </w:lvl>
    <w:lvl w:ilvl="6" w:tplc="B31A7EE0">
      <w:start w:val="1"/>
      <w:numFmt w:val="bullet"/>
      <w:lvlText w:val="•"/>
      <w:lvlJc w:val="left"/>
      <w:pPr>
        <w:tabs>
          <w:tab w:val="num" w:pos="5040"/>
        </w:tabs>
        <w:ind w:left="5040" w:hanging="360"/>
      </w:pPr>
      <w:rPr>
        <w:rFonts w:ascii="Arial" w:eastAsia="Arial" w:hAnsi="Arial" w:cs="Arial"/>
      </w:rPr>
    </w:lvl>
    <w:lvl w:ilvl="7" w:tplc="C8C0EE04">
      <w:start w:val="1"/>
      <w:numFmt w:val="bullet"/>
      <w:lvlText w:val="o"/>
      <w:lvlJc w:val="left"/>
      <w:pPr>
        <w:tabs>
          <w:tab w:val="num" w:pos="5760"/>
        </w:tabs>
        <w:ind w:left="5760" w:hanging="360"/>
      </w:pPr>
      <w:rPr>
        <w:rFonts w:ascii="Courier New" w:hAnsi="Courier New"/>
      </w:rPr>
    </w:lvl>
    <w:lvl w:ilvl="8" w:tplc="8DE4026C">
      <w:start w:val="1"/>
      <w:numFmt w:val="bullet"/>
      <w:lvlText w:val="•"/>
      <w:lvlJc w:val="left"/>
      <w:pPr>
        <w:tabs>
          <w:tab w:val="num" w:pos="6480"/>
        </w:tabs>
        <w:ind w:left="6480" w:hanging="360"/>
      </w:pPr>
      <w:rPr>
        <w:rFonts w:ascii="Arial" w:eastAsia="Arial" w:hAnsi="Arial" w:cs="Arial"/>
      </w:rPr>
    </w:lvl>
  </w:abstractNum>
  <w:abstractNum w:abstractNumId="22" w15:restartNumberingAfterBreak="0">
    <w:nsid w:val="00000017"/>
    <w:multiLevelType w:val="hybridMultilevel"/>
    <w:tmpl w:val="00000017"/>
    <w:lvl w:ilvl="0" w:tplc="DD5A5E24">
      <w:start w:val="1"/>
      <w:numFmt w:val="bullet"/>
      <w:lvlText w:val="•"/>
      <w:lvlJc w:val="left"/>
      <w:pPr>
        <w:ind w:left="720" w:hanging="360"/>
      </w:pPr>
      <w:rPr>
        <w:rFonts w:ascii="Arial" w:eastAsia="Arial" w:hAnsi="Arial" w:cs="Arial"/>
      </w:rPr>
    </w:lvl>
    <w:lvl w:ilvl="1" w:tplc="168098A2">
      <w:start w:val="1"/>
      <w:numFmt w:val="bullet"/>
      <w:lvlText w:val="o"/>
      <w:lvlJc w:val="left"/>
      <w:pPr>
        <w:ind w:left="1440" w:hanging="360"/>
      </w:pPr>
      <w:rPr>
        <w:rFonts w:ascii="Courier New" w:hAnsi="Courier New"/>
      </w:rPr>
    </w:lvl>
    <w:lvl w:ilvl="2" w:tplc="F2822ABE">
      <w:start w:val="1"/>
      <w:numFmt w:val="bullet"/>
      <w:lvlText w:val="•"/>
      <w:lvlJc w:val="left"/>
      <w:pPr>
        <w:tabs>
          <w:tab w:val="num" w:pos="2160"/>
        </w:tabs>
        <w:ind w:left="2160" w:hanging="360"/>
      </w:pPr>
      <w:rPr>
        <w:rFonts w:ascii="Arial" w:eastAsia="Arial" w:hAnsi="Arial" w:cs="Arial"/>
      </w:rPr>
    </w:lvl>
    <w:lvl w:ilvl="3" w:tplc="3F565336">
      <w:start w:val="1"/>
      <w:numFmt w:val="bullet"/>
      <w:lvlText w:val="•"/>
      <w:lvlJc w:val="left"/>
      <w:pPr>
        <w:tabs>
          <w:tab w:val="num" w:pos="2880"/>
        </w:tabs>
        <w:ind w:left="2880" w:hanging="360"/>
      </w:pPr>
      <w:rPr>
        <w:rFonts w:ascii="Arial" w:eastAsia="Arial" w:hAnsi="Arial" w:cs="Arial"/>
      </w:rPr>
    </w:lvl>
    <w:lvl w:ilvl="4" w:tplc="D2466098">
      <w:start w:val="1"/>
      <w:numFmt w:val="bullet"/>
      <w:lvlText w:val="o"/>
      <w:lvlJc w:val="left"/>
      <w:pPr>
        <w:tabs>
          <w:tab w:val="num" w:pos="3600"/>
        </w:tabs>
        <w:ind w:left="3600" w:hanging="360"/>
      </w:pPr>
      <w:rPr>
        <w:rFonts w:ascii="Courier New" w:hAnsi="Courier New"/>
      </w:rPr>
    </w:lvl>
    <w:lvl w:ilvl="5" w:tplc="1DCC712E">
      <w:start w:val="1"/>
      <w:numFmt w:val="bullet"/>
      <w:lvlText w:val="•"/>
      <w:lvlJc w:val="left"/>
      <w:pPr>
        <w:tabs>
          <w:tab w:val="num" w:pos="4320"/>
        </w:tabs>
        <w:ind w:left="4320" w:hanging="360"/>
      </w:pPr>
      <w:rPr>
        <w:rFonts w:ascii="Arial" w:eastAsia="Arial" w:hAnsi="Arial" w:cs="Arial"/>
      </w:rPr>
    </w:lvl>
    <w:lvl w:ilvl="6" w:tplc="880834C6">
      <w:start w:val="1"/>
      <w:numFmt w:val="bullet"/>
      <w:lvlText w:val="•"/>
      <w:lvlJc w:val="left"/>
      <w:pPr>
        <w:tabs>
          <w:tab w:val="num" w:pos="5040"/>
        </w:tabs>
        <w:ind w:left="5040" w:hanging="360"/>
      </w:pPr>
      <w:rPr>
        <w:rFonts w:ascii="Arial" w:eastAsia="Arial" w:hAnsi="Arial" w:cs="Arial"/>
      </w:rPr>
    </w:lvl>
    <w:lvl w:ilvl="7" w:tplc="005AE9B2">
      <w:start w:val="1"/>
      <w:numFmt w:val="bullet"/>
      <w:lvlText w:val="o"/>
      <w:lvlJc w:val="left"/>
      <w:pPr>
        <w:tabs>
          <w:tab w:val="num" w:pos="5760"/>
        </w:tabs>
        <w:ind w:left="5760" w:hanging="360"/>
      </w:pPr>
      <w:rPr>
        <w:rFonts w:ascii="Courier New" w:hAnsi="Courier New"/>
      </w:rPr>
    </w:lvl>
    <w:lvl w:ilvl="8" w:tplc="ED3CDD96">
      <w:start w:val="1"/>
      <w:numFmt w:val="bullet"/>
      <w:lvlText w:val="•"/>
      <w:lvlJc w:val="left"/>
      <w:pPr>
        <w:tabs>
          <w:tab w:val="num" w:pos="6480"/>
        </w:tabs>
        <w:ind w:left="6480" w:hanging="360"/>
      </w:pPr>
      <w:rPr>
        <w:rFonts w:ascii="Arial" w:eastAsia="Arial" w:hAnsi="Arial" w:cs="Arial"/>
      </w:rPr>
    </w:lvl>
  </w:abstractNum>
  <w:abstractNum w:abstractNumId="23" w15:restartNumberingAfterBreak="0">
    <w:nsid w:val="092462CF"/>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C042BAD"/>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E307804"/>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0BB134F"/>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4BA6099"/>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20452551"/>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C7C30EA"/>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04248D4"/>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1950493"/>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9C5004D"/>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0B476D7"/>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84437573">
    <w:abstractNumId w:val="0"/>
  </w:num>
  <w:num w:numId="2" w16cid:durableId="939802435">
    <w:abstractNumId w:val="1"/>
  </w:num>
  <w:num w:numId="3" w16cid:durableId="1384714673">
    <w:abstractNumId w:val="2"/>
  </w:num>
  <w:num w:numId="4" w16cid:durableId="1947884134">
    <w:abstractNumId w:val="3"/>
  </w:num>
  <w:num w:numId="5" w16cid:durableId="219679004">
    <w:abstractNumId w:val="4"/>
  </w:num>
  <w:num w:numId="6" w16cid:durableId="1917548606">
    <w:abstractNumId w:val="5"/>
  </w:num>
  <w:num w:numId="7" w16cid:durableId="14812686">
    <w:abstractNumId w:val="6"/>
  </w:num>
  <w:num w:numId="8" w16cid:durableId="1147088631">
    <w:abstractNumId w:val="7"/>
  </w:num>
  <w:num w:numId="9" w16cid:durableId="306326465">
    <w:abstractNumId w:val="8"/>
  </w:num>
  <w:num w:numId="10" w16cid:durableId="828323544">
    <w:abstractNumId w:val="9"/>
  </w:num>
  <w:num w:numId="11" w16cid:durableId="142352647">
    <w:abstractNumId w:val="10"/>
  </w:num>
  <w:num w:numId="12" w16cid:durableId="984433032">
    <w:abstractNumId w:val="11"/>
  </w:num>
  <w:num w:numId="13" w16cid:durableId="1884291720">
    <w:abstractNumId w:val="12"/>
  </w:num>
  <w:num w:numId="14" w16cid:durableId="974722361">
    <w:abstractNumId w:val="13"/>
  </w:num>
  <w:num w:numId="15" w16cid:durableId="1662153169">
    <w:abstractNumId w:val="14"/>
  </w:num>
  <w:num w:numId="16" w16cid:durableId="739399461">
    <w:abstractNumId w:val="15"/>
  </w:num>
  <w:num w:numId="17" w16cid:durableId="1769503890">
    <w:abstractNumId w:val="16"/>
  </w:num>
  <w:num w:numId="18" w16cid:durableId="1694959546">
    <w:abstractNumId w:val="17"/>
  </w:num>
  <w:num w:numId="19" w16cid:durableId="1901748222">
    <w:abstractNumId w:val="18"/>
  </w:num>
  <w:num w:numId="20" w16cid:durableId="1386685806">
    <w:abstractNumId w:val="19"/>
  </w:num>
  <w:num w:numId="21" w16cid:durableId="1073356032">
    <w:abstractNumId w:val="20"/>
  </w:num>
  <w:num w:numId="22" w16cid:durableId="1942832651">
    <w:abstractNumId w:val="25"/>
  </w:num>
  <w:num w:numId="23" w16cid:durableId="401147941">
    <w:abstractNumId w:val="27"/>
  </w:num>
  <w:num w:numId="24" w16cid:durableId="883255853">
    <w:abstractNumId w:val="32"/>
  </w:num>
  <w:num w:numId="25" w16cid:durableId="1059791271">
    <w:abstractNumId w:val="21"/>
  </w:num>
  <w:num w:numId="26" w16cid:durableId="1031758820">
    <w:abstractNumId w:val="22"/>
  </w:num>
  <w:num w:numId="27" w16cid:durableId="2049987755">
    <w:abstractNumId w:val="26"/>
  </w:num>
  <w:num w:numId="28" w16cid:durableId="961808518">
    <w:abstractNumId w:val="24"/>
  </w:num>
  <w:num w:numId="29" w16cid:durableId="1306622305">
    <w:abstractNumId w:val="29"/>
  </w:num>
  <w:num w:numId="30" w16cid:durableId="1591043233">
    <w:abstractNumId w:val="28"/>
  </w:num>
  <w:num w:numId="31" w16cid:durableId="1603222355">
    <w:abstractNumId w:val="33"/>
  </w:num>
  <w:num w:numId="32" w16cid:durableId="633606300">
    <w:abstractNumId w:val="30"/>
  </w:num>
  <w:num w:numId="33" w16cid:durableId="977494511">
    <w:abstractNumId w:val="31"/>
  </w:num>
  <w:num w:numId="34" w16cid:durableId="18287430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3D1"/>
    <w:rsid w:val="00002406"/>
    <w:rsid w:val="00024F32"/>
    <w:rsid w:val="000311D3"/>
    <w:rsid w:val="000335EE"/>
    <w:rsid w:val="00064946"/>
    <w:rsid w:val="00083ED6"/>
    <w:rsid w:val="0008416E"/>
    <w:rsid w:val="000A51E7"/>
    <w:rsid w:val="000A6FBC"/>
    <w:rsid w:val="000B6D8A"/>
    <w:rsid w:val="000C5626"/>
    <w:rsid w:val="000D799F"/>
    <w:rsid w:val="000F5182"/>
    <w:rsid w:val="0010242F"/>
    <w:rsid w:val="001236FA"/>
    <w:rsid w:val="00136FF9"/>
    <w:rsid w:val="0014073A"/>
    <w:rsid w:val="00140BE8"/>
    <w:rsid w:val="00145DFB"/>
    <w:rsid w:val="00151DDE"/>
    <w:rsid w:val="00152B9E"/>
    <w:rsid w:val="001535B8"/>
    <w:rsid w:val="001724F3"/>
    <w:rsid w:val="00175C5C"/>
    <w:rsid w:val="00183D05"/>
    <w:rsid w:val="001927D4"/>
    <w:rsid w:val="00192D05"/>
    <w:rsid w:val="001A0E65"/>
    <w:rsid w:val="001A488D"/>
    <w:rsid w:val="001B19C0"/>
    <w:rsid w:val="001B78C1"/>
    <w:rsid w:val="001C4780"/>
    <w:rsid w:val="001C4A2E"/>
    <w:rsid w:val="001D79A5"/>
    <w:rsid w:val="001E7A8C"/>
    <w:rsid w:val="001F3773"/>
    <w:rsid w:val="001F62BB"/>
    <w:rsid w:val="00207283"/>
    <w:rsid w:val="002139F9"/>
    <w:rsid w:val="00213C32"/>
    <w:rsid w:val="00227AB8"/>
    <w:rsid w:val="002336BC"/>
    <w:rsid w:val="00240522"/>
    <w:rsid w:val="00247F83"/>
    <w:rsid w:val="002540C8"/>
    <w:rsid w:val="00285787"/>
    <w:rsid w:val="002A3288"/>
    <w:rsid w:val="002D7620"/>
    <w:rsid w:val="002E06D5"/>
    <w:rsid w:val="002E606E"/>
    <w:rsid w:val="00301A90"/>
    <w:rsid w:val="00317867"/>
    <w:rsid w:val="003479F2"/>
    <w:rsid w:val="00347F9D"/>
    <w:rsid w:val="003558FD"/>
    <w:rsid w:val="00355B15"/>
    <w:rsid w:val="003605C2"/>
    <w:rsid w:val="003613D3"/>
    <w:rsid w:val="00371B1A"/>
    <w:rsid w:val="003A04D6"/>
    <w:rsid w:val="003A35FC"/>
    <w:rsid w:val="003A598A"/>
    <w:rsid w:val="003A6250"/>
    <w:rsid w:val="003B1AD7"/>
    <w:rsid w:val="003B2DE5"/>
    <w:rsid w:val="003B41E2"/>
    <w:rsid w:val="003B55A7"/>
    <w:rsid w:val="003D4D27"/>
    <w:rsid w:val="003D64C5"/>
    <w:rsid w:val="003F2453"/>
    <w:rsid w:val="003F3B23"/>
    <w:rsid w:val="00410186"/>
    <w:rsid w:val="004119CC"/>
    <w:rsid w:val="00413CE0"/>
    <w:rsid w:val="004262A8"/>
    <w:rsid w:val="00427A74"/>
    <w:rsid w:val="0043159E"/>
    <w:rsid w:val="00450C16"/>
    <w:rsid w:val="00457F8F"/>
    <w:rsid w:val="0046054C"/>
    <w:rsid w:val="00460FA8"/>
    <w:rsid w:val="00463E8F"/>
    <w:rsid w:val="004648E2"/>
    <w:rsid w:val="00464B04"/>
    <w:rsid w:val="00475F07"/>
    <w:rsid w:val="0049092A"/>
    <w:rsid w:val="004A05FD"/>
    <w:rsid w:val="004A6932"/>
    <w:rsid w:val="004A6BA3"/>
    <w:rsid w:val="004B29BB"/>
    <w:rsid w:val="004C5590"/>
    <w:rsid w:val="004C77C3"/>
    <w:rsid w:val="004D4B03"/>
    <w:rsid w:val="004E1024"/>
    <w:rsid w:val="004F434E"/>
    <w:rsid w:val="0050195A"/>
    <w:rsid w:val="005059E4"/>
    <w:rsid w:val="00522EE1"/>
    <w:rsid w:val="00525C5B"/>
    <w:rsid w:val="005271B0"/>
    <w:rsid w:val="0054369E"/>
    <w:rsid w:val="0054582F"/>
    <w:rsid w:val="00551913"/>
    <w:rsid w:val="00561D26"/>
    <w:rsid w:val="00575BA6"/>
    <w:rsid w:val="005820F1"/>
    <w:rsid w:val="0058655B"/>
    <w:rsid w:val="005A391A"/>
    <w:rsid w:val="005A3986"/>
    <w:rsid w:val="0060134B"/>
    <w:rsid w:val="0060678A"/>
    <w:rsid w:val="00611623"/>
    <w:rsid w:val="0063146E"/>
    <w:rsid w:val="00646A49"/>
    <w:rsid w:val="00656E43"/>
    <w:rsid w:val="0067210B"/>
    <w:rsid w:val="00676D4C"/>
    <w:rsid w:val="0069694C"/>
    <w:rsid w:val="006A0FC2"/>
    <w:rsid w:val="006A3A62"/>
    <w:rsid w:val="006D2CB0"/>
    <w:rsid w:val="006E196B"/>
    <w:rsid w:val="006F00C1"/>
    <w:rsid w:val="00705D59"/>
    <w:rsid w:val="00724712"/>
    <w:rsid w:val="00746DBB"/>
    <w:rsid w:val="00754A84"/>
    <w:rsid w:val="00754E67"/>
    <w:rsid w:val="007778D4"/>
    <w:rsid w:val="007822F0"/>
    <w:rsid w:val="00786A5B"/>
    <w:rsid w:val="00792321"/>
    <w:rsid w:val="007B09E8"/>
    <w:rsid w:val="00801A49"/>
    <w:rsid w:val="0081064B"/>
    <w:rsid w:val="00816836"/>
    <w:rsid w:val="00850FFB"/>
    <w:rsid w:val="00853DA9"/>
    <w:rsid w:val="00854D7C"/>
    <w:rsid w:val="00862BDA"/>
    <w:rsid w:val="00873DE1"/>
    <w:rsid w:val="0087498B"/>
    <w:rsid w:val="00880384"/>
    <w:rsid w:val="00882745"/>
    <w:rsid w:val="00885B17"/>
    <w:rsid w:val="008879B8"/>
    <w:rsid w:val="008964D2"/>
    <w:rsid w:val="008B3153"/>
    <w:rsid w:val="008B31C6"/>
    <w:rsid w:val="008C7956"/>
    <w:rsid w:val="008D0D29"/>
    <w:rsid w:val="008D7E4A"/>
    <w:rsid w:val="008E4A98"/>
    <w:rsid w:val="008F1615"/>
    <w:rsid w:val="0091641A"/>
    <w:rsid w:val="009452B1"/>
    <w:rsid w:val="0095496F"/>
    <w:rsid w:val="0095527B"/>
    <w:rsid w:val="00965B1B"/>
    <w:rsid w:val="009714EB"/>
    <w:rsid w:val="009723CD"/>
    <w:rsid w:val="0097631E"/>
    <w:rsid w:val="009848DE"/>
    <w:rsid w:val="00985743"/>
    <w:rsid w:val="009A3DD2"/>
    <w:rsid w:val="009B00D2"/>
    <w:rsid w:val="009B23FD"/>
    <w:rsid w:val="009B3B25"/>
    <w:rsid w:val="009B75B6"/>
    <w:rsid w:val="009C2796"/>
    <w:rsid w:val="009D13B3"/>
    <w:rsid w:val="009D1CC2"/>
    <w:rsid w:val="009D44B8"/>
    <w:rsid w:val="009E58C4"/>
    <w:rsid w:val="009F774D"/>
    <w:rsid w:val="00A0200D"/>
    <w:rsid w:val="00A32FFD"/>
    <w:rsid w:val="00A36F40"/>
    <w:rsid w:val="00A375D6"/>
    <w:rsid w:val="00A42C01"/>
    <w:rsid w:val="00A473D7"/>
    <w:rsid w:val="00A77B3E"/>
    <w:rsid w:val="00A97A3D"/>
    <w:rsid w:val="00AC0682"/>
    <w:rsid w:val="00AD54D1"/>
    <w:rsid w:val="00AF5F51"/>
    <w:rsid w:val="00B05594"/>
    <w:rsid w:val="00B15CFA"/>
    <w:rsid w:val="00B16A2E"/>
    <w:rsid w:val="00B22D5A"/>
    <w:rsid w:val="00B40065"/>
    <w:rsid w:val="00B41846"/>
    <w:rsid w:val="00B50286"/>
    <w:rsid w:val="00B607B0"/>
    <w:rsid w:val="00B66523"/>
    <w:rsid w:val="00B66B10"/>
    <w:rsid w:val="00B714FA"/>
    <w:rsid w:val="00B81513"/>
    <w:rsid w:val="00B859FE"/>
    <w:rsid w:val="00B90A39"/>
    <w:rsid w:val="00B916E9"/>
    <w:rsid w:val="00BA11D9"/>
    <w:rsid w:val="00BB64CD"/>
    <w:rsid w:val="00BE0C8C"/>
    <w:rsid w:val="00BE30C9"/>
    <w:rsid w:val="00BE4E67"/>
    <w:rsid w:val="00C03EC1"/>
    <w:rsid w:val="00C04B8F"/>
    <w:rsid w:val="00C23BBC"/>
    <w:rsid w:val="00C26E68"/>
    <w:rsid w:val="00C3121C"/>
    <w:rsid w:val="00C379AA"/>
    <w:rsid w:val="00C6495F"/>
    <w:rsid w:val="00C7095F"/>
    <w:rsid w:val="00C72F92"/>
    <w:rsid w:val="00C94549"/>
    <w:rsid w:val="00CA2A55"/>
    <w:rsid w:val="00CA57A6"/>
    <w:rsid w:val="00CB48ED"/>
    <w:rsid w:val="00CC43F6"/>
    <w:rsid w:val="00CE7141"/>
    <w:rsid w:val="00D07EC8"/>
    <w:rsid w:val="00D437C5"/>
    <w:rsid w:val="00D809EE"/>
    <w:rsid w:val="00DA3EC3"/>
    <w:rsid w:val="00DB7C24"/>
    <w:rsid w:val="00DC05B8"/>
    <w:rsid w:val="00DC06E9"/>
    <w:rsid w:val="00DD3CF7"/>
    <w:rsid w:val="00DD7992"/>
    <w:rsid w:val="00DF7234"/>
    <w:rsid w:val="00E1123B"/>
    <w:rsid w:val="00E2218B"/>
    <w:rsid w:val="00E335B1"/>
    <w:rsid w:val="00E414F7"/>
    <w:rsid w:val="00E419C6"/>
    <w:rsid w:val="00E47ADF"/>
    <w:rsid w:val="00E47C56"/>
    <w:rsid w:val="00E47DD4"/>
    <w:rsid w:val="00E60765"/>
    <w:rsid w:val="00E65BE5"/>
    <w:rsid w:val="00E803DE"/>
    <w:rsid w:val="00E8368C"/>
    <w:rsid w:val="00EB7985"/>
    <w:rsid w:val="00ED43AD"/>
    <w:rsid w:val="00F00FD8"/>
    <w:rsid w:val="00F04A5D"/>
    <w:rsid w:val="00F166D1"/>
    <w:rsid w:val="00F22AF4"/>
    <w:rsid w:val="00F230D2"/>
    <w:rsid w:val="00F25940"/>
    <w:rsid w:val="00F27D88"/>
    <w:rsid w:val="00F37E9C"/>
    <w:rsid w:val="00F40C92"/>
    <w:rsid w:val="00F60E70"/>
    <w:rsid w:val="00F87B75"/>
    <w:rsid w:val="00FA07C5"/>
    <w:rsid w:val="00FA37CF"/>
    <w:rsid w:val="00FA5426"/>
    <w:rsid w:val="00FB27C1"/>
    <w:rsid w:val="00FC1F34"/>
    <w:rsid w:val="00FD34A8"/>
    <w:rsid w:val="00FD3AF1"/>
    <w:rsid w:val="00FF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F51E4"/>
  <w15:docId w15:val="{C2F4B8AE-4963-484F-8483-8E33E3F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Cs w:val="24"/>
    </w:rPr>
  </w:style>
  <w:style w:type="paragraph" w:styleId="Heading1">
    <w:name w:val="heading 1"/>
    <w:basedOn w:val="Normal"/>
    <w:next w:val="Normal"/>
    <w:link w:val="Heading1Char"/>
    <w:qFormat/>
    <w:rsid w:val="00E836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5A391A"/>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7B96"/>
    <w:rPr>
      <w:b/>
      <w:bCs/>
    </w:rPr>
  </w:style>
  <w:style w:type="character" w:customStyle="1" w:styleId="Heading3Char">
    <w:name w:val="Heading 3 Char"/>
    <w:basedOn w:val="DefaultParagraphFont"/>
    <w:link w:val="Heading3"/>
    <w:rsid w:val="005A391A"/>
    <w:rPr>
      <w:rFonts w:ascii="Arial" w:eastAsia="Arial" w:hAnsi="Arial" w:cs="Arial"/>
      <w:b/>
      <w:bCs/>
      <w:sz w:val="26"/>
      <w:szCs w:val="26"/>
    </w:rPr>
  </w:style>
  <w:style w:type="character" w:customStyle="1" w:styleId="Heading1Char">
    <w:name w:val="Heading 1 Char"/>
    <w:basedOn w:val="DefaultParagraphFont"/>
    <w:link w:val="Heading1"/>
    <w:rsid w:val="00E8368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2016</Words>
  <Characters>10227</Characters>
  <Application>Microsoft Office Word</Application>
  <DocSecurity>0</DocSecurity>
  <Lines>167</Lines>
  <Paragraphs>23</Paragraphs>
  <ScaleCrop>false</ScaleCrop>
  <HeadingPairs>
    <vt:vector size="2" baseType="variant">
      <vt:variant>
        <vt:lpstr>Title</vt:lpstr>
      </vt:variant>
      <vt:variant>
        <vt:i4>1</vt:i4>
      </vt:variant>
    </vt:vector>
  </HeadingPairs>
  <TitlesOfParts>
    <vt:vector size="1" baseType="lpstr">
      <vt:lpstr>2nd Will</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Will</dc:title>
  <cp:lastModifiedBy>Bess Ho</cp:lastModifiedBy>
  <cp:revision>2</cp:revision>
  <dcterms:created xsi:type="dcterms:W3CDTF">2025-08-16T07:17:00Z</dcterms:created>
  <dcterms:modified xsi:type="dcterms:W3CDTF">2025-08-16T07:17:00Z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lpwstr>1</vt:lpwstr>
  </property>
  <property fmtid="{D5CDD505-2E9C-101B-9397-08002B2CF9AE}" pid="3" name="LADocumentID:91bb8fa1-2cdc-4b83-ad3b-08424618e700">
    <vt:lpwstr>Doc::|contextualFeaturePermID::1530671</vt:lpwstr>
  </property>
  <property fmtid="{D5CDD505-2E9C-101B-9397-08002B2CF9AE}" pid="4" name="LNDeliveryID">
    <vt:lpwstr>258716215</vt:lpwstr>
  </property>
  <property fmtid="{D5CDD505-2E9C-101B-9397-08002B2CF9AE}" pid="5" name="UserPermID">
    <vt:lpwstr>urn:user:PA6080876</vt:lpwstr>
  </property>
</Properties>
</file>