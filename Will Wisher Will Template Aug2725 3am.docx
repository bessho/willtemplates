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51F07" w14:textId="3CA43F1E" w:rsidR="00046E58" w:rsidRDefault="00000000" w:rsidP="00FA6389">
      <w:pPr>
        <w:jc w:val="center"/>
        <w:rPr>
          <w:rFonts w:ascii="Times New Roman" w:eastAsia="Times New Roman" w:hAnsi="Times New Roman" w:cs="Times New Roman"/>
          <w:sz w:val="24"/>
        </w:rPr>
      </w:pPr>
      <w:r>
        <w:rPr>
          <w:rStyle w:val="Strong"/>
          <w:rFonts w:ascii="Times New Roman" w:eastAsia="Times New Roman" w:hAnsi="Times New Roman" w:cs="Times New Roman"/>
          <w:sz w:val="24"/>
        </w:rPr>
        <w:t>LAST WILL AND TESTAMENT</w:t>
      </w:r>
      <w:r>
        <w:rPr>
          <w:rFonts w:ascii="Times New Roman" w:eastAsia="Times New Roman" w:hAnsi="Times New Roman" w:cs="Times New Roman"/>
          <w:sz w:val="24"/>
        </w:rPr>
        <w:t xml:space="preserve"> </w:t>
      </w:r>
      <w:r>
        <w:rPr>
          <w:rFonts w:ascii="Times New Roman" w:eastAsia="Times New Roman" w:hAnsi="Times New Roman" w:cs="Times New Roman"/>
          <w:sz w:val="24"/>
        </w:rPr>
        <w:br/>
      </w:r>
      <w:r>
        <w:rPr>
          <w:rStyle w:val="Strong"/>
          <w:rFonts w:ascii="Times New Roman" w:eastAsia="Times New Roman" w:hAnsi="Times New Roman" w:cs="Times New Roman"/>
          <w:sz w:val="24"/>
        </w:rPr>
        <w:t>OF</w:t>
      </w:r>
      <w:r>
        <w:rPr>
          <w:rFonts w:ascii="Times New Roman" w:eastAsia="Times New Roman" w:hAnsi="Times New Roman" w:cs="Times New Roman"/>
          <w:sz w:val="24"/>
        </w:rPr>
        <w:t xml:space="preserve"> </w:t>
      </w:r>
      <w:r>
        <w:rPr>
          <w:rFonts w:ascii="Times New Roman" w:eastAsia="Times New Roman" w:hAnsi="Times New Roman" w:cs="Times New Roman"/>
          <w:sz w:val="24"/>
        </w:rPr>
        <w:br/>
      </w:r>
      <w:r>
        <w:rPr>
          <w:rStyle w:val="Strong"/>
          <w:rFonts w:ascii="Times New Roman" w:eastAsia="Times New Roman" w:hAnsi="Times New Roman" w:cs="Times New Roman"/>
          <w:sz w:val="24"/>
        </w:rPr>
        <w:t>[FULL LEGAL NAME OF TESTATOR]</w:t>
      </w:r>
    </w:p>
    <w:p w14:paraId="326CAB28" w14:textId="3264276F" w:rsidR="00046E58" w:rsidRDefault="00046E58" w:rsidP="00867AAA">
      <w:pPr>
        <w:rPr>
          <w:rStyle w:val="Strong"/>
          <w:rFonts w:ascii="Times New Roman" w:eastAsia="Times New Roman" w:hAnsi="Times New Roman" w:cs="Times New Roman"/>
          <w:sz w:val="24"/>
        </w:rPr>
      </w:pPr>
    </w:p>
    <w:p w14:paraId="3427A15E" w14:textId="38762460" w:rsidR="00A77B3E" w:rsidRDefault="00000000" w:rsidP="00867AAA">
      <w:pPr>
        <w:rPr>
          <w:rStyle w:val="Strong"/>
          <w:rFonts w:ascii="Times New Roman" w:eastAsia="Times New Roman" w:hAnsi="Times New Roman" w:cs="Times New Roman"/>
          <w:sz w:val="24"/>
        </w:rPr>
      </w:pPr>
      <w:r>
        <w:rPr>
          <w:rStyle w:val="Strong"/>
          <w:rFonts w:ascii="Times New Roman" w:eastAsia="Times New Roman" w:hAnsi="Times New Roman" w:cs="Times New Roman"/>
          <w:sz w:val="24"/>
        </w:rPr>
        <w:t xml:space="preserve">ARTICLE I: </w:t>
      </w:r>
      <w:r w:rsidR="005B1FAE">
        <w:rPr>
          <w:rStyle w:val="Strong"/>
          <w:rFonts w:ascii="Times New Roman" w:eastAsia="Times New Roman" w:hAnsi="Times New Roman" w:cs="Times New Roman"/>
          <w:sz w:val="24"/>
        </w:rPr>
        <w:t>DECLARATION</w:t>
      </w:r>
    </w:p>
    <w:p w14:paraId="65D03E61" w14:textId="77777777" w:rsidR="00FA6389" w:rsidRDefault="00FA6389" w:rsidP="00867AAA">
      <w:pPr>
        <w:rPr>
          <w:rStyle w:val="Strong"/>
          <w:rFonts w:ascii="Times New Roman" w:eastAsia="Times New Roman" w:hAnsi="Times New Roman" w:cs="Times New Roman"/>
          <w:sz w:val="24"/>
        </w:rPr>
      </w:pPr>
    </w:p>
    <w:p w14:paraId="7859CF23" w14:textId="286C68C7" w:rsidR="00FA6389" w:rsidRDefault="00FA6389" w:rsidP="00867AAA">
      <w:pPr>
        <w:rPr>
          <w:rStyle w:val="Strong"/>
          <w:rFonts w:ascii="Times New Roman" w:eastAsia="Times New Roman" w:hAnsi="Times New Roman" w:cs="Times New Roman"/>
          <w:sz w:val="24"/>
        </w:rPr>
      </w:pPr>
      <w:r>
        <w:rPr>
          <w:rFonts w:ascii="Times New Roman" w:eastAsia="Times New Roman" w:hAnsi="Times New Roman" w:cs="Times New Roman"/>
          <w:sz w:val="24"/>
        </w:rPr>
        <w:t xml:space="preserve">I, </w:t>
      </w:r>
      <w:r w:rsidRPr="00C5038A">
        <w:rPr>
          <w:rStyle w:val="Strong"/>
          <w:rFonts w:ascii="Times New Roman" w:eastAsia="Times New Roman" w:hAnsi="Times New Roman" w:cs="Times New Roman"/>
          <w:b w:val="0"/>
          <w:bCs w:val="0"/>
          <w:sz w:val="24"/>
        </w:rPr>
        <w:t>[Full Legal Name of Testator]</w:t>
      </w:r>
      <w:r w:rsidRPr="00C5038A">
        <w:rPr>
          <w:rFonts w:ascii="Times New Roman" w:eastAsia="Times New Roman" w:hAnsi="Times New Roman" w:cs="Times New Roman"/>
          <w:b/>
          <w:bCs/>
          <w:sz w:val="24"/>
        </w:rPr>
        <w:t>,</w:t>
      </w:r>
      <w:r>
        <w:rPr>
          <w:rFonts w:ascii="Times New Roman" w:eastAsia="Times New Roman" w:hAnsi="Times New Roman" w:cs="Times New Roman"/>
          <w:sz w:val="24"/>
        </w:rPr>
        <w:t xml:space="preserve"> a resident of the State of California, being of sound mind and memory, and not acting under duress, menace, fraud, or undue influence, do hereby make, publish, and declare this to be my Last Will and Testament, revoking all prior wills and codicils made by me.</w:t>
      </w:r>
    </w:p>
    <w:p w14:paraId="68AFE9A0" w14:textId="77777777" w:rsidR="005B1FAE" w:rsidRDefault="005B1FAE" w:rsidP="00867AAA">
      <w:pPr>
        <w:rPr>
          <w:rStyle w:val="Strong"/>
          <w:rFonts w:ascii="Times New Roman" w:eastAsia="Times New Roman" w:hAnsi="Times New Roman" w:cs="Times New Roman"/>
          <w:sz w:val="24"/>
        </w:rPr>
      </w:pPr>
    </w:p>
    <w:p w14:paraId="64FF83B0" w14:textId="53AF7554" w:rsidR="0029034C" w:rsidRPr="000A3AE5" w:rsidRDefault="000F61B7" w:rsidP="0029034C">
      <w:pPr>
        <w:rPr>
          <w:rFonts w:ascii="Times New Roman" w:eastAsia="Times New Roman" w:hAnsi="Times New Roman" w:cs="Times New Roman"/>
          <w:sz w:val="24"/>
        </w:rPr>
      </w:pPr>
      <w:r>
        <w:rPr>
          <w:rStyle w:val="Strong"/>
          <w:rFonts w:ascii="Times New Roman" w:eastAsia="Times New Roman" w:hAnsi="Times New Roman" w:cs="Times New Roman"/>
          <w:b w:val="0"/>
          <w:bCs w:val="0"/>
          <w:sz w:val="24"/>
        </w:rPr>
        <w:t xml:space="preserve">I declare that I am </w:t>
      </w:r>
      <w:r>
        <w:rPr>
          <w:rFonts w:ascii="Times New Roman" w:eastAsia="Times New Roman" w:hAnsi="Times New Roman" w:cs="Times New Roman"/>
          <w:sz w:val="24"/>
        </w:rPr>
        <w:t>[</w:t>
      </w:r>
      <w:r w:rsidR="004269B7">
        <w:rPr>
          <w:rFonts w:ascii="Times New Roman" w:eastAsia="Times New Roman" w:hAnsi="Times New Roman" w:cs="Times New Roman"/>
          <w:sz w:val="24"/>
        </w:rPr>
        <w:t>single/</w:t>
      </w:r>
      <w:r>
        <w:rPr>
          <w:rFonts w:ascii="Times New Roman" w:eastAsia="Times New Roman" w:hAnsi="Times New Roman" w:cs="Times New Roman"/>
          <w:sz w:val="24"/>
        </w:rPr>
        <w:t xml:space="preserve">married/divorced/widowed]. </w:t>
      </w:r>
      <w:r w:rsidR="00354C70">
        <w:rPr>
          <w:rFonts w:ascii="Times New Roman" w:eastAsia="Times New Roman" w:hAnsi="Times New Roman" w:cs="Times New Roman"/>
          <w:sz w:val="24"/>
        </w:rPr>
        <w:t xml:space="preserve">Optional: </w:t>
      </w:r>
      <w:r w:rsidR="00C83230">
        <w:rPr>
          <w:rFonts w:ascii="Times New Roman" w:eastAsia="Times New Roman" w:hAnsi="Times New Roman" w:cs="Times New Roman"/>
          <w:sz w:val="24"/>
        </w:rPr>
        <w:t xml:space="preserve">My spouse’s name is </w:t>
      </w:r>
      <w:r w:rsidR="00792BCB">
        <w:rPr>
          <w:rStyle w:val="Strong"/>
          <w:rFonts w:ascii="Times New Roman" w:eastAsia="Times New Roman" w:hAnsi="Times New Roman" w:cs="Times New Roman"/>
          <w:b w:val="0"/>
          <w:bCs w:val="0"/>
          <w:sz w:val="24"/>
        </w:rPr>
        <w:t>[</w:t>
      </w:r>
      <w:r w:rsidR="00C83230" w:rsidRPr="000A3AE5">
        <w:rPr>
          <w:rStyle w:val="Strong"/>
          <w:rFonts w:ascii="Times New Roman" w:eastAsia="Times New Roman" w:hAnsi="Times New Roman" w:cs="Times New Roman"/>
          <w:b w:val="0"/>
          <w:bCs w:val="0"/>
          <w:sz w:val="24"/>
        </w:rPr>
        <w:t>Full</w:t>
      </w:r>
      <w:r w:rsidR="0099586D">
        <w:rPr>
          <w:rStyle w:val="Strong"/>
          <w:rFonts w:ascii="Times New Roman" w:eastAsia="Times New Roman" w:hAnsi="Times New Roman" w:cs="Times New Roman"/>
          <w:b w:val="0"/>
          <w:bCs w:val="0"/>
          <w:sz w:val="24"/>
        </w:rPr>
        <w:t xml:space="preserve"> </w:t>
      </w:r>
      <w:r w:rsidR="00C83230" w:rsidRPr="000A3AE5">
        <w:rPr>
          <w:rStyle w:val="Strong"/>
          <w:rFonts w:ascii="Times New Roman" w:eastAsia="Times New Roman" w:hAnsi="Times New Roman" w:cs="Times New Roman"/>
          <w:b w:val="0"/>
          <w:bCs w:val="0"/>
          <w:sz w:val="24"/>
        </w:rPr>
        <w:t>Name</w:t>
      </w:r>
      <w:r w:rsidR="00B87AC1">
        <w:rPr>
          <w:rStyle w:val="Strong"/>
          <w:rFonts w:ascii="Times New Roman" w:eastAsia="Times New Roman" w:hAnsi="Times New Roman" w:cs="Times New Roman"/>
          <w:b w:val="0"/>
          <w:bCs w:val="0"/>
          <w:sz w:val="24"/>
        </w:rPr>
        <w:t xml:space="preserve"> of Present Spouse</w:t>
      </w:r>
      <w:r w:rsidR="00C83230" w:rsidRPr="000A3AE5">
        <w:rPr>
          <w:rStyle w:val="Strong"/>
          <w:rFonts w:ascii="Times New Roman" w:eastAsia="Times New Roman" w:hAnsi="Times New Roman" w:cs="Times New Roman"/>
          <w:b w:val="0"/>
          <w:bCs w:val="0"/>
          <w:sz w:val="24"/>
        </w:rPr>
        <w:t>]</w:t>
      </w:r>
      <w:r w:rsidR="00C83230" w:rsidRPr="000A3AE5">
        <w:rPr>
          <w:rFonts w:ascii="Times New Roman" w:eastAsia="Times New Roman" w:hAnsi="Times New Roman" w:cs="Times New Roman"/>
          <w:b/>
          <w:bCs/>
          <w:sz w:val="24"/>
        </w:rPr>
        <w:t>.</w:t>
      </w:r>
      <w:r w:rsidR="004269B7" w:rsidRPr="000A3AE5">
        <w:rPr>
          <w:rFonts w:ascii="Times New Roman" w:eastAsia="Times New Roman" w:hAnsi="Times New Roman" w:cs="Times New Roman"/>
          <w:sz w:val="24"/>
        </w:rPr>
        <w:t xml:space="preserve"> </w:t>
      </w:r>
      <w:r w:rsidR="00B44531" w:rsidRPr="000A3AE5">
        <w:rPr>
          <w:rFonts w:ascii="Times New Roman" w:eastAsia="Times New Roman" w:hAnsi="Times New Roman" w:cs="Times New Roman"/>
          <w:sz w:val="24"/>
        </w:rPr>
        <w:t xml:space="preserve">My former spouse’s name is </w:t>
      </w:r>
      <w:r w:rsidR="00B44531" w:rsidRPr="00862E10">
        <w:rPr>
          <w:rStyle w:val="Strong"/>
          <w:rFonts w:ascii="Times New Roman" w:eastAsia="Times New Roman" w:hAnsi="Times New Roman" w:cs="Times New Roman"/>
          <w:b w:val="0"/>
          <w:bCs w:val="0"/>
          <w:sz w:val="24"/>
        </w:rPr>
        <w:t>[</w:t>
      </w:r>
      <w:r w:rsidR="00862E10" w:rsidRPr="00862E10">
        <w:rPr>
          <w:rStyle w:val="Strong"/>
          <w:rFonts w:ascii="Times New Roman" w:eastAsia="Times New Roman" w:hAnsi="Times New Roman" w:cs="Times New Roman"/>
          <w:b w:val="0"/>
          <w:bCs w:val="0"/>
          <w:sz w:val="24"/>
        </w:rPr>
        <w:t xml:space="preserve">Full </w:t>
      </w:r>
      <w:r w:rsidR="00B44531" w:rsidRPr="00862E10">
        <w:rPr>
          <w:rStyle w:val="Strong"/>
          <w:rFonts w:ascii="Times New Roman" w:eastAsia="Times New Roman" w:hAnsi="Times New Roman" w:cs="Times New Roman"/>
          <w:b w:val="0"/>
          <w:bCs w:val="0"/>
          <w:sz w:val="24"/>
        </w:rPr>
        <w:t>Name of Former Spouse]</w:t>
      </w:r>
      <w:r w:rsidR="00B44531" w:rsidRPr="00862E10">
        <w:rPr>
          <w:rFonts w:ascii="Times New Roman" w:eastAsia="Times New Roman" w:hAnsi="Times New Roman" w:cs="Times New Roman"/>
          <w:b/>
          <w:bCs/>
          <w:sz w:val="24"/>
        </w:rPr>
        <w:t>,</w:t>
      </w:r>
      <w:r w:rsidR="00B44531" w:rsidRPr="000A3AE5">
        <w:rPr>
          <w:rFonts w:ascii="Times New Roman" w:eastAsia="Times New Roman" w:hAnsi="Times New Roman" w:cs="Times New Roman"/>
          <w:sz w:val="24"/>
        </w:rPr>
        <w:t xml:space="preserve"> and that marriage was terminated by [divorce/death].</w:t>
      </w:r>
    </w:p>
    <w:p w14:paraId="786331E4" w14:textId="77777777" w:rsidR="0029034C" w:rsidRDefault="0029034C" w:rsidP="0029034C">
      <w:pPr>
        <w:rPr>
          <w:rFonts w:ascii="Times New Roman" w:eastAsia="Times New Roman" w:hAnsi="Times New Roman" w:cs="Times New Roman"/>
          <w:sz w:val="24"/>
        </w:rPr>
      </w:pPr>
    </w:p>
    <w:p w14:paraId="685B36FF" w14:textId="0F79E820" w:rsidR="0029034C" w:rsidRDefault="0029034C" w:rsidP="00867AAA">
      <w:pPr>
        <w:rPr>
          <w:rStyle w:val="Strong"/>
          <w:rFonts w:ascii="Times New Roman" w:eastAsia="Times New Roman" w:hAnsi="Times New Roman" w:cs="Times New Roman"/>
          <w:sz w:val="24"/>
        </w:rPr>
      </w:pPr>
      <w:r>
        <w:rPr>
          <w:rFonts w:ascii="Times New Roman" w:eastAsia="Times New Roman" w:hAnsi="Times New Roman" w:cs="Times New Roman"/>
          <w:sz w:val="24"/>
        </w:rPr>
        <w:t xml:space="preserve">I have the following children: </w:t>
      </w:r>
      <w:r>
        <w:rPr>
          <w:rFonts w:ascii="Times New Roman" w:eastAsia="Times New Roman" w:hAnsi="Times New Roman" w:cs="Times New Roman"/>
          <w:sz w:val="24"/>
        </w:rPr>
        <w:br/>
      </w:r>
      <w:r w:rsidRPr="000A7B6E">
        <w:rPr>
          <w:rStyle w:val="Strong"/>
          <w:rFonts w:ascii="Times New Roman" w:eastAsia="Times New Roman" w:hAnsi="Times New Roman" w:cs="Times New Roman"/>
          <w:b w:val="0"/>
          <w:bCs w:val="0"/>
          <w:sz w:val="24"/>
        </w:rPr>
        <w:t>[Full Name of Child 1]</w:t>
      </w:r>
      <w:r w:rsidRPr="000A7B6E">
        <w:rPr>
          <w:rFonts w:ascii="Times New Roman" w:eastAsia="Times New Roman" w:hAnsi="Times New Roman" w:cs="Times New Roman"/>
          <w:b/>
          <w:bCs/>
          <w:sz w:val="24"/>
        </w:rPr>
        <w:t>,</w:t>
      </w:r>
      <w:r>
        <w:rPr>
          <w:rFonts w:ascii="Times New Roman" w:eastAsia="Times New Roman" w:hAnsi="Times New Roman" w:cs="Times New Roman"/>
          <w:sz w:val="24"/>
        </w:rPr>
        <w:t xml:space="preserve"> born on </w:t>
      </w:r>
      <w:r w:rsidRPr="000A7B6E">
        <w:rPr>
          <w:rStyle w:val="Strong"/>
          <w:rFonts w:ascii="Times New Roman" w:eastAsia="Times New Roman" w:hAnsi="Times New Roman" w:cs="Times New Roman"/>
          <w:b w:val="0"/>
          <w:bCs w:val="0"/>
          <w:sz w:val="24"/>
        </w:rPr>
        <w:t>[Date of Birth</w:t>
      </w:r>
      <w:r w:rsidR="00163ED5">
        <w:rPr>
          <w:rStyle w:val="Strong"/>
          <w:rFonts w:ascii="Times New Roman" w:eastAsia="Times New Roman" w:hAnsi="Times New Roman" w:cs="Times New Roman"/>
          <w:b w:val="0"/>
          <w:bCs w:val="0"/>
          <w:sz w:val="24"/>
        </w:rPr>
        <w:t xml:space="preserve"> of </w:t>
      </w:r>
      <w:r w:rsidR="00163ED5" w:rsidRPr="000A7B6E">
        <w:rPr>
          <w:rStyle w:val="Strong"/>
          <w:rFonts w:ascii="Times New Roman" w:eastAsia="Times New Roman" w:hAnsi="Times New Roman" w:cs="Times New Roman"/>
          <w:b w:val="0"/>
          <w:bCs w:val="0"/>
          <w:sz w:val="24"/>
        </w:rPr>
        <w:t>Child 1</w:t>
      </w:r>
      <w:r w:rsidRPr="000A7B6E">
        <w:rPr>
          <w:rStyle w:val="Strong"/>
          <w:rFonts w:ascii="Times New Roman" w:eastAsia="Times New Roman" w:hAnsi="Times New Roman" w:cs="Times New Roman"/>
          <w:b w:val="0"/>
          <w:bCs w:val="0"/>
          <w:sz w:val="24"/>
        </w:rPr>
        <w:t>]</w:t>
      </w:r>
      <w:r w:rsidR="00182F90">
        <w:rPr>
          <w:rStyle w:val="Strong"/>
          <w:rFonts w:ascii="Times New Roman" w:eastAsia="Times New Roman" w:hAnsi="Times New Roman" w:cs="Times New Roman"/>
          <w:sz w:val="24"/>
        </w:rPr>
        <w:br/>
      </w:r>
      <w:r w:rsidR="00182F90" w:rsidRPr="000A7B6E">
        <w:rPr>
          <w:rStyle w:val="Strong"/>
          <w:rFonts w:ascii="Times New Roman" w:eastAsia="Times New Roman" w:hAnsi="Times New Roman" w:cs="Times New Roman"/>
          <w:b w:val="0"/>
          <w:bCs w:val="0"/>
          <w:sz w:val="24"/>
        </w:rPr>
        <w:t xml:space="preserve">[Full Name of Child </w:t>
      </w:r>
      <w:r w:rsidR="000A7B6E" w:rsidRPr="000A7B6E">
        <w:rPr>
          <w:rStyle w:val="Strong"/>
          <w:rFonts w:ascii="Times New Roman" w:eastAsia="Times New Roman" w:hAnsi="Times New Roman" w:cs="Times New Roman"/>
          <w:b w:val="0"/>
          <w:bCs w:val="0"/>
          <w:sz w:val="24"/>
        </w:rPr>
        <w:t>2</w:t>
      </w:r>
      <w:r w:rsidR="00182F90" w:rsidRPr="000A7B6E">
        <w:rPr>
          <w:rStyle w:val="Strong"/>
          <w:rFonts w:ascii="Times New Roman" w:eastAsia="Times New Roman" w:hAnsi="Times New Roman" w:cs="Times New Roman"/>
          <w:b w:val="0"/>
          <w:bCs w:val="0"/>
          <w:sz w:val="24"/>
        </w:rPr>
        <w:t>]</w:t>
      </w:r>
      <w:r w:rsidR="00182F90" w:rsidRPr="000A7B6E">
        <w:rPr>
          <w:rFonts w:ascii="Times New Roman" w:eastAsia="Times New Roman" w:hAnsi="Times New Roman" w:cs="Times New Roman"/>
          <w:b/>
          <w:bCs/>
          <w:sz w:val="24"/>
        </w:rPr>
        <w:t>,</w:t>
      </w:r>
      <w:r w:rsidR="00182F90">
        <w:rPr>
          <w:rFonts w:ascii="Times New Roman" w:eastAsia="Times New Roman" w:hAnsi="Times New Roman" w:cs="Times New Roman"/>
          <w:sz w:val="24"/>
        </w:rPr>
        <w:t xml:space="preserve"> born on </w:t>
      </w:r>
      <w:r w:rsidR="00182F90" w:rsidRPr="000A7B6E">
        <w:rPr>
          <w:rStyle w:val="Strong"/>
          <w:rFonts w:ascii="Times New Roman" w:eastAsia="Times New Roman" w:hAnsi="Times New Roman" w:cs="Times New Roman"/>
          <w:b w:val="0"/>
          <w:bCs w:val="0"/>
          <w:sz w:val="24"/>
        </w:rPr>
        <w:t>[Date of Birth</w:t>
      </w:r>
      <w:r w:rsidR="00163ED5">
        <w:rPr>
          <w:rStyle w:val="Strong"/>
          <w:rFonts w:ascii="Times New Roman" w:eastAsia="Times New Roman" w:hAnsi="Times New Roman" w:cs="Times New Roman"/>
          <w:b w:val="0"/>
          <w:bCs w:val="0"/>
          <w:sz w:val="24"/>
        </w:rPr>
        <w:t xml:space="preserve"> of </w:t>
      </w:r>
      <w:r w:rsidR="00163ED5" w:rsidRPr="000A7B6E">
        <w:rPr>
          <w:rStyle w:val="Strong"/>
          <w:rFonts w:ascii="Times New Roman" w:eastAsia="Times New Roman" w:hAnsi="Times New Roman" w:cs="Times New Roman"/>
          <w:b w:val="0"/>
          <w:bCs w:val="0"/>
          <w:sz w:val="24"/>
        </w:rPr>
        <w:t xml:space="preserve">Child </w:t>
      </w:r>
      <w:r w:rsidR="00163ED5">
        <w:rPr>
          <w:rStyle w:val="Strong"/>
          <w:rFonts w:ascii="Times New Roman" w:eastAsia="Times New Roman" w:hAnsi="Times New Roman" w:cs="Times New Roman"/>
          <w:b w:val="0"/>
          <w:bCs w:val="0"/>
          <w:sz w:val="24"/>
        </w:rPr>
        <w:t>2</w:t>
      </w:r>
      <w:r w:rsidR="00182F90" w:rsidRPr="000A7B6E">
        <w:rPr>
          <w:rStyle w:val="Strong"/>
          <w:rFonts w:ascii="Times New Roman" w:eastAsia="Times New Roman" w:hAnsi="Times New Roman" w:cs="Times New Roman"/>
          <w:b w:val="0"/>
          <w:bCs w:val="0"/>
          <w:sz w:val="24"/>
        </w:rPr>
        <w:t>]</w:t>
      </w:r>
    </w:p>
    <w:p w14:paraId="60FF76DE" w14:textId="77777777" w:rsidR="00C8650F" w:rsidRDefault="00C8650F" w:rsidP="00867AAA">
      <w:pPr>
        <w:rPr>
          <w:rStyle w:val="Strong"/>
          <w:rFonts w:ascii="Times New Roman" w:eastAsia="Times New Roman" w:hAnsi="Times New Roman" w:cs="Times New Roman"/>
          <w:sz w:val="24"/>
        </w:rPr>
      </w:pPr>
    </w:p>
    <w:p w14:paraId="1EF1C4E6" w14:textId="77777777" w:rsidR="00C81318" w:rsidRDefault="00C81318" w:rsidP="00C81318">
      <w:pPr>
        <w:rPr>
          <w:rFonts w:ascii="Times New Roman" w:eastAsia="Times New Roman" w:hAnsi="Times New Roman" w:cs="Times New Roman"/>
          <w:sz w:val="24"/>
        </w:rPr>
      </w:pPr>
      <w:r>
        <w:rPr>
          <w:rFonts w:ascii="Times New Roman" w:eastAsia="Times New Roman" w:hAnsi="Times New Roman" w:cs="Times New Roman"/>
          <w:sz w:val="24"/>
        </w:rPr>
        <w:t>Optional: I have no deceased children. If I have any additional children born or adopted after the execution of this Will, they shall be treated as my children for all purposes under this Will.</w:t>
      </w:r>
    </w:p>
    <w:p w14:paraId="0E8323F8" w14:textId="55BC2E13" w:rsidR="0015536F" w:rsidRDefault="00000000" w:rsidP="0015536F">
      <w:pPr>
        <w:rPr>
          <w:rStyle w:val="Strong"/>
          <w:rFonts w:ascii="Times New Roman" w:eastAsia="Times New Roman" w:hAnsi="Times New Roman" w:cs="Times New Roman"/>
          <w:sz w:val="24"/>
        </w:rPr>
      </w:pPr>
      <w:r>
        <w:rPr>
          <w:rFonts w:ascii="Times New Roman" w:eastAsia="Times New Roman" w:hAnsi="Times New Roman" w:cs="Times New Roman"/>
          <w:sz w:val="24"/>
        </w:rPr>
        <w:br/>
      </w:r>
      <w:r w:rsidR="0015536F">
        <w:rPr>
          <w:rStyle w:val="Strong"/>
          <w:rFonts w:ascii="Times New Roman" w:eastAsia="Times New Roman" w:hAnsi="Times New Roman" w:cs="Times New Roman"/>
          <w:sz w:val="24"/>
        </w:rPr>
        <w:t xml:space="preserve">ARTICLE II: </w:t>
      </w:r>
      <w:r w:rsidR="00C234FA">
        <w:rPr>
          <w:rStyle w:val="Strong"/>
          <w:rFonts w:ascii="Times New Roman" w:eastAsia="Times New Roman" w:hAnsi="Times New Roman" w:cs="Times New Roman"/>
          <w:sz w:val="24"/>
        </w:rPr>
        <w:t>DEBTS AND EXPENSES</w:t>
      </w:r>
    </w:p>
    <w:p w14:paraId="3500B6A4" w14:textId="77777777" w:rsidR="00C234FA" w:rsidRDefault="00C234FA">
      <w:pPr>
        <w:rPr>
          <w:rFonts w:ascii="Times New Roman" w:eastAsia="Times New Roman" w:hAnsi="Times New Roman" w:cs="Times New Roman"/>
          <w:sz w:val="24"/>
        </w:rPr>
      </w:pPr>
    </w:p>
    <w:p w14:paraId="5088582C" w14:textId="77777777" w:rsidR="00587204" w:rsidRDefault="00C234FA">
      <w:pPr>
        <w:rPr>
          <w:rFonts w:ascii="Times New Roman" w:eastAsia="Times New Roman" w:hAnsi="Times New Roman" w:cs="Times New Roman"/>
          <w:sz w:val="24"/>
        </w:rPr>
      </w:pPr>
      <w:r>
        <w:rPr>
          <w:rFonts w:ascii="Times New Roman" w:eastAsia="Times New Roman" w:hAnsi="Times New Roman" w:cs="Times New Roman"/>
          <w:sz w:val="24"/>
        </w:rPr>
        <w:t>I direct that all my legally enforceable debts, funeral expenses, expenses of last illness</w:t>
      </w:r>
      <w:r w:rsidR="00A025E0">
        <w:rPr>
          <w:rFonts w:ascii="Times New Roman" w:eastAsia="Times New Roman" w:hAnsi="Times New Roman" w:cs="Times New Roman"/>
          <w:sz w:val="24"/>
        </w:rPr>
        <w:t xml:space="preserve"> and administration of my estate</w:t>
      </w:r>
      <w:r>
        <w:rPr>
          <w:rFonts w:ascii="Times New Roman" w:eastAsia="Times New Roman" w:hAnsi="Times New Roman" w:cs="Times New Roman"/>
          <w:sz w:val="24"/>
        </w:rPr>
        <w:t xml:space="preserve"> be paid as soon as practicable after my death. </w:t>
      </w:r>
    </w:p>
    <w:p w14:paraId="61996176" w14:textId="77777777" w:rsidR="001318F4" w:rsidRDefault="001318F4">
      <w:pPr>
        <w:rPr>
          <w:rStyle w:val="Strong"/>
          <w:rFonts w:ascii="Times New Roman" w:eastAsia="Times New Roman" w:hAnsi="Times New Roman" w:cs="Times New Roman"/>
          <w:sz w:val="24"/>
        </w:rPr>
      </w:pPr>
    </w:p>
    <w:p w14:paraId="543CD644" w14:textId="77777777" w:rsidR="001318F4" w:rsidRDefault="001318F4" w:rsidP="001318F4">
      <w:pPr>
        <w:rPr>
          <w:rStyle w:val="Strong"/>
          <w:rFonts w:ascii="Times New Roman" w:eastAsia="Times New Roman" w:hAnsi="Times New Roman" w:cs="Times New Roman"/>
          <w:sz w:val="24"/>
        </w:rPr>
      </w:pPr>
      <w:r>
        <w:rPr>
          <w:rStyle w:val="Strong"/>
          <w:rFonts w:ascii="Times New Roman" w:eastAsia="Times New Roman" w:hAnsi="Times New Roman" w:cs="Times New Roman"/>
          <w:sz w:val="24"/>
        </w:rPr>
        <w:t>ARTICLE III: RESIDUARY ESTATE</w:t>
      </w:r>
    </w:p>
    <w:p w14:paraId="4D4E8B14" w14:textId="77777777" w:rsidR="004B048F" w:rsidRDefault="004B048F" w:rsidP="001318F4">
      <w:pPr>
        <w:rPr>
          <w:rStyle w:val="Strong"/>
          <w:rFonts w:ascii="Times New Roman" w:eastAsia="Times New Roman" w:hAnsi="Times New Roman" w:cs="Times New Roman"/>
          <w:sz w:val="24"/>
        </w:rPr>
      </w:pPr>
    </w:p>
    <w:p w14:paraId="7D481508" w14:textId="3E4B0FBD" w:rsidR="00B0014E" w:rsidRDefault="00B0014E" w:rsidP="00B0014E">
      <w:pPr>
        <w:rPr>
          <w:rFonts w:ascii="Times New Roman" w:eastAsia="Times New Roman" w:hAnsi="Times New Roman" w:cs="Times New Roman"/>
          <w:sz w:val="24"/>
        </w:rPr>
      </w:pPr>
      <w:r w:rsidRPr="00B0014E">
        <w:rPr>
          <w:rFonts w:ascii="Times New Roman" w:eastAsia="Times New Roman" w:hAnsi="Times New Roman" w:cs="Times New Roman"/>
          <w:sz w:val="24"/>
        </w:rPr>
        <w:t>I give, devise, and bequeath all my property, both real and personal, of every kind and nature, and wherever situated, which I may own at the time of my death (my "residuary estate"), to the following beneficiaries in the proportions specified:</w:t>
      </w:r>
    </w:p>
    <w:p w14:paraId="3CE71FDC" w14:textId="77777777" w:rsidR="00C5038A" w:rsidRDefault="00C5038A" w:rsidP="00B0014E">
      <w:pPr>
        <w:rPr>
          <w:rFonts w:ascii="Times New Roman" w:eastAsia="Times New Roman" w:hAnsi="Times New Roman" w:cs="Times New Roman"/>
          <w:sz w:val="24"/>
        </w:rPr>
      </w:pPr>
    </w:p>
    <w:p w14:paraId="5960AED8" w14:textId="7141FA67" w:rsidR="00C5038A" w:rsidRDefault="00C5038A" w:rsidP="00B0014E">
      <w:pPr>
        <w:rPr>
          <w:rFonts w:ascii="Times New Roman" w:eastAsia="Times New Roman" w:hAnsi="Times New Roman" w:cs="Times New Roman"/>
          <w:sz w:val="24"/>
        </w:rPr>
      </w:pPr>
      <w:r>
        <w:rPr>
          <w:rFonts w:ascii="Times New Roman" w:eastAsia="Times New Roman" w:hAnsi="Times New Roman" w:cs="Times New Roman"/>
          <w:sz w:val="24"/>
        </w:rPr>
        <w:t xml:space="preserve">To </w:t>
      </w:r>
      <w:r w:rsidRPr="003C1431">
        <w:rPr>
          <w:rStyle w:val="Strong"/>
          <w:rFonts w:ascii="Times New Roman" w:eastAsia="Times New Roman" w:hAnsi="Times New Roman" w:cs="Times New Roman"/>
          <w:b w:val="0"/>
          <w:bCs w:val="0"/>
          <w:sz w:val="24"/>
        </w:rPr>
        <w:t>[Full Name of Residuary Beneficiary]</w:t>
      </w:r>
      <w:r w:rsidRPr="00147870">
        <w:rPr>
          <w:rFonts w:ascii="Times New Roman" w:eastAsia="Times New Roman" w:hAnsi="Times New Roman" w:cs="Times New Roman"/>
          <w:sz w:val="24"/>
        </w:rPr>
        <w:t>,</w:t>
      </w:r>
      <w:r>
        <w:rPr>
          <w:rFonts w:ascii="Times New Roman" w:eastAsia="Times New Roman" w:hAnsi="Times New Roman" w:cs="Times New Roman"/>
          <w:sz w:val="24"/>
        </w:rPr>
        <w:t xml:space="preserve"> [Your Relationship], [%] of my estate</w:t>
      </w:r>
      <w:r w:rsidR="00C72BD0">
        <w:rPr>
          <w:rFonts w:ascii="Times New Roman" w:eastAsia="Times New Roman" w:hAnsi="Times New Roman" w:cs="Times New Roman"/>
          <w:sz w:val="24"/>
        </w:rPr>
        <w:t>.</w:t>
      </w:r>
    </w:p>
    <w:p w14:paraId="28234307" w14:textId="77777777" w:rsidR="00C5038A" w:rsidRPr="00B0014E" w:rsidRDefault="00C5038A" w:rsidP="00B0014E">
      <w:pPr>
        <w:rPr>
          <w:rFonts w:ascii="Times New Roman" w:eastAsia="Times New Roman" w:hAnsi="Times New Roman" w:cs="Times New Roman"/>
          <w:sz w:val="24"/>
        </w:rPr>
      </w:pPr>
    </w:p>
    <w:p w14:paraId="0A2CCB0B" w14:textId="72199F35" w:rsidR="009F774D" w:rsidRDefault="00DE7EBF" w:rsidP="001318F4">
      <w:pPr>
        <w:rPr>
          <w:rStyle w:val="Strong"/>
          <w:rFonts w:ascii="Times New Roman" w:eastAsia="Times New Roman" w:hAnsi="Times New Roman" w:cs="Times New Roman"/>
          <w:sz w:val="24"/>
        </w:rPr>
      </w:pPr>
      <w:r w:rsidRPr="00DE7EBF">
        <w:rPr>
          <w:rFonts w:ascii="Times New Roman" w:eastAsia="Times New Roman" w:hAnsi="Times New Roman" w:cs="Times New Roman"/>
          <w:sz w:val="24"/>
        </w:rPr>
        <w:t xml:space="preserve">If any beneficiary named above does not survive me by </w:t>
      </w:r>
      <w:r w:rsidR="008551D9">
        <w:rPr>
          <w:rFonts w:ascii="Times New Roman" w:eastAsia="Times New Roman" w:hAnsi="Times New Roman" w:cs="Times New Roman"/>
          <w:sz w:val="24"/>
        </w:rPr>
        <w:t>the California</w:t>
      </w:r>
      <w:r w:rsidRPr="00DE7EBF">
        <w:rPr>
          <w:rFonts w:ascii="Times New Roman" w:eastAsia="Times New Roman" w:hAnsi="Times New Roman" w:cs="Times New Roman"/>
          <w:sz w:val="24"/>
        </w:rPr>
        <w:t xml:space="preserve"> </w:t>
      </w:r>
      <w:r w:rsidR="008551D9">
        <w:rPr>
          <w:rFonts w:ascii="Times New Roman" w:eastAsia="Times New Roman" w:hAnsi="Times New Roman" w:cs="Times New Roman"/>
          <w:sz w:val="24"/>
        </w:rPr>
        <w:t>default</w:t>
      </w:r>
      <w:r w:rsidRPr="00DE7EBF">
        <w:rPr>
          <w:rFonts w:ascii="Times New Roman" w:eastAsia="Times New Roman" w:hAnsi="Times New Roman" w:cs="Times New Roman"/>
          <w:sz w:val="24"/>
        </w:rPr>
        <w:t xml:space="preserve"> </w:t>
      </w:r>
      <w:r w:rsidR="00765462">
        <w:rPr>
          <w:rFonts w:ascii="Times New Roman" w:eastAsia="Times New Roman" w:hAnsi="Times New Roman" w:cs="Times New Roman"/>
          <w:sz w:val="24"/>
        </w:rPr>
        <w:t>120 hours (5 days)</w:t>
      </w:r>
      <w:r w:rsidRPr="00DE7EBF">
        <w:rPr>
          <w:rFonts w:ascii="Times New Roman" w:eastAsia="Times New Roman" w:hAnsi="Times New Roman" w:cs="Times New Roman"/>
          <w:sz w:val="24"/>
        </w:rPr>
        <w:t>, that beneficiary's share shall be distributed equally among the surviving beneficiaries named above.</w:t>
      </w:r>
      <w:r>
        <w:rPr>
          <w:rFonts w:ascii="Times New Roman" w:eastAsia="Times New Roman" w:hAnsi="Times New Roman" w:cs="Times New Roman"/>
          <w:sz w:val="24"/>
        </w:rPr>
        <w:br/>
      </w:r>
      <w:r>
        <w:rPr>
          <w:rFonts w:ascii="Times New Roman" w:eastAsia="Times New Roman" w:hAnsi="Times New Roman" w:cs="Times New Roman"/>
          <w:sz w:val="24"/>
        </w:rPr>
        <w:br/>
      </w:r>
      <w:r>
        <w:rPr>
          <w:rStyle w:val="Strong"/>
          <w:rFonts w:ascii="Times New Roman" w:eastAsia="Times New Roman" w:hAnsi="Times New Roman" w:cs="Times New Roman"/>
          <w:sz w:val="24"/>
        </w:rPr>
        <w:t>ARTICLE I</w:t>
      </w:r>
      <w:r w:rsidR="004002AF">
        <w:rPr>
          <w:rStyle w:val="Strong"/>
          <w:rFonts w:ascii="Times New Roman" w:eastAsia="Times New Roman" w:hAnsi="Times New Roman" w:cs="Times New Roman"/>
          <w:sz w:val="24"/>
        </w:rPr>
        <w:t>V</w:t>
      </w:r>
      <w:r>
        <w:rPr>
          <w:rStyle w:val="Strong"/>
          <w:rFonts w:ascii="Times New Roman" w:eastAsia="Times New Roman" w:hAnsi="Times New Roman" w:cs="Times New Roman"/>
          <w:sz w:val="24"/>
        </w:rPr>
        <w:t xml:space="preserve">: SPECIFIC </w:t>
      </w:r>
      <w:r w:rsidR="00125DCC">
        <w:rPr>
          <w:rStyle w:val="Strong"/>
          <w:rFonts w:ascii="Times New Roman" w:eastAsia="Times New Roman" w:hAnsi="Times New Roman" w:cs="Times New Roman"/>
          <w:sz w:val="24"/>
        </w:rPr>
        <w:t>BEQUESTS</w:t>
      </w:r>
    </w:p>
    <w:p w14:paraId="53E09EEC" w14:textId="77777777" w:rsidR="00222764" w:rsidRDefault="00222764" w:rsidP="001318F4">
      <w:pPr>
        <w:rPr>
          <w:rStyle w:val="Strong"/>
          <w:rFonts w:ascii="Times New Roman" w:eastAsia="Times New Roman" w:hAnsi="Times New Roman" w:cs="Times New Roman"/>
          <w:sz w:val="24"/>
        </w:rPr>
      </w:pPr>
    </w:p>
    <w:p w14:paraId="5E6F9CA1" w14:textId="1AD453F4" w:rsidR="00175934" w:rsidRDefault="003A2817" w:rsidP="00175934">
      <w:pPr>
        <w:rPr>
          <w:rFonts w:ascii="Times New Roman" w:eastAsia="Times New Roman" w:hAnsi="Times New Roman" w:cs="Times New Roman"/>
          <w:sz w:val="24"/>
        </w:rPr>
      </w:pPr>
      <w:r w:rsidRPr="003A2817">
        <w:rPr>
          <w:rFonts w:ascii="Times New Roman" w:eastAsia="Times New Roman" w:hAnsi="Times New Roman" w:cs="Times New Roman"/>
          <w:sz w:val="24"/>
        </w:rPr>
        <w:t>I give</w:t>
      </w:r>
      <w:r w:rsidR="00C82AE6">
        <w:rPr>
          <w:rFonts w:ascii="Times New Roman" w:eastAsia="Times New Roman" w:hAnsi="Times New Roman" w:cs="Times New Roman"/>
          <w:sz w:val="24"/>
        </w:rPr>
        <w:t xml:space="preserve"> [Description of Property]</w:t>
      </w:r>
      <w:r w:rsidRPr="003A2817">
        <w:rPr>
          <w:rFonts w:ascii="Times New Roman" w:eastAsia="Times New Roman" w:hAnsi="Times New Roman" w:cs="Times New Roman"/>
          <w:sz w:val="24"/>
        </w:rPr>
        <w:t xml:space="preserve"> to</w:t>
      </w:r>
      <w:r w:rsidR="009C3035">
        <w:rPr>
          <w:rFonts w:ascii="Times New Roman" w:eastAsia="Times New Roman" w:hAnsi="Times New Roman" w:cs="Times New Roman"/>
          <w:sz w:val="24"/>
        </w:rPr>
        <w:t xml:space="preserve"> [Full Name of Specific </w:t>
      </w:r>
      <w:r w:rsidR="009C3035" w:rsidRPr="009C3035">
        <w:rPr>
          <w:rStyle w:val="Strong"/>
          <w:rFonts w:ascii="Times New Roman" w:eastAsia="Times New Roman" w:hAnsi="Times New Roman" w:cs="Times New Roman"/>
          <w:b w:val="0"/>
          <w:bCs w:val="0"/>
          <w:sz w:val="24"/>
        </w:rPr>
        <w:t>Beneficiary</w:t>
      </w:r>
      <w:r w:rsidR="009C3035">
        <w:rPr>
          <w:rStyle w:val="Strong"/>
          <w:rFonts w:ascii="Times New Roman" w:eastAsia="Times New Roman" w:hAnsi="Times New Roman" w:cs="Times New Roman"/>
          <w:b w:val="0"/>
          <w:bCs w:val="0"/>
          <w:sz w:val="24"/>
        </w:rPr>
        <w:t>]</w:t>
      </w:r>
      <w:r w:rsidRPr="003A2817">
        <w:rPr>
          <w:rFonts w:ascii="Times New Roman" w:eastAsia="Times New Roman" w:hAnsi="Times New Roman" w:cs="Times New Roman"/>
          <w:sz w:val="24"/>
        </w:rPr>
        <w:t xml:space="preserve">. If </w:t>
      </w:r>
      <w:r w:rsidR="006D787C">
        <w:rPr>
          <w:rFonts w:ascii="Times New Roman" w:eastAsia="Times New Roman" w:hAnsi="Times New Roman" w:cs="Times New Roman"/>
          <w:sz w:val="24"/>
        </w:rPr>
        <w:t xml:space="preserve">[Full Name of Specific </w:t>
      </w:r>
      <w:r w:rsidR="006D787C" w:rsidRPr="009C3035">
        <w:rPr>
          <w:rStyle w:val="Strong"/>
          <w:rFonts w:ascii="Times New Roman" w:eastAsia="Times New Roman" w:hAnsi="Times New Roman" w:cs="Times New Roman"/>
          <w:b w:val="0"/>
          <w:bCs w:val="0"/>
          <w:sz w:val="24"/>
        </w:rPr>
        <w:t>Beneficiary</w:t>
      </w:r>
      <w:r w:rsidR="006D787C">
        <w:rPr>
          <w:rStyle w:val="Strong"/>
          <w:rFonts w:ascii="Times New Roman" w:eastAsia="Times New Roman" w:hAnsi="Times New Roman" w:cs="Times New Roman"/>
          <w:b w:val="0"/>
          <w:bCs w:val="0"/>
          <w:sz w:val="24"/>
        </w:rPr>
        <w:t>]</w:t>
      </w:r>
      <w:r w:rsidR="006D787C">
        <w:rPr>
          <w:rFonts w:ascii="Times New Roman" w:eastAsia="Times New Roman" w:hAnsi="Times New Roman" w:cs="Times New Roman"/>
          <w:sz w:val="24"/>
        </w:rPr>
        <w:t xml:space="preserve"> does not survive me, this bequest shall go to [Full Name of </w:t>
      </w:r>
      <w:r w:rsidR="006D787C" w:rsidRPr="006D787C">
        <w:rPr>
          <w:rStyle w:val="Strong"/>
          <w:rFonts w:ascii="Times New Roman" w:eastAsia="Times New Roman" w:hAnsi="Times New Roman" w:cs="Times New Roman"/>
          <w:b w:val="0"/>
          <w:bCs w:val="0"/>
          <w:sz w:val="24"/>
        </w:rPr>
        <w:t>Alternate</w:t>
      </w:r>
      <w:r w:rsidR="006D787C">
        <w:rPr>
          <w:rStyle w:val="Strong"/>
          <w:rFonts w:ascii="Times New Roman" w:eastAsia="Times New Roman" w:hAnsi="Times New Roman" w:cs="Times New Roman"/>
          <w:b w:val="0"/>
          <w:bCs w:val="0"/>
          <w:sz w:val="24"/>
        </w:rPr>
        <w:t xml:space="preserve"> </w:t>
      </w:r>
      <w:r w:rsidR="006D787C" w:rsidRPr="009C3035">
        <w:rPr>
          <w:rStyle w:val="Strong"/>
          <w:rFonts w:ascii="Times New Roman" w:eastAsia="Times New Roman" w:hAnsi="Times New Roman" w:cs="Times New Roman"/>
          <w:b w:val="0"/>
          <w:bCs w:val="0"/>
          <w:sz w:val="24"/>
        </w:rPr>
        <w:t>Beneficiary</w:t>
      </w:r>
      <w:r w:rsidR="006D787C">
        <w:rPr>
          <w:rStyle w:val="Strong"/>
          <w:rFonts w:ascii="Times New Roman" w:eastAsia="Times New Roman" w:hAnsi="Times New Roman" w:cs="Times New Roman"/>
          <w:b w:val="0"/>
          <w:bCs w:val="0"/>
          <w:sz w:val="24"/>
        </w:rPr>
        <w:t>]</w:t>
      </w:r>
      <w:r w:rsidR="00CF2378">
        <w:rPr>
          <w:rStyle w:val="Strong"/>
          <w:rFonts w:ascii="Times New Roman" w:eastAsia="Times New Roman" w:hAnsi="Times New Roman" w:cs="Times New Roman"/>
          <w:b w:val="0"/>
          <w:bCs w:val="0"/>
          <w:sz w:val="24"/>
        </w:rPr>
        <w:t>.</w:t>
      </w:r>
      <w:r w:rsidR="00175934">
        <w:rPr>
          <w:rStyle w:val="Strong"/>
          <w:rFonts w:ascii="Times New Roman" w:eastAsia="Times New Roman" w:hAnsi="Times New Roman" w:cs="Times New Roman"/>
          <w:b w:val="0"/>
          <w:bCs w:val="0"/>
          <w:sz w:val="24"/>
        </w:rPr>
        <w:t xml:space="preserve"> </w:t>
      </w:r>
      <w:r w:rsidR="00175934">
        <w:rPr>
          <w:rFonts w:ascii="Times New Roman" w:eastAsia="Times New Roman" w:hAnsi="Times New Roman" w:cs="Times New Roman"/>
          <w:sz w:val="24"/>
        </w:rPr>
        <w:t xml:space="preserve">If any beneficiary named in this section predeceases me, the gift to that beneficiary shall lapse and become part of my residuary estate unless otherwise specified. </w:t>
      </w:r>
    </w:p>
    <w:p w14:paraId="72B588D2" w14:textId="77777777" w:rsidR="006D787C" w:rsidRDefault="006D787C" w:rsidP="003A2817">
      <w:pPr>
        <w:rPr>
          <w:rFonts w:ascii="Times New Roman" w:eastAsia="Times New Roman" w:hAnsi="Times New Roman" w:cs="Times New Roman"/>
          <w:sz w:val="24"/>
        </w:rPr>
      </w:pPr>
    </w:p>
    <w:p w14:paraId="61BE2C43" w14:textId="561260F4" w:rsidR="000C6A4A" w:rsidRDefault="000C6A4A" w:rsidP="000C6A4A">
      <w:pPr>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I give my real property located at </w:t>
      </w:r>
      <w:r w:rsidRPr="000C6A4A">
        <w:rPr>
          <w:rStyle w:val="Strong"/>
          <w:rFonts w:ascii="Times New Roman" w:eastAsia="Times New Roman" w:hAnsi="Times New Roman" w:cs="Times New Roman"/>
          <w:b w:val="0"/>
          <w:bCs w:val="0"/>
          <w:sz w:val="24"/>
        </w:rPr>
        <w:t>[Address or Legal Description of Property]</w:t>
      </w:r>
      <w:r>
        <w:rPr>
          <w:rFonts w:ascii="Times New Roman" w:eastAsia="Times New Roman" w:hAnsi="Times New Roman" w:cs="Times New Roman"/>
          <w:sz w:val="24"/>
        </w:rPr>
        <w:t xml:space="preserve"> to </w:t>
      </w:r>
      <w:r w:rsidRPr="000C6A4A">
        <w:rPr>
          <w:rStyle w:val="Strong"/>
          <w:rFonts w:ascii="Times New Roman" w:eastAsia="Times New Roman" w:hAnsi="Times New Roman" w:cs="Times New Roman"/>
          <w:b w:val="0"/>
          <w:bCs w:val="0"/>
          <w:sz w:val="24"/>
        </w:rPr>
        <w:t>[Full Name of Beneficiary]</w:t>
      </w:r>
      <w:r w:rsidRPr="000C6A4A">
        <w:rPr>
          <w:rFonts w:ascii="Times New Roman" w:eastAsia="Times New Roman" w:hAnsi="Times New Roman" w:cs="Times New Roman"/>
          <w:sz w:val="24"/>
        </w:rPr>
        <w:t>,</w:t>
      </w:r>
      <w:r>
        <w:rPr>
          <w:rFonts w:ascii="Times New Roman" w:eastAsia="Times New Roman" w:hAnsi="Times New Roman" w:cs="Times New Roman"/>
          <w:sz w:val="24"/>
        </w:rPr>
        <w:t xml:space="preserve"> subject to any encumbrances or liens existing at the time of my death. </w:t>
      </w:r>
    </w:p>
    <w:p w14:paraId="41573E5A" w14:textId="77777777" w:rsidR="00F854D3" w:rsidRDefault="00F854D3" w:rsidP="000C6A4A">
      <w:pPr>
        <w:rPr>
          <w:rFonts w:ascii="Times New Roman" w:eastAsia="Times New Roman" w:hAnsi="Times New Roman" w:cs="Times New Roman"/>
          <w:sz w:val="24"/>
        </w:rPr>
      </w:pPr>
    </w:p>
    <w:p w14:paraId="7F234CEC" w14:textId="4529AE6E" w:rsidR="00F854D3" w:rsidRDefault="00F854D3" w:rsidP="00F854D3">
      <w:pPr>
        <w:rPr>
          <w:rStyle w:val="Strong"/>
          <w:rFonts w:ascii="Times New Roman" w:eastAsia="Times New Roman" w:hAnsi="Times New Roman" w:cs="Times New Roman"/>
          <w:sz w:val="24"/>
        </w:rPr>
      </w:pPr>
      <w:r>
        <w:rPr>
          <w:rStyle w:val="Strong"/>
          <w:rFonts w:ascii="Times New Roman" w:eastAsia="Times New Roman" w:hAnsi="Times New Roman" w:cs="Times New Roman"/>
          <w:sz w:val="24"/>
        </w:rPr>
        <w:t>ARTICLE V: DIGITAL ASSETS</w:t>
      </w:r>
    </w:p>
    <w:p w14:paraId="003FB164" w14:textId="77777777" w:rsidR="00F854D3" w:rsidRDefault="00F854D3" w:rsidP="00F854D3">
      <w:pPr>
        <w:rPr>
          <w:rStyle w:val="Strong"/>
          <w:rFonts w:ascii="Times New Roman" w:eastAsia="Times New Roman" w:hAnsi="Times New Roman" w:cs="Times New Roman"/>
          <w:sz w:val="24"/>
        </w:rPr>
      </w:pPr>
    </w:p>
    <w:p w14:paraId="5451F9E9" w14:textId="1219835A" w:rsidR="00D40E22" w:rsidRDefault="00D40E22" w:rsidP="00F854D3">
      <w:pPr>
        <w:rPr>
          <w:rFonts w:ascii="Times New Roman" w:eastAsia="Times New Roman" w:hAnsi="Times New Roman" w:cs="Times New Roman"/>
          <w:sz w:val="24"/>
        </w:rPr>
      </w:pPr>
      <w:r w:rsidRPr="000D114B">
        <w:rPr>
          <w:rFonts w:ascii="Times New Roman" w:eastAsia="Times New Roman" w:hAnsi="Times New Roman" w:cs="Times New Roman"/>
          <w:sz w:val="24"/>
        </w:rPr>
        <w:t>I hereby nominate and appoint</w:t>
      </w:r>
      <w:r>
        <w:rPr>
          <w:rFonts w:ascii="Times New Roman" w:eastAsia="Times New Roman" w:hAnsi="Times New Roman" w:cs="Times New Roman"/>
          <w:sz w:val="24"/>
        </w:rPr>
        <w:t xml:space="preserve"> </w:t>
      </w:r>
      <w:r w:rsidRPr="000D114B">
        <w:rPr>
          <w:rStyle w:val="Strong"/>
          <w:rFonts w:ascii="Times New Roman" w:eastAsia="Times New Roman" w:hAnsi="Times New Roman" w:cs="Times New Roman"/>
          <w:b w:val="0"/>
          <w:bCs w:val="0"/>
          <w:sz w:val="24"/>
        </w:rPr>
        <w:t xml:space="preserve">[Full Name of </w:t>
      </w:r>
      <w:r>
        <w:rPr>
          <w:rStyle w:val="Strong"/>
          <w:rFonts w:ascii="Times New Roman" w:eastAsia="Times New Roman" w:hAnsi="Times New Roman" w:cs="Times New Roman"/>
          <w:b w:val="0"/>
          <w:bCs w:val="0"/>
          <w:sz w:val="24"/>
        </w:rPr>
        <w:t xml:space="preserve">Digital </w:t>
      </w:r>
      <w:r w:rsidRPr="000D114B">
        <w:rPr>
          <w:rStyle w:val="Strong"/>
          <w:rFonts w:ascii="Times New Roman" w:eastAsia="Times New Roman" w:hAnsi="Times New Roman" w:cs="Times New Roman"/>
          <w:b w:val="0"/>
          <w:bCs w:val="0"/>
          <w:sz w:val="24"/>
        </w:rPr>
        <w:t>Executor]</w:t>
      </w:r>
      <w:r>
        <w:rPr>
          <w:rFonts w:ascii="Times New Roman" w:eastAsia="Times New Roman" w:hAnsi="Times New Roman" w:cs="Times New Roman"/>
          <w:sz w:val="24"/>
        </w:rPr>
        <w:t xml:space="preserve"> </w:t>
      </w:r>
      <w:r w:rsidRPr="000D114B">
        <w:rPr>
          <w:rFonts w:ascii="Times New Roman" w:eastAsia="Times New Roman" w:hAnsi="Times New Roman" w:cs="Times New Roman"/>
          <w:sz w:val="24"/>
        </w:rPr>
        <w:t>as the</w:t>
      </w:r>
      <w:r>
        <w:rPr>
          <w:rFonts w:ascii="Times New Roman" w:eastAsia="Times New Roman" w:hAnsi="Times New Roman" w:cs="Times New Roman"/>
          <w:sz w:val="24"/>
        </w:rPr>
        <w:t xml:space="preserve"> Digital</w:t>
      </w:r>
      <w:r w:rsidRPr="000D114B">
        <w:rPr>
          <w:rFonts w:ascii="Times New Roman" w:eastAsia="Times New Roman" w:hAnsi="Times New Roman" w:cs="Times New Roman"/>
          <w:sz w:val="24"/>
        </w:rPr>
        <w:t xml:space="preserve"> Executor of this Will.</w:t>
      </w:r>
      <w:r>
        <w:rPr>
          <w:rFonts w:ascii="Times New Roman" w:eastAsia="Times New Roman" w:hAnsi="Times New Roman" w:cs="Times New Roman"/>
          <w:sz w:val="24"/>
        </w:rPr>
        <w:t xml:space="preserve"> If </w:t>
      </w:r>
      <w:r w:rsidRPr="000D114B">
        <w:rPr>
          <w:rStyle w:val="Strong"/>
          <w:rFonts w:ascii="Times New Roman" w:eastAsia="Times New Roman" w:hAnsi="Times New Roman" w:cs="Times New Roman"/>
          <w:b w:val="0"/>
          <w:bCs w:val="0"/>
          <w:sz w:val="24"/>
        </w:rPr>
        <w:t xml:space="preserve">[Full Name of </w:t>
      </w:r>
      <w:r>
        <w:rPr>
          <w:rStyle w:val="Strong"/>
          <w:rFonts w:ascii="Times New Roman" w:eastAsia="Times New Roman" w:hAnsi="Times New Roman" w:cs="Times New Roman"/>
          <w:b w:val="0"/>
          <w:bCs w:val="0"/>
          <w:sz w:val="24"/>
        </w:rPr>
        <w:t xml:space="preserve">Digital </w:t>
      </w:r>
      <w:r w:rsidRPr="000D114B">
        <w:rPr>
          <w:rStyle w:val="Strong"/>
          <w:rFonts w:ascii="Times New Roman" w:eastAsia="Times New Roman" w:hAnsi="Times New Roman" w:cs="Times New Roman"/>
          <w:b w:val="0"/>
          <w:bCs w:val="0"/>
          <w:sz w:val="24"/>
        </w:rPr>
        <w:t>Executor]</w:t>
      </w:r>
      <w:r>
        <w:rPr>
          <w:rFonts w:ascii="Times New Roman" w:eastAsia="Times New Roman" w:hAnsi="Times New Roman" w:cs="Times New Roman"/>
          <w:sz w:val="24"/>
        </w:rPr>
        <w:t xml:space="preserve"> </w:t>
      </w:r>
      <w:r w:rsidRPr="000D114B">
        <w:rPr>
          <w:rFonts w:ascii="Times New Roman" w:eastAsia="Times New Roman" w:hAnsi="Times New Roman" w:cs="Times New Roman"/>
          <w:sz w:val="24"/>
        </w:rPr>
        <w:t>is unable or unwilling to serve,</w:t>
      </w:r>
      <w:r>
        <w:rPr>
          <w:rFonts w:ascii="Times New Roman" w:eastAsia="Times New Roman" w:hAnsi="Times New Roman" w:cs="Times New Roman"/>
          <w:sz w:val="24"/>
        </w:rPr>
        <w:t xml:space="preserve"> I nominate </w:t>
      </w:r>
      <w:r w:rsidRPr="005D298C">
        <w:rPr>
          <w:rFonts w:ascii="Times New Roman" w:eastAsia="Times New Roman" w:hAnsi="Times New Roman" w:cs="Times New Roman"/>
          <w:sz w:val="24"/>
        </w:rPr>
        <w:t xml:space="preserve">[Full Name of Successor </w:t>
      </w:r>
      <w:r w:rsidRPr="00C355FA">
        <w:rPr>
          <w:rFonts w:ascii="Times New Roman" w:eastAsia="Times New Roman" w:hAnsi="Times New Roman" w:cs="Times New Roman"/>
          <w:sz w:val="24"/>
        </w:rPr>
        <w:t>Executor</w:t>
      </w:r>
      <w:r w:rsidRPr="005D298C">
        <w:rPr>
          <w:rFonts w:ascii="Times New Roman" w:eastAsia="Times New Roman" w:hAnsi="Times New Roman" w:cs="Times New Roman"/>
          <w:sz w:val="24"/>
        </w:rPr>
        <w:t>]</w:t>
      </w:r>
      <w:r>
        <w:rPr>
          <w:rFonts w:ascii="Times New Roman" w:eastAsia="Times New Roman" w:hAnsi="Times New Roman" w:cs="Times New Roman"/>
          <w:sz w:val="24"/>
        </w:rPr>
        <w:t xml:space="preserve"> as Successor Digital </w:t>
      </w:r>
      <w:r w:rsidRPr="00C355FA">
        <w:rPr>
          <w:rFonts w:ascii="Times New Roman" w:eastAsia="Times New Roman" w:hAnsi="Times New Roman" w:cs="Times New Roman"/>
          <w:sz w:val="24"/>
        </w:rPr>
        <w:t>Executor</w:t>
      </w:r>
      <w:r>
        <w:rPr>
          <w:rFonts w:ascii="Times New Roman" w:eastAsia="Times New Roman" w:hAnsi="Times New Roman" w:cs="Times New Roman"/>
          <w:sz w:val="24"/>
        </w:rPr>
        <w:t>.</w:t>
      </w:r>
    </w:p>
    <w:p w14:paraId="44E687A2" w14:textId="150B703D" w:rsidR="00FF5E4E" w:rsidRDefault="00FF5E4E" w:rsidP="00F854D3">
      <w:pPr>
        <w:rPr>
          <w:rFonts w:ascii="Times New Roman" w:eastAsia="Times New Roman" w:hAnsi="Times New Roman" w:cs="Times New Roman"/>
          <w:sz w:val="24"/>
        </w:rPr>
      </w:pPr>
    </w:p>
    <w:p w14:paraId="2AF22B8C" w14:textId="11C8E5AF" w:rsidR="00D024A5" w:rsidRDefault="00D024A5" w:rsidP="00F854D3">
      <w:pPr>
        <w:rPr>
          <w:rFonts w:ascii="Times New Roman" w:eastAsia="Times New Roman" w:hAnsi="Times New Roman" w:cs="Times New Roman"/>
          <w:sz w:val="24"/>
        </w:rPr>
      </w:pPr>
      <w:r w:rsidRPr="00D024A5">
        <w:rPr>
          <w:rFonts w:ascii="Times New Roman" w:eastAsia="Times New Roman" w:hAnsi="Times New Roman" w:cs="Times New Roman"/>
          <w:sz w:val="24"/>
        </w:rPr>
        <w:t>DIGITAL ASSETS TO BE CLOSED OR MAINTAINED:</w:t>
      </w:r>
    </w:p>
    <w:p w14:paraId="7ED24C65" w14:textId="50FE581C" w:rsidR="00415E54" w:rsidRDefault="00E02CF9" w:rsidP="00F854D3">
      <w:pPr>
        <w:rPr>
          <w:rFonts w:ascii="Times New Roman" w:eastAsia="Times New Roman" w:hAnsi="Times New Roman" w:cs="Times New Roman"/>
          <w:sz w:val="24"/>
        </w:rPr>
      </w:pPr>
      <w:r>
        <w:rPr>
          <w:rFonts w:ascii="Times New Roman" w:eastAsia="Times New Roman" w:hAnsi="Times New Roman" w:cs="Times New Roman"/>
          <w:sz w:val="24"/>
        </w:rPr>
        <w:t>[</w:t>
      </w:r>
      <w:r w:rsidR="00DF3009">
        <w:rPr>
          <w:rFonts w:ascii="Times New Roman" w:eastAsia="Times New Roman" w:hAnsi="Times New Roman" w:cs="Times New Roman"/>
          <w:sz w:val="24"/>
        </w:rPr>
        <w:t xml:space="preserve">Email </w:t>
      </w:r>
      <w:r w:rsidR="004720A3">
        <w:rPr>
          <w:rFonts w:ascii="Times New Roman" w:eastAsia="Times New Roman" w:hAnsi="Times New Roman" w:cs="Times New Roman"/>
          <w:sz w:val="24"/>
        </w:rPr>
        <w:t>Account</w:t>
      </w:r>
      <w:r w:rsidR="006E1464">
        <w:rPr>
          <w:rFonts w:ascii="Times New Roman" w:eastAsia="Times New Roman" w:hAnsi="Times New Roman" w:cs="Times New Roman"/>
          <w:sz w:val="24"/>
        </w:rPr>
        <w:t xml:space="preserve"> Name</w:t>
      </w:r>
      <w:r>
        <w:rPr>
          <w:rFonts w:ascii="Times New Roman" w:eastAsia="Times New Roman" w:hAnsi="Times New Roman" w:cs="Times New Roman"/>
          <w:sz w:val="24"/>
        </w:rPr>
        <w:t>]</w:t>
      </w:r>
      <w:r w:rsidR="00DF3009">
        <w:rPr>
          <w:rFonts w:ascii="Times New Roman" w:eastAsia="Times New Roman" w:hAnsi="Times New Roman" w:cs="Times New Roman"/>
          <w:sz w:val="24"/>
        </w:rPr>
        <w:t xml:space="preserve"> </w:t>
      </w:r>
      <w:r w:rsidR="00415E54">
        <w:rPr>
          <w:rFonts w:ascii="Times New Roman" w:eastAsia="Times New Roman" w:hAnsi="Times New Roman" w:cs="Times New Roman"/>
          <w:sz w:val="24"/>
        </w:rPr>
        <w:t xml:space="preserve">[Gmail / </w:t>
      </w:r>
      <w:r w:rsidR="00DF3009">
        <w:rPr>
          <w:rFonts w:ascii="Times New Roman" w:eastAsia="Times New Roman" w:hAnsi="Times New Roman" w:cs="Times New Roman"/>
          <w:sz w:val="24"/>
        </w:rPr>
        <w:t>Yahoo</w:t>
      </w:r>
      <w:r w:rsidR="00BC0B90">
        <w:rPr>
          <w:rFonts w:ascii="Times New Roman" w:eastAsia="Times New Roman" w:hAnsi="Times New Roman" w:cs="Times New Roman"/>
          <w:sz w:val="24"/>
        </w:rPr>
        <w:t xml:space="preserve"> Mail</w:t>
      </w:r>
      <w:r w:rsidR="00DF3009">
        <w:rPr>
          <w:rFonts w:ascii="Times New Roman" w:eastAsia="Times New Roman" w:hAnsi="Times New Roman" w:cs="Times New Roman"/>
          <w:sz w:val="24"/>
        </w:rPr>
        <w:t xml:space="preserve"> / </w:t>
      </w:r>
      <w:r w:rsidR="00BC0B90">
        <w:rPr>
          <w:rFonts w:ascii="Times New Roman" w:eastAsia="Times New Roman" w:hAnsi="Times New Roman" w:cs="Times New Roman"/>
          <w:sz w:val="24"/>
        </w:rPr>
        <w:t xml:space="preserve">Microsoft Mail / AOL Mail / iCloud Mail / </w:t>
      </w:r>
      <w:r w:rsidR="00DF3009">
        <w:rPr>
          <w:rFonts w:ascii="Times New Roman" w:eastAsia="Times New Roman" w:hAnsi="Times New Roman" w:cs="Times New Roman"/>
          <w:sz w:val="24"/>
        </w:rPr>
        <w:t>Other] should be [closed / maintained]</w:t>
      </w:r>
    </w:p>
    <w:p w14:paraId="2909ED3D" w14:textId="7D0F132C" w:rsidR="00DF3009" w:rsidRDefault="009A55BD" w:rsidP="00F854D3">
      <w:pPr>
        <w:rPr>
          <w:rFonts w:ascii="Times New Roman" w:eastAsia="Times New Roman" w:hAnsi="Times New Roman" w:cs="Times New Roman"/>
          <w:sz w:val="24"/>
        </w:rPr>
      </w:pPr>
      <w:r>
        <w:rPr>
          <w:rFonts w:ascii="Times New Roman" w:eastAsia="Times New Roman" w:hAnsi="Times New Roman" w:cs="Times New Roman"/>
          <w:sz w:val="24"/>
        </w:rPr>
        <w:t>[</w:t>
      </w:r>
      <w:r w:rsidR="00DF3009">
        <w:rPr>
          <w:rFonts w:ascii="Times New Roman" w:eastAsia="Times New Roman" w:hAnsi="Times New Roman" w:cs="Times New Roman"/>
          <w:sz w:val="24"/>
        </w:rPr>
        <w:t xml:space="preserve">Social </w:t>
      </w:r>
      <w:r w:rsidR="004720A3">
        <w:rPr>
          <w:rFonts w:ascii="Times New Roman" w:eastAsia="Times New Roman" w:hAnsi="Times New Roman" w:cs="Times New Roman"/>
          <w:sz w:val="24"/>
        </w:rPr>
        <w:t>Account</w:t>
      </w:r>
      <w:r w:rsidR="006E1464">
        <w:rPr>
          <w:rFonts w:ascii="Times New Roman" w:eastAsia="Times New Roman" w:hAnsi="Times New Roman" w:cs="Times New Roman"/>
          <w:sz w:val="24"/>
        </w:rPr>
        <w:t xml:space="preserve"> Name</w:t>
      </w:r>
      <w:r w:rsidR="004720A3">
        <w:rPr>
          <w:rFonts w:ascii="Times New Roman" w:eastAsia="Times New Roman" w:hAnsi="Times New Roman" w:cs="Times New Roman"/>
          <w:sz w:val="24"/>
        </w:rPr>
        <w:t>]</w:t>
      </w:r>
      <w:r w:rsidR="00DF3009">
        <w:rPr>
          <w:rFonts w:ascii="Times New Roman" w:eastAsia="Times New Roman" w:hAnsi="Times New Roman" w:cs="Times New Roman"/>
          <w:sz w:val="24"/>
        </w:rPr>
        <w:t xml:space="preserve"> [</w:t>
      </w:r>
      <w:r w:rsidR="004720A3">
        <w:rPr>
          <w:rFonts w:ascii="Times New Roman" w:eastAsia="Times New Roman" w:hAnsi="Times New Roman" w:cs="Times New Roman"/>
          <w:sz w:val="24"/>
        </w:rPr>
        <w:t>Meta, Instagram / Meta Messenger / TikTok / iMessage / X (Twitter) / Pinterest / Snapchat / LinkedIn / Reddit / Other] should be [closed / maintained]</w:t>
      </w:r>
    </w:p>
    <w:p w14:paraId="681BC797" w14:textId="2127358E" w:rsidR="004720A3" w:rsidRDefault="00770ECE" w:rsidP="00F854D3">
      <w:pPr>
        <w:rPr>
          <w:rFonts w:ascii="Times New Roman" w:eastAsia="Times New Roman" w:hAnsi="Times New Roman" w:cs="Times New Roman"/>
          <w:sz w:val="24"/>
        </w:rPr>
      </w:pPr>
      <w:r>
        <w:rPr>
          <w:rFonts w:ascii="Times New Roman" w:eastAsia="Times New Roman" w:hAnsi="Times New Roman" w:cs="Times New Roman"/>
          <w:sz w:val="24"/>
        </w:rPr>
        <w:t>[Tech Account</w:t>
      </w:r>
      <w:r w:rsidR="006E1464">
        <w:rPr>
          <w:rFonts w:ascii="Times New Roman" w:eastAsia="Times New Roman" w:hAnsi="Times New Roman" w:cs="Times New Roman"/>
          <w:sz w:val="24"/>
        </w:rPr>
        <w:t xml:space="preserve"> Name</w:t>
      </w:r>
      <w:r>
        <w:rPr>
          <w:rFonts w:ascii="Times New Roman" w:eastAsia="Times New Roman" w:hAnsi="Times New Roman" w:cs="Times New Roman"/>
          <w:sz w:val="24"/>
        </w:rPr>
        <w:t>] [</w:t>
      </w:r>
      <w:r w:rsidR="00B90816">
        <w:rPr>
          <w:rFonts w:ascii="Times New Roman" w:eastAsia="Times New Roman" w:hAnsi="Times New Roman" w:cs="Times New Roman"/>
          <w:sz w:val="24"/>
        </w:rPr>
        <w:t xml:space="preserve">YouTube / </w:t>
      </w:r>
      <w:r>
        <w:rPr>
          <w:rFonts w:ascii="Times New Roman" w:eastAsia="Times New Roman" w:hAnsi="Times New Roman" w:cs="Times New Roman"/>
          <w:sz w:val="24"/>
        </w:rPr>
        <w:t xml:space="preserve">Amazon / eBay / </w:t>
      </w:r>
      <w:r w:rsidR="00D169DC">
        <w:rPr>
          <w:rFonts w:ascii="Times New Roman" w:eastAsia="Times New Roman" w:hAnsi="Times New Roman" w:cs="Times New Roman"/>
          <w:sz w:val="24"/>
        </w:rPr>
        <w:t xml:space="preserve">Etsy / </w:t>
      </w:r>
      <w:r>
        <w:rPr>
          <w:rFonts w:ascii="Times New Roman" w:eastAsia="Times New Roman" w:hAnsi="Times New Roman" w:cs="Times New Roman"/>
          <w:sz w:val="24"/>
        </w:rPr>
        <w:t xml:space="preserve">Walmart / Netflix / Discord </w:t>
      </w:r>
      <w:r w:rsidR="00D169DC">
        <w:rPr>
          <w:rFonts w:ascii="Times New Roman" w:eastAsia="Times New Roman" w:hAnsi="Times New Roman" w:cs="Times New Roman"/>
          <w:sz w:val="24"/>
        </w:rPr>
        <w:t xml:space="preserve">/ </w:t>
      </w:r>
      <w:r w:rsidR="009E460E">
        <w:rPr>
          <w:rFonts w:ascii="Times New Roman" w:eastAsia="Times New Roman" w:hAnsi="Times New Roman" w:cs="Times New Roman"/>
          <w:sz w:val="24"/>
        </w:rPr>
        <w:t xml:space="preserve">Go Daddy / </w:t>
      </w:r>
      <w:r w:rsidR="00D169DC">
        <w:rPr>
          <w:rFonts w:ascii="Times New Roman" w:eastAsia="Times New Roman" w:hAnsi="Times New Roman" w:cs="Times New Roman"/>
          <w:sz w:val="24"/>
        </w:rPr>
        <w:t>Other</w:t>
      </w:r>
      <w:r>
        <w:rPr>
          <w:rFonts w:ascii="Times New Roman" w:eastAsia="Times New Roman" w:hAnsi="Times New Roman" w:cs="Times New Roman"/>
          <w:sz w:val="24"/>
        </w:rPr>
        <w:t>]</w:t>
      </w:r>
      <w:r w:rsidR="00672C9B">
        <w:rPr>
          <w:rFonts w:ascii="Times New Roman" w:eastAsia="Times New Roman" w:hAnsi="Times New Roman" w:cs="Times New Roman"/>
          <w:sz w:val="24"/>
        </w:rPr>
        <w:t xml:space="preserve"> should be [closed / maintained]</w:t>
      </w:r>
    </w:p>
    <w:p w14:paraId="667ED49C" w14:textId="77777777" w:rsidR="00D024A5" w:rsidRDefault="00D024A5" w:rsidP="00F854D3">
      <w:pPr>
        <w:rPr>
          <w:rStyle w:val="Strong"/>
          <w:rFonts w:ascii="Times New Roman" w:eastAsia="Times New Roman" w:hAnsi="Times New Roman" w:cs="Times New Roman"/>
          <w:b w:val="0"/>
          <w:bCs w:val="0"/>
          <w:sz w:val="24"/>
        </w:rPr>
      </w:pPr>
    </w:p>
    <w:p w14:paraId="70BE438C" w14:textId="63655744" w:rsidR="00415E54" w:rsidRDefault="00D024A5" w:rsidP="00F854D3">
      <w:pPr>
        <w:rPr>
          <w:rStyle w:val="Strong"/>
          <w:rFonts w:ascii="Times New Roman" w:eastAsia="Times New Roman" w:hAnsi="Times New Roman" w:cs="Times New Roman"/>
          <w:b w:val="0"/>
          <w:bCs w:val="0"/>
          <w:sz w:val="24"/>
        </w:rPr>
      </w:pPr>
      <w:r w:rsidRPr="00D024A5">
        <w:rPr>
          <w:rFonts w:ascii="Times New Roman" w:eastAsia="Times New Roman" w:hAnsi="Times New Roman" w:cs="Times New Roman"/>
          <w:sz w:val="24"/>
        </w:rPr>
        <w:t xml:space="preserve">DIGITAL ASSETS TO BE </w:t>
      </w:r>
      <w:r>
        <w:rPr>
          <w:rStyle w:val="Strong"/>
          <w:rFonts w:ascii="Times New Roman" w:eastAsia="Times New Roman" w:hAnsi="Times New Roman" w:cs="Times New Roman"/>
          <w:b w:val="0"/>
          <w:bCs w:val="0"/>
          <w:sz w:val="24"/>
        </w:rPr>
        <w:t xml:space="preserve">TRANSFERRED </w:t>
      </w:r>
      <w:r w:rsidR="000A3D5B">
        <w:rPr>
          <w:rStyle w:val="Strong"/>
          <w:rFonts w:ascii="Times New Roman" w:eastAsia="Times New Roman" w:hAnsi="Times New Roman" w:cs="Times New Roman"/>
          <w:b w:val="0"/>
          <w:bCs w:val="0"/>
          <w:sz w:val="24"/>
        </w:rPr>
        <w:t>TO</w:t>
      </w:r>
      <w:r>
        <w:rPr>
          <w:rStyle w:val="Strong"/>
          <w:rFonts w:ascii="Times New Roman" w:eastAsia="Times New Roman" w:hAnsi="Times New Roman" w:cs="Times New Roman"/>
          <w:b w:val="0"/>
          <w:bCs w:val="0"/>
          <w:sz w:val="24"/>
        </w:rPr>
        <w:t xml:space="preserve"> SPECIFIC B</w:t>
      </w:r>
      <w:r w:rsidRPr="003C1431">
        <w:rPr>
          <w:rStyle w:val="Strong"/>
          <w:rFonts w:ascii="Times New Roman" w:eastAsia="Times New Roman" w:hAnsi="Times New Roman" w:cs="Times New Roman"/>
          <w:b w:val="0"/>
          <w:bCs w:val="0"/>
          <w:sz w:val="24"/>
        </w:rPr>
        <w:t>ENEFICIARY</w:t>
      </w:r>
      <w:r>
        <w:rPr>
          <w:rStyle w:val="Strong"/>
          <w:rFonts w:ascii="Times New Roman" w:eastAsia="Times New Roman" w:hAnsi="Times New Roman" w:cs="Times New Roman"/>
          <w:b w:val="0"/>
          <w:bCs w:val="0"/>
          <w:sz w:val="24"/>
        </w:rPr>
        <w:t>:</w:t>
      </w:r>
      <w:r w:rsidR="00415E54">
        <w:rPr>
          <w:rStyle w:val="Strong"/>
          <w:rFonts w:ascii="Times New Roman" w:eastAsia="Times New Roman" w:hAnsi="Times New Roman" w:cs="Times New Roman"/>
          <w:b w:val="0"/>
          <w:bCs w:val="0"/>
          <w:sz w:val="24"/>
        </w:rPr>
        <w:br/>
      </w:r>
      <w:r w:rsidR="00982626">
        <w:rPr>
          <w:rStyle w:val="Strong"/>
          <w:rFonts w:ascii="Times New Roman" w:eastAsia="Times New Roman" w:hAnsi="Times New Roman" w:cs="Times New Roman"/>
          <w:b w:val="0"/>
          <w:bCs w:val="0"/>
          <w:sz w:val="24"/>
        </w:rPr>
        <w:t>[</w:t>
      </w:r>
      <w:r w:rsidR="009E460E">
        <w:rPr>
          <w:rFonts w:ascii="Times New Roman" w:eastAsia="Times New Roman" w:hAnsi="Times New Roman" w:cs="Times New Roman"/>
          <w:sz w:val="24"/>
        </w:rPr>
        <w:t>Crypto</w:t>
      </w:r>
      <w:r w:rsidR="009E460E">
        <w:rPr>
          <w:rStyle w:val="Strong"/>
          <w:rFonts w:ascii="Times New Roman" w:eastAsia="Times New Roman" w:hAnsi="Times New Roman" w:cs="Times New Roman"/>
          <w:b w:val="0"/>
          <w:bCs w:val="0"/>
          <w:sz w:val="24"/>
        </w:rPr>
        <w:t xml:space="preserve"> </w:t>
      </w:r>
      <w:r w:rsidR="008D758A">
        <w:rPr>
          <w:rStyle w:val="Strong"/>
          <w:rFonts w:ascii="Times New Roman" w:eastAsia="Times New Roman" w:hAnsi="Times New Roman" w:cs="Times New Roman"/>
          <w:b w:val="0"/>
          <w:bCs w:val="0"/>
          <w:sz w:val="24"/>
        </w:rPr>
        <w:t>Wallet</w:t>
      </w:r>
      <w:r w:rsidR="008E786B">
        <w:rPr>
          <w:rStyle w:val="Strong"/>
          <w:rFonts w:ascii="Times New Roman" w:eastAsia="Times New Roman" w:hAnsi="Times New Roman" w:cs="Times New Roman"/>
          <w:b w:val="0"/>
          <w:bCs w:val="0"/>
          <w:sz w:val="24"/>
        </w:rPr>
        <w:t xml:space="preserve"> Name</w:t>
      </w:r>
      <w:r w:rsidR="00982626">
        <w:rPr>
          <w:rStyle w:val="Strong"/>
          <w:rFonts w:ascii="Times New Roman" w:eastAsia="Times New Roman" w:hAnsi="Times New Roman" w:cs="Times New Roman"/>
          <w:b w:val="0"/>
          <w:bCs w:val="0"/>
          <w:sz w:val="24"/>
        </w:rPr>
        <w:t>]</w:t>
      </w:r>
      <w:r w:rsidR="008D758A">
        <w:rPr>
          <w:rStyle w:val="Strong"/>
          <w:rFonts w:ascii="Times New Roman" w:eastAsia="Times New Roman" w:hAnsi="Times New Roman" w:cs="Times New Roman"/>
          <w:b w:val="0"/>
          <w:bCs w:val="0"/>
          <w:sz w:val="24"/>
        </w:rPr>
        <w:t xml:space="preserve"> [</w:t>
      </w:r>
      <w:r w:rsidR="00C00D42">
        <w:rPr>
          <w:rStyle w:val="Strong"/>
          <w:rFonts w:ascii="Times New Roman" w:eastAsia="Times New Roman" w:hAnsi="Times New Roman" w:cs="Times New Roman"/>
          <w:b w:val="0"/>
          <w:bCs w:val="0"/>
          <w:sz w:val="24"/>
        </w:rPr>
        <w:t xml:space="preserve">OISY Wallet / MetaMask / Trust Wallet / </w:t>
      </w:r>
      <w:r w:rsidR="006F4804">
        <w:rPr>
          <w:rStyle w:val="Strong"/>
          <w:rFonts w:ascii="Times New Roman" w:eastAsia="Times New Roman" w:hAnsi="Times New Roman" w:cs="Times New Roman"/>
          <w:b w:val="0"/>
          <w:bCs w:val="0"/>
          <w:sz w:val="24"/>
        </w:rPr>
        <w:t>Other</w:t>
      </w:r>
      <w:r w:rsidR="008D5B2A">
        <w:rPr>
          <w:rStyle w:val="Strong"/>
          <w:rFonts w:ascii="Times New Roman" w:eastAsia="Times New Roman" w:hAnsi="Times New Roman" w:cs="Times New Roman"/>
          <w:b w:val="0"/>
          <w:bCs w:val="0"/>
          <w:sz w:val="24"/>
        </w:rPr>
        <w:t>]</w:t>
      </w:r>
      <w:r w:rsidR="00982626">
        <w:rPr>
          <w:rStyle w:val="Strong"/>
          <w:rFonts w:ascii="Times New Roman" w:eastAsia="Times New Roman" w:hAnsi="Times New Roman" w:cs="Times New Roman"/>
          <w:b w:val="0"/>
          <w:bCs w:val="0"/>
          <w:sz w:val="24"/>
        </w:rPr>
        <w:t xml:space="preserve"> shall be transferred to [</w:t>
      </w:r>
      <w:r w:rsidR="000D391C">
        <w:rPr>
          <w:rStyle w:val="Strong"/>
          <w:rFonts w:ascii="Times New Roman" w:eastAsia="Times New Roman" w:hAnsi="Times New Roman" w:cs="Times New Roman"/>
          <w:b w:val="0"/>
          <w:bCs w:val="0"/>
          <w:sz w:val="24"/>
        </w:rPr>
        <w:t xml:space="preserve">Digital Assets </w:t>
      </w:r>
      <w:r w:rsidR="00147870" w:rsidRPr="003C1431">
        <w:rPr>
          <w:rStyle w:val="Strong"/>
          <w:rFonts w:ascii="Times New Roman" w:eastAsia="Times New Roman" w:hAnsi="Times New Roman" w:cs="Times New Roman"/>
          <w:b w:val="0"/>
          <w:bCs w:val="0"/>
          <w:sz w:val="24"/>
        </w:rPr>
        <w:t>Beneficiary</w:t>
      </w:r>
      <w:r w:rsidR="00147870">
        <w:rPr>
          <w:rStyle w:val="Strong"/>
          <w:rFonts w:ascii="Times New Roman" w:eastAsia="Times New Roman" w:hAnsi="Times New Roman" w:cs="Times New Roman"/>
          <w:b w:val="0"/>
          <w:bCs w:val="0"/>
          <w:sz w:val="24"/>
        </w:rPr>
        <w:t>]</w:t>
      </w:r>
    </w:p>
    <w:p w14:paraId="539997A8" w14:textId="77777777" w:rsidR="0056371C" w:rsidRDefault="005449B2" w:rsidP="0056371C">
      <w:pPr>
        <w:rPr>
          <w:rStyle w:val="Strong"/>
          <w:rFonts w:ascii="Times New Roman" w:eastAsia="Times New Roman" w:hAnsi="Times New Roman" w:cs="Times New Roman"/>
          <w:b w:val="0"/>
          <w:bCs w:val="0"/>
          <w:sz w:val="24"/>
        </w:rPr>
      </w:pPr>
      <w:r>
        <w:rPr>
          <w:rStyle w:val="Strong"/>
          <w:rFonts w:ascii="Times New Roman" w:eastAsia="Times New Roman" w:hAnsi="Times New Roman" w:cs="Times New Roman"/>
          <w:b w:val="0"/>
          <w:bCs w:val="0"/>
          <w:sz w:val="24"/>
        </w:rPr>
        <w:t>[</w:t>
      </w:r>
      <w:r w:rsidR="002E736C">
        <w:rPr>
          <w:rStyle w:val="Strong"/>
          <w:rFonts w:ascii="Times New Roman" w:eastAsia="Times New Roman" w:hAnsi="Times New Roman" w:cs="Times New Roman"/>
          <w:b w:val="0"/>
          <w:bCs w:val="0"/>
          <w:sz w:val="24"/>
        </w:rPr>
        <w:t>Crypto Exchange Name] [Coinbase / Binance / Kraken / Gemini / Crypto.com / Robinbood Crypto / Bitstamp / Other]</w:t>
      </w:r>
      <w:r w:rsidR="0056371C">
        <w:rPr>
          <w:rStyle w:val="Strong"/>
          <w:rFonts w:ascii="Times New Roman" w:eastAsia="Times New Roman" w:hAnsi="Times New Roman" w:cs="Times New Roman"/>
          <w:b w:val="0"/>
          <w:bCs w:val="0"/>
          <w:sz w:val="24"/>
        </w:rPr>
        <w:t xml:space="preserve"> shall be transferred to [Digital Assets </w:t>
      </w:r>
      <w:r w:rsidR="0056371C" w:rsidRPr="003C1431">
        <w:rPr>
          <w:rStyle w:val="Strong"/>
          <w:rFonts w:ascii="Times New Roman" w:eastAsia="Times New Roman" w:hAnsi="Times New Roman" w:cs="Times New Roman"/>
          <w:b w:val="0"/>
          <w:bCs w:val="0"/>
          <w:sz w:val="24"/>
        </w:rPr>
        <w:t>Beneficiary</w:t>
      </w:r>
      <w:r w:rsidR="0056371C">
        <w:rPr>
          <w:rStyle w:val="Strong"/>
          <w:rFonts w:ascii="Times New Roman" w:eastAsia="Times New Roman" w:hAnsi="Times New Roman" w:cs="Times New Roman"/>
          <w:b w:val="0"/>
          <w:bCs w:val="0"/>
          <w:sz w:val="24"/>
        </w:rPr>
        <w:t>]</w:t>
      </w:r>
    </w:p>
    <w:p w14:paraId="7A208B91" w14:textId="77777777" w:rsidR="00356295" w:rsidRDefault="00356295" w:rsidP="00F854D3">
      <w:pPr>
        <w:rPr>
          <w:rFonts w:ascii="Times New Roman" w:eastAsia="Times New Roman" w:hAnsi="Times New Roman" w:cs="Times New Roman"/>
          <w:sz w:val="24"/>
        </w:rPr>
      </w:pPr>
    </w:p>
    <w:p w14:paraId="320B4991" w14:textId="77777777" w:rsidR="00AC619F" w:rsidRDefault="00AC619F" w:rsidP="00AC619F">
      <w:pPr>
        <w:rPr>
          <w:rFonts w:ascii="Times New Roman" w:eastAsia="Times New Roman" w:hAnsi="Times New Roman" w:cs="Times New Roman"/>
          <w:sz w:val="24"/>
        </w:rPr>
      </w:pPr>
      <w:r>
        <w:rPr>
          <w:rFonts w:ascii="Times New Roman" w:eastAsia="Times New Roman" w:hAnsi="Times New Roman" w:cs="Times New Roman"/>
          <w:sz w:val="24"/>
        </w:rPr>
        <w:t>“Digital Assets” include, without limitation, emails, social media, cloud, server, domain names, electronic files, and cryptocurrencies, regardless of their storage medium or location. I direct that the following Digital Assets to be handled as follows:</w:t>
      </w:r>
    </w:p>
    <w:p w14:paraId="41BE067A" w14:textId="77777777" w:rsidR="00AC619F" w:rsidRDefault="00AC619F" w:rsidP="00F854D3">
      <w:pPr>
        <w:rPr>
          <w:rFonts w:ascii="Times New Roman" w:eastAsia="Times New Roman" w:hAnsi="Times New Roman" w:cs="Times New Roman"/>
          <w:sz w:val="24"/>
        </w:rPr>
      </w:pPr>
    </w:p>
    <w:p w14:paraId="551D10F1" w14:textId="4DC42DDE" w:rsidR="00F854D3" w:rsidRDefault="00C355FA" w:rsidP="00F854D3">
      <w:pPr>
        <w:rPr>
          <w:rFonts w:ascii="Times New Roman" w:eastAsia="Times New Roman" w:hAnsi="Times New Roman" w:cs="Times New Roman"/>
          <w:sz w:val="24"/>
        </w:rPr>
      </w:pPr>
      <w:r w:rsidRPr="00C355FA">
        <w:rPr>
          <w:rFonts w:ascii="Times New Roman" w:eastAsia="Times New Roman" w:hAnsi="Times New Roman" w:cs="Times New Roman"/>
          <w:sz w:val="24"/>
        </w:rPr>
        <w:t xml:space="preserve">The </w:t>
      </w:r>
      <w:r w:rsidR="00D25357">
        <w:rPr>
          <w:rFonts w:ascii="Times New Roman" w:eastAsia="Times New Roman" w:hAnsi="Times New Roman" w:cs="Times New Roman"/>
          <w:sz w:val="24"/>
        </w:rPr>
        <w:t xml:space="preserve">Digital </w:t>
      </w:r>
      <w:r w:rsidRPr="00C355FA">
        <w:rPr>
          <w:rFonts w:ascii="Times New Roman" w:eastAsia="Times New Roman" w:hAnsi="Times New Roman" w:cs="Times New Roman"/>
          <w:sz w:val="24"/>
        </w:rPr>
        <w:t xml:space="preserve">Executor is authorized to access, manage, control, transfer, or close Digital Assets to the extent permitted by law and provider terms. The Executor may request usernames, passwords, and decryption keys and may seek court </w:t>
      </w:r>
      <w:r w:rsidR="00E33D2E" w:rsidRPr="00C355FA">
        <w:rPr>
          <w:rFonts w:ascii="Times New Roman" w:eastAsia="Times New Roman" w:hAnsi="Times New Roman" w:cs="Times New Roman"/>
          <w:sz w:val="24"/>
        </w:rPr>
        <w:t>orders,</w:t>
      </w:r>
      <w:r w:rsidRPr="00C355FA">
        <w:rPr>
          <w:rFonts w:ascii="Times New Roman" w:eastAsia="Times New Roman" w:hAnsi="Times New Roman" w:cs="Times New Roman"/>
          <w:sz w:val="24"/>
        </w:rPr>
        <w:t xml:space="preserve"> if </w:t>
      </w:r>
      <w:r w:rsidR="00E33D2E" w:rsidRPr="00C355FA">
        <w:rPr>
          <w:rFonts w:ascii="Times New Roman" w:eastAsia="Times New Roman" w:hAnsi="Times New Roman" w:cs="Times New Roman"/>
          <w:sz w:val="24"/>
        </w:rPr>
        <w:t>necessary,</w:t>
      </w:r>
      <w:r w:rsidRPr="00C355FA">
        <w:rPr>
          <w:rFonts w:ascii="Times New Roman" w:eastAsia="Times New Roman" w:hAnsi="Times New Roman" w:cs="Times New Roman"/>
          <w:sz w:val="24"/>
        </w:rPr>
        <w:t xml:space="preserve"> under the Revised Uniform Fiduciary Access to Digital Assets Act (Cal. Prob. Code §§870–884). This grant does not require the Executor to violate applicable Terms of Service or criminal law; where access requires additional legal process, the </w:t>
      </w:r>
      <w:r w:rsidR="002048E2">
        <w:rPr>
          <w:rFonts w:ascii="Times New Roman" w:eastAsia="Times New Roman" w:hAnsi="Times New Roman" w:cs="Times New Roman"/>
          <w:sz w:val="24"/>
        </w:rPr>
        <w:t xml:space="preserve">Digital </w:t>
      </w:r>
      <w:r w:rsidRPr="00C355FA">
        <w:rPr>
          <w:rFonts w:ascii="Times New Roman" w:eastAsia="Times New Roman" w:hAnsi="Times New Roman" w:cs="Times New Roman"/>
          <w:sz w:val="24"/>
        </w:rPr>
        <w:t xml:space="preserve">Executor may seek court authority. For cryptocurrency or private keys, the Testator expressly authorizes transfer of private keys and cryptocurrency to the </w:t>
      </w:r>
      <w:r w:rsidR="00F822CC">
        <w:rPr>
          <w:rFonts w:ascii="Times New Roman" w:eastAsia="Times New Roman" w:hAnsi="Times New Roman" w:cs="Times New Roman"/>
          <w:sz w:val="24"/>
        </w:rPr>
        <w:t xml:space="preserve">Digital </w:t>
      </w:r>
      <w:r w:rsidRPr="00C355FA">
        <w:rPr>
          <w:rFonts w:ascii="Times New Roman" w:eastAsia="Times New Roman" w:hAnsi="Times New Roman" w:cs="Times New Roman"/>
          <w:sz w:val="24"/>
        </w:rPr>
        <w:t>Executor</w:t>
      </w:r>
      <w:r w:rsidR="00A22C39">
        <w:rPr>
          <w:rFonts w:ascii="Times New Roman" w:eastAsia="Times New Roman" w:hAnsi="Times New Roman" w:cs="Times New Roman"/>
          <w:sz w:val="24"/>
        </w:rPr>
        <w:t>.</w:t>
      </w:r>
    </w:p>
    <w:p w14:paraId="0FF8E336" w14:textId="77777777" w:rsidR="006F499C" w:rsidRDefault="006F499C" w:rsidP="00F854D3">
      <w:pPr>
        <w:rPr>
          <w:rFonts w:ascii="Times New Roman" w:eastAsia="Times New Roman" w:hAnsi="Times New Roman" w:cs="Times New Roman"/>
          <w:sz w:val="24"/>
        </w:rPr>
      </w:pPr>
    </w:p>
    <w:p w14:paraId="53A9A47E" w14:textId="6F73117A" w:rsidR="006F499C" w:rsidRDefault="006F499C" w:rsidP="006F499C">
      <w:pPr>
        <w:rPr>
          <w:rStyle w:val="Strong"/>
          <w:rFonts w:ascii="Times New Roman" w:eastAsia="Times New Roman" w:hAnsi="Times New Roman" w:cs="Times New Roman"/>
          <w:sz w:val="24"/>
        </w:rPr>
      </w:pPr>
      <w:r>
        <w:rPr>
          <w:rStyle w:val="Strong"/>
          <w:rFonts w:ascii="Times New Roman" w:eastAsia="Times New Roman" w:hAnsi="Times New Roman" w:cs="Times New Roman"/>
          <w:sz w:val="24"/>
        </w:rPr>
        <w:t xml:space="preserve">ARTICLE VI: </w:t>
      </w:r>
      <w:r w:rsidR="00FC6127">
        <w:rPr>
          <w:rStyle w:val="Strong"/>
          <w:rFonts w:ascii="Times New Roman" w:eastAsia="Times New Roman" w:hAnsi="Times New Roman" w:cs="Times New Roman"/>
          <w:sz w:val="24"/>
        </w:rPr>
        <w:t>FUNERAL AND BUR</w:t>
      </w:r>
      <w:r w:rsidR="006A2C55">
        <w:rPr>
          <w:rStyle w:val="Strong"/>
          <w:rFonts w:ascii="Times New Roman" w:eastAsia="Times New Roman" w:hAnsi="Times New Roman" w:cs="Times New Roman"/>
          <w:sz w:val="24"/>
        </w:rPr>
        <w:t>I</w:t>
      </w:r>
      <w:r w:rsidR="00FC6127">
        <w:rPr>
          <w:rStyle w:val="Strong"/>
          <w:rFonts w:ascii="Times New Roman" w:eastAsia="Times New Roman" w:hAnsi="Times New Roman" w:cs="Times New Roman"/>
          <w:sz w:val="24"/>
        </w:rPr>
        <w:t>AL INSTRUCTIONS</w:t>
      </w:r>
    </w:p>
    <w:p w14:paraId="31D7E0D4" w14:textId="77777777" w:rsidR="006F499C" w:rsidRDefault="006F499C" w:rsidP="00F854D3">
      <w:pPr>
        <w:rPr>
          <w:rFonts w:ascii="Times New Roman" w:eastAsia="Times New Roman" w:hAnsi="Times New Roman" w:cs="Times New Roman"/>
          <w:sz w:val="24"/>
        </w:rPr>
      </w:pPr>
    </w:p>
    <w:p w14:paraId="0ADEAED5" w14:textId="489B1468" w:rsidR="00FC6127" w:rsidRDefault="00AE5C6E" w:rsidP="00F854D3">
      <w:pPr>
        <w:rPr>
          <w:rFonts w:ascii="Times New Roman" w:eastAsia="Times New Roman" w:hAnsi="Times New Roman" w:cs="Times New Roman"/>
          <w:sz w:val="24"/>
        </w:rPr>
      </w:pPr>
      <w:r>
        <w:rPr>
          <w:rFonts w:ascii="Times New Roman" w:eastAsia="Times New Roman" w:hAnsi="Times New Roman" w:cs="Times New Roman"/>
          <w:sz w:val="24"/>
        </w:rPr>
        <w:t xml:space="preserve">I direct that my remains </w:t>
      </w:r>
      <w:r w:rsidRPr="009F3CF8">
        <w:rPr>
          <w:rFonts w:ascii="Times New Roman" w:eastAsia="Times New Roman" w:hAnsi="Times New Roman" w:cs="Times New Roman"/>
          <w:sz w:val="24"/>
        </w:rPr>
        <w:t>be</w:t>
      </w:r>
      <w:r w:rsidRPr="00AE5C6E">
        <w:rPr>
          <w:rFonts w:ascii="Times New Roman" w:eastAsia="Times New Roman" w:hAnsi="Times New Roman" w:cs="Times New Roman"/>
          <w:b/>
          <w:bCs/>
          <w:sz w:val="24"/>
        </w:rPr>
        <w:t xml:space="preserve"> </w:t>
      </w:r>
      <w:r w:rsidRPr="00AE5C6E">
        <w:rPr>
          <w:rStyle w:val="Strong"/>
          <w:rFonts w:ascii="Times New Roman" w:eastAsia="Times New Roman" w:hAnsi="Times New Roman" w:cs="Times New Roman"/>
          <w:b w:val="0"/>
          <w:bCs w:val="0"/>
          <w:sz w:val="24"/>
        </w:rPr>
        <w:t>[</w:t>
      </w:r>
      <w:r w:rsidR="009F3CF8">
        <w:rPr>
          <w:rStyle w:val="Strong"/>
          <w:rFonts w:ascii="Times New Roman" w:eastAsia="Times New Roman" w:hAnsi="Times New Roman" w:cs="Times New Roman"/>
          <w:b w:val="0"/>
          <w:bCs w:val="0"/>
          <w:sz w:val="24"/>
        </w:rPr>
        <w:t>Cremated/Buried]</w:t>
      </w:r>
      <w:r>
        <w:rPr>
          <w:rFonts w:ascii="Times New Roman" w:eastAsia="Times New Roman" w:hAnsi="Times New Roman" w:cs="Times New Roman"/>
          <w:sz w:val="24"/>
        </w:rPr>
        <w:t xml:space="preserve"> at</w:t>
      </w:r>
      <w:r w:rsidR="009F3CF8">
        <w:rPr>
          <w:rFonts w:ascii="Times New Roman" w:eastAsia="Times New Roman" w:hAnsi="Times New Roman" w:cs="Times New Roman"/>
          <w:sz w:val="24"/>
        </w:rPr>
        <w:t xml:space="preserve"> [Buried Location]</w:t>
      </w:r>
      <w:r>
        <w:rPr>
          <w:rFonts w:ascii="Times New Roman" w:eastAsia="Times New Roman" w:hAnsi="Times New Roman" w:cs="Times New Roman"/>
          <w:sz w:val="24"/>
        </w:rPr>
        <w:t>. A funeral or memorial service shall be</w:t>
      </w:r>
      <w:r w:rsidR="009F3CF8">
        <w:rPr>
          <w:rFonts w:ascii="Times New Roman" w:eastAsia="Times New Roman" w:hAnsi="Times New Roman" w:cs="Times New Roman"/>
          <w:sz w:val="24"/>
        </w:rPr>
        <w:t xml:space="preserve"> [held/not held]</w:t>
      </w:r>
      <w:r>
        <w:rPr>
          <w:rFonts w:ascii="Times New Roman" w:eastAsia="Times New Roman" w:hAnsi="Times New Roman" w:cs="Times New Roman"/>
          <w:sz w:val="24"/>
        </w:rPr>
        <w:t xml:space="preserve"> as per my written or verbal instructions provided to my Executor.</w:t>
      </w:r>
      <w:r w:rsidR="00B07A39">
        <w:rPr>
          <w:rFonts w:ascii="Times New Roman" w:eastAsia="Times New Roman" w:hAnsi="Times New Roman" w:cs="Times New Roman"/>
          <w:sz w:val="24"/>
        </w:rPr>
        <w:t xml:space="preserve"> I nominate [Full Name of Funeral Representative] as the individual responsible for arranging my funeral and burial services. If </w:t>
      </w:r>
      <w:r w:rsidR="00F74426">
        <w:rPr>
          <w:rFonts w:ascii="Times New Roman" w:eastAsia="Times New Roman" w:hAnsi="Times New Roman" w:cs="Times New Roman"/>
          <w:sz w:val="24"/>
        </w:rPr>
        <w:t xml:space="preserve">[Full Name of Funeral Representative] </w:t>
      </w:r>
      <w:r w:rsidR="00B07A39">
        <w:rPr>
          <w:rFonts w:ascii="Times New Roman" w:eastAsia="Times New Roman" w:hAnsi="Times New Roman" w:cs="Times New Roman"/>
          <w:sz w:val="24"/>
        </w:rPr>
        <w:t>is unable or unwilling to serve, I nominate</w:t>
      </w:r>
      <w:r w:rsidR="00337830">
        <w:rPr>
          <w:rFonts w:ascii="Times New Roman" w:eastAsia="Times New Roman" w:hAnsi="Times New Roman" w:cs="Times New Roman"/>
          <w:sz w:val="24"/>
        </w:rPr>
        <w:t xml:space="preserve"> </w:t>
      </w:r>
      <w:r w:rsidR="00337830" w:rsidRPr="000D114B">
        <w:rPr>
          <w:rStyle w:val="Strong"/>
          <w:rFonts w:ascii="Times New Roman" w:eastAsia="Times New Roman" w:hAnsi="Times New Roman" w:cs="Times New Roman"/>
          <w:b w:val="0"/>
          <w:bCs w:val="0"/>
          <w:sz w:val="24"/>
        </w:rPr>
        <w:t xml:space="preserve">[Full Name of </w:t>
      </w:r>
      <w:r w:rsidR="003671D3">
        <w:rPr>
          <w:rStyle w:val="Strong"/>
          <w:rFonts w:ascii="Times New Roman" w:eastAsia="Times New Roman" w:hAnsi="Times New Roman" w:cs="Times New Roman"/>
          <w:b w:val="0"/>
          <w:bCs w:val="0"/>
          <w:sz w:val="24"/>
        </w:rPr>
        <w:t>Alternative</w:t>
      </w:r>
      <w:r w:rsidR="00337830">
        <w:rPr>
          <w:rStyle w:val="Strong"/>
          <w:rFonts w:ascii="Times New Roman" w:eastAsia="Times New Roman" w:hAnsi="Times New Roman" w:cs="Times New Roman"/>
          <w:b w:val="0"/>
          <w:bCs w:val="0"/>
          <w:sz w:val="24"/>
        </w:rPr>
        <w:t xml:space="preserve"> </w:t>
      </w:r>
      <w:r w:rsidR="003671D3">
        <w:rPr>
          <w:rFonts w:ascii="Times New Roman" w:eastAsia="Times New Roman" w:hAnsi="Times New Roman" w:cs="Times New Roman"/>
          <w:sz w:val="24"/>
        </w:rPr>
        <w:t>Funeral Representative</w:t>
      </w:r>
      <w:r w:rsidR="00337830" w:rsidRPr="000D114B">
        <w:rPr>
          <w:rStyle w:val="Strong"/>
          <w:rFonts w:ascii="Times New Roman" w:eastAsia="Times New Roman" w:hAnsi="Times New Roman" w:cs="Times New Roman"/>
          <w:b w:val="0"/>
          <w:bCs w:val="0"/>
          <w:sz w:val="24"/>
        </w:rPr>
        <w:t>]</w:t>
      </w:r>
      <w:r w:rsidR="00337830">
        <w:rPr>
          <w:rStyle w:val="Strong"/>
          <w:rFonts w:ascii="Times New Roman" w:eastAsia="Times New Roman" w:hAnsi="Times New Roman" w:cs="Times New Roman"/>
          <w:b w:val="0"/>
          <w:bCs w:val="0"/>
          <w:sz w:val="24"/>
        </w:rPr>
        <w:t xml:space="preserve"> as a </w:t>
      </w:r>
      <w:r w:rsidR="003671D3">
        <w:rPr>
          <w:rFonts w:ascii="Times New Roman" w:eastAsia="Times New Roman" w:hAnsi="Times New Roman" w:cs="Times New Roman"/>
          <w:sz w:val="24"/>
        </w:rPr>
        <w:t>substitute</w:t>
      </w:r>
      <w:r w:rsidR="00337830">
        <w:rPr>
          <w:rStyle w:val="Strong"/>
          <w:rFonts w:ascii="Times New Roman" w:eastAsia="Times New Roman" w:hAnsi="Times New Roman" w:cs="Times New Roman"/>
          <w:b w:val="0"/>
          <w:bCs w:val="0"/>
          <w:sz w:val="24"/>
        </w:rPr>
        <w:t>.</w:t>
      </w:r>
    </w:p>
    <w:p w14:paraId="350F6ADF" w14:textId="77777777" w:rsidR="00222764" w:rsidRDefault="00222764" w:rsidP="001318F4">
      <w:pPr>
        <w:rPr>
          <w:rFonts w:ascii="Times New Roman" w:eastAsia="Times New Roman" w:hAnsi="Times New Roman" w:cs="Times New Roman"/>
          <w:sz w:val="24"/>
        </w:rPr>
      </w:pPr>
    </w:p>
    <w:p w14:paraId="4F57546E" w14:textId="36BC9ABC" w:rsidR="004D47EC" w:rsidRDefault="004D47EC" w:rsidP="001318F4">
      <w:pPr>
        <w:rPr>
          <w:rStyle w:val="Strong"/>
          <w:rFonts w:ascii="Times New Roman" w:eastAsia="Times New Roman" w:hAnsi="Times New Roman" w:cs="Times New Roman"/>
          <w:sz w:val="24"/>
        </w:rPr>
      </w:pPr>
      <w:r>
        <w:rPr>
          <w:rStyle w:val="Strong"/>
          <w:rFonts w:ascii="Times New Roman" w:eastAsia="Times New Roman" w:hAnsi="Times New Roman" w:cs="Times New Roman"/>
          <w:sz w:val="24"/>
        </w:rPr>
        <w:t xml:space="preserve">ARTICLE </w:t>
      </w:r>
      <w:r w:rsidR="004D6220">
        <w:rPr>
          <w:rStyle w:val="Strong"/>
          <w:rFonts w:ascii="Times New Roman" w:eastAsia="Times New Roman" w:hAnsi="Times New Roman" w:cs="Times New Roman"/>
          <w:sz w:val="24"/>
        </w:rPr>
        <w:t>VII</w:t>
      </w:r>
      <w:r>
        <w:rPr>
          <w:rStyle w:val="Strong"/>
          <w:rFonts w:ascii="Times New Roman" w:eastAsia="Times New Roman" w:hAnsi="Times New Roman" w:cs="Times New Roman"/>
          <w:sz w:val="24"/>
        </w:rPr>
        <w:t>: EXECUTOR</w:t>
      </w:r>
    </w:p>
    <w:p w14:paraId="5D4CD9CF" w14:textId="77777777" w:rsidR="007D74A9" w:rsidRPr="000D114B" w:rsidRDefault="007D74A9" w:rsidP="001318F4">
      <w:pPr>
        <w:rPr>
          <w:b/>
          <w:bCs/>
        </w:rPr>
      </w:pPr>
    </w:p>
    <w:p w14:paraId="298A9374" w14:textId="5ECB0CFD" w:rsidR="001C4941" w:rsidRDefault="000D114B" w:rsidP="000D114B">
      <w:pPr>
        <w:rPr>
          <w:rFonts w:ascii="Times New Roman" w:eastAsia="Times New Roman" w:hAnsi="Times New Roman" w:cs="Times New Roman"/>
          <w:sz w:val="24"/>
        </w:rPr>
      </w:pPr>
      <w:r w:rsidRPr="000D114B">
        <w:rPr>
          <w:rFonts w:ascii="Times New Roman" w:eastAsia="Times New Roman" w:hAnsi="Times New Roman" w:cs="Times New Roman"/>
          <w:sz w:val="24"/>
        </w:rPr>
        <w:lastRenderedPageBreak/>
        <w:t>I hereby nominate and appoint</w:t>
      </w:r>
      <w:r>
        <w:rPr>
          <w:rFonts w:ascii="Times New Roman" w:eastAsia="Times New Roman" w:hAnsi="Times New Roman" w:cs="Times New Roman"/>
          <w:sz w:val="24"/>
        </w:rPr>
        <w:t xml:space="preserve"> </w:t>
      </w:r>
      <w:r w:rsidRPr="000D114B">
        <w:rPr>
          <w:rStyle w:val="Strong"/>
          <w:rFonts w:ascii="Times New Roman" w:eastAsia="Times New Roman" w:hAnsi="Times New Roman" w:cs="Times New Roman"/>
          <w:b w:val="0"/>
          <w:bCs w:val="0"/>
          <w:sz w:val="24"/>
        </w:rPr>
        <w:t xml:space="preserve">[Full Name of </w:t>
      </w:r>
      <w:r w:rsidR="009C630D">
        <w:rPr>
          <w:rStyle w:val="Strong"/>
          <w:rFonts w:ascii="Times New Roman" w:eastAsia="Times New Roman" w:hAnsi="Times New Roman" w:cs="Times New Roman"/>
          <w:b w:val="0"/>
          <w:bCs w:val="0"/>
          <w:sz w:val="24"/>
        </w:rPr>
        <w:t xml:space="preserve">Primary </w:t>
      </w:r>
      <w:r w:rsidRPr="000D114B">
        <w:rPr>
          <w:rStyle w:val="Strong"/>
          <w:rFonts w:ascii="Times New Roman" w:eastAsia="Times New Roman" w:hAnsi="Times New Roman" w:cs="Times New Roman"/>
          <w:b w:val="0"/>
          <w:bCs w:val="0"/>
          <w:sz w:val="24"/>
        </w:rPr>
        <w:t>Executor]</w:t>
      </w:r>
      <w:r w:rsidR="009F625D">
        <w:rPr>
          <w:rFonts w:ascii="Times New Roman" w:eastAsia="Times New Roman" w:hAnsi="Times New Roman" w:cs="Times New Roman"/>
          <w:sz w:val="24"/>
        </w:rPr>
        <w:t xml:space="preserve"> </w:t>
      </w:r>
      <w:r w:rsidRPr="000D114B">
        <w:rPr>
          <w:rFonts w:ascii="Times New Roman" w:eastAsia="Times New Roman" w:hAnsi="Times New Roman" w:cs="Times New Roman"/>
          <w:sz w:val="24"/>
        </w:rPr>
        <w:t>as the Executor of this Will.</w:t>
      </w:r>
      <w:r w:rsidR="009C630D">
        <w:rPr>
          <w:rFonts w:ascii="Times New Roman" w:eastAsia="Times New Roman" w:hAnsi="Times New Roman" w:cs="Times New Roman"/>
          <w:sz w:val="24"/>
        </w:rPr>
        <w:t xml:space="preserve"> If </w:t>
      </w:r>
      <w:r w:rsidR="009C630D" w:rsidRPr="000D114B">
        <w:rPr>
          <w:rStyle w:val="Strong"/>
          <w:rFonts w:ascii="Times New Roman" w:eastAsia="Times New Roman" w:hAnsi="Times New Roman" w:cs="Times New Roman"/>
          <w:b w:val="0"/>
          <w:bCs w:val="0"/>
          <w:sz w:val="24"/>
        </w:rPr>
        <w:t xml:space="preserve">[Full Name of </w:t>
      </w:r>
      <w:r w:rsidR="00816D5F">
        <w:rPr>
          <w:rStyle w:val="Strong"/>
          <w:rFonts w:ascii="Times New Roman" w:eastAsia="Times New Roman" w:hAnsi="Times New Roman" w:cs="Times New Roman"/>
          <w:b w:val="0"/>
          <w:bCs w:val="0"/>
          <w:sz w:val="24"/>
        </w:rPr>
        <w:t xml:space="preserve">Primary </w:t>
      </w:r>
      <w:r w:rsidR="009C630D" w:rsidRPr="000D114B">
        <w:rPr>
          <w:rStyle w:val="Strong"/>
          <w:rFonts w:ascii="Times New Roman" w:eastAsia="Times New Roman" w:hAnsi="Times New Roman" w:cs="Times New Roman"/>
          <w:b w:val="0"/>
          <w:bCs w:val="0"/>
          <w:sz w:val="24"/>
        </w:rPr>
        <w:t>Executor]</w:t>
      </w:r>
      <w:r w:rsidR="00EF3639">
        <w:rPr>
          <w:rFonts w:ascii="Times New Roman" w:eastAsia="Times New Roman" w:hAnsi="Times New Roman" w:cs="Times New Roman"/>
          <w:sz w:val="24"/>
        </w:rPr>
        <w:t xml:space="preserve"> </w:t>
      </w:r>
      <w:r w:rsidRPr="000D114B">
        <w:rPr>
          <w:rFonts w:ascii="Times New Roman" w:eastAsia="Times New Roman" w:hAnsi="Times New Roman" w:cs="Times New Roman"/>
          <w:sz w:val="24"/>
        </w:rPr>
        <w:t xml:space="preserve">is unable or unwilling to serve, I nominate </w:t>
      </w:r>
      <w:r w:rsidR="00C612BF" w:rsidRPr="000D114B">
        <w:rPr>
          <w:rStyle w:val="Strong"/>
          <w:rFonts w:ascii="Times New Roman" w:eastAsia="Times New Roman" w:hAnsi="Times New Roman" w:cs="Times New Roman"/>
          <w:b w:val="0"/>
          <w:bCs w:val="0"/>
          <w:sz w:val="24"/>
        </w:rPr>
        <w:t xml:space="preserve">[Full Name of </w:t>
      </w:r>
      <w:r w:rsidR="00C612BF">
        <w:rPr>
          <w:rStyle w:val="Strong"/>
          <w:rFonts w:ascii="Times New Roman" w:eastAsia="Times New Roman" w:hAnsi="Times New Roman" w:cs="Times New Roman"/>
          <w:b w:val="0"/>
          <w:bCs w:val="0"/>
          <w:sz w:val="24"/>
        </w:rPr>
        <w:t xml:space="preserve">Successor </w:t>
      </w:r>
      <w:r w:rsidR="00C612BF" w:rsidRPr="000D114B">
        <w:rPr>
          <w:rStyle w:val="Strong"/>
          <w:rFonts w:ascii="Times New Roman" w:eastAsia="Times New Roman" w:hAnsi="Times New Roman" w:cs="Times New Roman"/>
          <w:b w:val="0"/>
          <w:bCs w:val="0"/>
          <w:sz w:val="24"/>
        </w:rPr>
        <w:t>Executor]</w:t>
      </w:r>
      <w:r w:rsidR="000137CB">
        <w:rPr>
          <w:rStyle w:val="Strong"/>
          <w:rFonts w:ascii="Times New Roman" w:eastAsia="Times New Roman" w:hAnsi="Times New Roman" w:cs="Times New Roman"/>
          <w:b w:val="0"/>
          <w:bCs w:val="0"/>
          <w:sz w:val="24"/>
        </w:rPr>
        <w:t xml:space="preserve"> as </w:t>
      </w:r>
      <w:r w:rsidR="000137CB">
        <w:rPr>
          <w:rFonts w:ascii="Times New Roman" w:eastAsia="Times New Roman" w:hAnsi="Times New Roman" w:cs="Times New Roman"/>
          <w:sz w:val="24"/>
        </w:rPr>
        <w:t>Successor Executor.</w:t>
      </w:r>
    </w:p>
    <w:p w14:paraId="50296FFA" w14:textId="77777777" w:rsidR="00CC73AC" w:rsidRDefault="00CC73AC" w:rsidP="000D114B">
      <w:pPr>
        <w:rPr>
          <w:rFonts w:ascii="Times New Roman" w:eastAsia="Times New Roman" w:hAnsi="Times New Roman" w:cs="Times New Roman"/>
          <w:sz w:val="24"/>
        </w:rPr>
      </w:pPr>
    </w:p>
    <w:p w14:paraId="17648DC9" w14:textId="77777777" w:rsidR="00C6137E" w:rsidRPr="00C6137E" w:rsidRDefault="00C6137E" w:rsidP="00C6137E">
      <w:pPr>
        <w:rPr>
          <w:rFonts w:ascii="Times New Roman" w:eastAsia="Times New Roman" w:hAnsi="Times New Roman" w:cs="Times New Roman"/>
          <w:sz w:val="24"/>
        </w:rPr>
      </w:pPr>
      <w:r w:rsidRPr="00C6137E">
        <w:rPr>
          <w:rFonts w:ascii="Times New Roman" w:eastAsia="Times New Roman" w:hAnsi="Times New Roman" w:cs="Times New Roman"/>
          <w:sz w:val="24"/>
        </w:rPr>
        <w:t xml:space="preserve">I grant to my Executor full power and authority to sell, transfer, and convey </w:t>
      </w:r>
      <w:proofErr w:type="gramStart"/>
      <w:r w:rsidRPr="00C6137E">
        <w:rPr>
          <w:rFonts w:ascii="Times New Roman" w:eastAsia="Times New Roman" w:hAnsi="Times New Roman" w:cs="Times New Roman"/>
          <w:sz w:val="24"/>
        </w:rPr>
        <w:t>any and all</w:t>
      </w:r>
      <w:proofErr w:type="gramEnd"/>
      <w:r w:rsidRPr="00C6137E">
        <w:rPr>
          <w:rFonts w:ascii="Times New Roman" w:eastAsia="Times New Roman" w:hAnsi="Times New Roman" w:cs="Times New Roman"/>
          <w:sz w:val="24"/>
        </w:rPr>
        <w:t xml:space="preserve"> property, real or personal, at public or private sale, with or without notice, and to execute and deliver any and all deeds, assignments, and other instruments necessary to carry out the provisions of this Will.</w:t>
      </w:r>
    </w:p>
    <w:p w14:paraId="70751ED3" w14:textId="77777777" w:rsidR="000D114B" w:rsidRPr="000D114B" w:rsidRDefault="000D114B" w:rsidP="000D114B">
      <w:pPr>
        <w:rPr>
          <w:rFonts w:ascii="Times New Roman" w:eastAsia="Times New Roman" w:hAnsi="Times New Roman" w:cs="Times New Roman"/>
          <w:sz w:val="24"/>
        </w:rPr>
      </w:pPr>
    </w:p>
    <w:p w14:paraId="16F0A666" w14:textId="26572E27" w:rsidR="009F774D" w:rsidRDefault="000D114B">
      <w:pPr>
        <w:rPr>
          <w:rFonts w:ascii="Times New Roman" w:eastAsia="Times New Roman" w:hAnsi="Times New Roman" w:cs="Times New Roman"/>
          <w:sz w:val="24"/>
        </w:rPr>
      </w:pPr>
      <w:r w:rsidRPr="000D114B">
        <w:rPr>
          <w:rFonts w:ascii="Times New Roman" w:eastAsia="Times New Roman" w:hAnsi="Times New Roman" w:cs="Times New Roman"/>
          <w:sz w:val="24"/>
        </w:rPr>
        <w:t>I direct that bond</w:t>
      </w:r>
      <w:r w:rsidR="00B016F2">
        <w:rPr>
          <w:rFonts w:ascii="Times New Roman" w:eastAsia="Times New Roman" w:hAnsi="Times New Roman" w:cs="Times New Roman"/>
          <w:sz w:val="24"/>
        </w:rPr>
        <w:t xml:space="preserve"> </w:t>
      </w:r>
      <w:r w:rsidRPr="000D114B">
        <w:rPr>
          <w:rFonts w:ascii="Times New Roman" w:eastAsia="Times New Roman" w:hAnsi="Times New Roman" w:cs="Times New Roman"/>
          <w:sz w:val="24"/>
        </w:rPr>
        <w:t>be required of any Executor named herein</w:t>
      </w:r>
      <w:r w:rsidR="006F2E84">
        <w:rPr>
          <w:rFonts w:ascii="Times New Roman" w:eastAsia="Times New Roman" w:hAnsi="Times New Roman" w:cs="Times New Roman"/>
          <w:sz w:val="24"/>
        </w:rPr>
        <w:t xml:space="preserve"> </w:t>
      </w:r>
      <w:r w:rsidR="00603FE6">
        <w:rPr>
          <w:rFonts w:ascii="Times New Roman" w:eastAsia="Times New Roman" w:hAnsi="Times New Roman" w:cs="Times New Roman"/>
          <w:sz w:val="24"/>
        </w:rPr>
        <w:t xml:space="preserve">to </w:t>
      </w:r>
      <w:r w:rsidR="006F2E84">
        <w:rPr>
          <w:rFonts w:ascii="Times New Roman" w:eastAsia="Times New Roman" w:hAnsi="Times New Roman" w:cs="Times New Roman"/>
          <w:sz w:val="24"/>
        </w:rPr>
        <w:t>post bond for the faithful performance of their duties.</w:t>
      </w:r>
      <w:r w:rsidR="00B016F2">
        <w:rPr>
          <w:rFonts w:ascii="Times New Roman" w:eastAsia="Times New Roman" w:hAnsi="Times New Roman" w:cs="Times New Roman"/>
          <w:sz w:val="24"/>
        </w:rPr>
        <w:t xml:space="preserve"> </w:t>
      </w:r>
      <w:r>
        <w:rPr>
          <w:rFonts w:ascii="Times New Roman" w:eastAsia="Times New Roman" w:hAnsi="Times New Roman" w:cs="Times New Roman"/>
          <w:sz w:val="24"/>
        </w:rPr>
        <w:br/>
      </w:r>
      <w:r>
        <w:rPr>
          <w:rFonts w:ascii="Times New Roman" w:eastAsia="Times New Roman" w:hAnsi="Times New Roman" w:cs="Times New Roman"/>
          <w:sz w:val="24"/>
        </w:rPr>
        <w:br/>
      </w:r>
      <w:r>
        <w:rPr>
          <w:rStyle w:val="Strong"/>
          <w:rFonts w:ascii="Times New Roman" w:eastAsia="Times New Roman" w:hAnsi="Times New Roman" w:cs="Times New Roman"/>
          <w:sz w:val="24"/>
        </w:rPr>
        <w:t xml:space="preserve">ARTICLE </w:t>
      </w:r>
      <w:r w:rsidR="00E73795">
        <w:rPr>
          <w:rStyle w:val="Strong"/>
          <w:rFonts w:ascii="Times New Roman" w:eastAsia="Times New Roman" w:hAnsi="Times New Roman" w:cs="Times New Roman"/>
          <w:sz w:val="24"/>
        </w:rPr>
        <w:t>VIII</w:t>
      </w:r>
      <w:r>
        <w:rPr>
          <w:rStyle w:val="Strong"/>
          <w:rFonts w:ascii="Times New Roman" w:eastAsia="Times New Roman" w:hAnsi="Times New Roman" w:cs="Times New Roman"/>
          <w:sz w:val="24"/>
        </w:rPr>
        <w:t>: GUARDIANSHIP</w:t>
      </w:r>
    </w:p>
    <w:p w14:paraId="6AF2EDD3" w14:textId="77777777" w:rsidR="00180ACC" w:rsidRDefault="00180ACC">
      <w:pPr>
        <w:rPr>
          <w:rStyle w:val="Strong"/>
          <w:rFonts w:ascii="Times New Roman" w:eastAsia="Times New Roman" w:hAnsi="Times New Roman" w:cs="Times New Roman"/>
          <w:sz w:val="24"/>
        </w:rPr>
      </w:pPr>
    </w:p>
    <w:p w14:paraId="049AA7AD" w14:textId="261C8790" w:rsidR="00180ACC" w:rsidRDefault="00180ACC" w:rsidP="00180ACC">
      <w:pPr>
        <w:rPr>
          <w:rFonts w:ascii="Times New Roman" w:eastAsia="Times New Roman" w:hAnsi="Times New Roman" w:cs="Times New Roman"/>
          <w:sz w:val="24"/>
        </w:rPr>
      </w:pPr>
      <w:r>
        <w:rPr>
          <w:rFonts w:ascii="Times New Roman" w:eastAsia="Times New Roman" w:hAnsi="Times New Roman" w:cs="Times New Roman"/>
          <w:sz w:val="24"/>
        </w:rPr>
        <w:t>If I have any minor children</w:t>
      </w:r>
      <w:r w:rsidR="009045AD">
        <w:rPr>
          <w:rFonts w:ascii="Times New Roman" w:eastAsia="Times New Roman" w:hAnsi="Times New Roman" w:cs="Times New Roman"/>
          <w:sz w:val="24"/>
        </w:rPr>
        <w:t xml:space="preserve"> at the time of my death</w:t>
      </w:r>
      <w:r>
        <w:rPr>
          <w:rFonts w:ascii="Times New Roman" w:eastAsia="Times New Roman" w:hAnsi="Times New Roman" w:cs="Times New Roman"/>
          <w:sz w:val="24"/>
        </w:rPr>
        <w:t xml:space="preserve">, I nominate </w:t>
      </w:r>
      <w:r w:rsidRPr="005D298C">
        <w:rPr>
          <w:rFonts w:ascii="Times New Roman" w:eastAsia="Times New Roman" w:hAnsi="Times New Roman" w:cs="Times New Roman"/>
          <w:sz w:val="24"/>
        </w:rPr>
        <w:t xml:space="preserve">[Full Name of </w:t>
      </w:r>
      <w:r w:rsidR="00A5782C">
        <w:rPr>
          <w:rFonts w:ascii="Times New Roman" w:eastAsia="Times New Roman" w:hAnsi="Times New Roman" w:cs="Times New Roman"/>
          <w:sz w:val="24"/>
        </w:rPr>
        <w:t xml:space="preserve">Primary </w:t>
      </w:r>
      <w:r w:rsidRPr="005D298C">
        <w:rPr>
          <w:rFonts w:ascii="Times New Roman" w:eastAsia="Times New Roman" w:hAnsi="Times New Roman" w:cs="Times New Roman"/>
          <w:sz w:val="24"/>
        </w:rPr>
        <w:t>Guardian]</w:t>
      </w:r>
      <w:r>
        <w:rPr>
          <w:rFonts w:ascii="Times New Roman" w:eastAsia="Times New Roman" w:hAnsi="Times New Roman" w:cs="Times New Roman"/>
          <w:sz w:val="24"/>
        </w:rPr>
        <w:t xml:space="preserve"> to serve as Guardian of the person and estate of my minor children. If </w:t>
      </w:r>
      <w:r w:rsidRPr="005D298C">
        <w:rPr>
          <w:rFonts w:ascii="Times New Roman" w:eastAsia="Times New Roman" w:hAnsi="Times New Roman" w:cs="Times New Roman"/>
          <w:sz w:val="24"/>
        </w:rPr>
        <w:t xml:space="preserve">[Full Name of </w:t>
      </w:r>
      <w:r w:rsidR="00FB435C">
        <w:rPr>
          <w:rFonts w:ascii="Times New Roman" w:eastAsia="Times New Roman" w:hAnsi="Times New Roman" w:cs="Times New Roman"/>
          <w:sz w:val="24"/>
        </w:rPr>
        <w:t xml:space="preserve">Primary </w:t>
      </w:r>
      <w:r w:rsidRPr="005D298C">
        <w:rPr>
          <w:rFonts w:ascii="Times New Roman" w:eastAsia="Times New Roman" w:hAnsi="Times New Roman" w:cs="Times New Roman"/>
          <w:sz w:val="24"/>
        </w:rPr>
        <w:t>Guardian]</w:t>
      </w:r>
      <w:r>
        <w:rPr>
          <w:rFonts w:ascii="Times New Roman" w:eastAsia="Times New Roman" w:hAnsi="Times New Roman" w:cs="Times New Roman"/>
          <w:sz w:val="24"/>
        </w:rPr>
        <w:t xml:space="preserve"> is unable or unwilling to serve, I nominate </w:t>
      </w:r>
      <w:r w:rsidRPr="005D298C">
        <w:rPr>
          <w:rFonts w:ascii="Times New Roman" w:eastAsia="Times New Roman" w:hAnsi="Times New Roman" w:cs="Times New Roman"/>
          <w:sz w:val="24"/>
        </w:rPr>
        <w:t>[Full Name of Successor Guardian]</w:t>
      </w:r>
      <w:r>
        <w:rPr>
          <w:rFonts w:ascii="Times New Roman" w:eastAsia="Times New Roman" w:hAnsi="Times New Roman" w:cs="Times New Roman"/>
          <w:sz w:val="24"/>
        </w:rPr>
        <w:t xml:space="preserve"> as Successor Guardian. </w:t>
      </w:r>
    </w:p>
    <w:p w14:paraId="4605932F" w14:textId="083B2C16" w:rsidR="009F774D" w:rsidRDefault="00000000">
      <w:pPr>
        <w:rPr>
          <w:rFonts w:ascii="Times New Roman" w:eastAsia="Times New Roman" w:hAnsi="Times New Roman" w:cs="Times New Roman"/>
          <w:sz w:val="24"/>
        </w:rPr>
      </w:pPr>
      <w:r>
        <w:rPr>
          <w:rFonts w:ascii="Times New Roman" w:eastAsia="Times New Roman" w:hAnsi="Times New Roman" w:cs="Times New Roman"/>
          <w:sz w:val="24"/>
        </w:rPr>
        <w:br/>
      </w:r>
      <w:r w:rsidR="008C004F" w:rsidRPr="000D114B">
        <w:rPr>
          <w:rFonts w:ascii="Times New Roman" w:eastAsia="Times New Roman" w:hAnsi="Times New Roman" w:cs="Times New Roman"/>
          <w:sz w:val="24"/>
        </w:rPr>
        <w:t>I direct that bond</w:t>
      </w:r>
      <w:r w:rsidR="008C004F">
        <w:rPr>
          <w:rFonts w:ascii="Times New Roman" w:eastAsia="Times New Roman" w:hAnsi="Times New Roman" w:cs="Times New Roman"/>
          <w:sz w:val="24"/>
        </w:rPr>
        <w:t xml:space="preserve"> </w:t>
      </w:r>
      <w:r w:rsidR="008C004F" w:rsidRPr="000D114B">
        <w:rPr>
          <w:rFonts w:ascii="Times New Roman" w:eastAsia="Times New Roman" w:hAnsi="Times New Roman" w:cs="Times New Roman"/>
          <w:sz w:val="24"/>
        </w:rPr>
        <w:t xml:space="preserve">be required of any </w:t>
      </w:r>
      <w:r w:rsidR="008C004F">
        <w:rPr>
          <w:rFonts w:ascii="Times New Roman" w:eastAsia="Times New Roman" w:hAnsi="Times New Roman" w:cs="Times New Roman"/>
          <w:sz w:val="24"/>
        </w:rPr>
        <w:t xml:space="preserve">Guardian </w:t>
      </w:r>
      <w:r w:rsidR="008C004F" w:rsidRPr="000D114B">
        <w:rPr>
          <w:rFonts w:ascii="Times New Roman" w:eastAsia="Times New Roman" w:hAnsi="Times New Roman" w:cs="Times New Roman"/>
          <w:sz w:val="24"/>
        </w:rPr>
        <w:t>named herein</w:t>
      </w:r>
      <w:r w:rsidR="008C004F">
        <w:rPr>
          <w:rFonts w:ascii="Times New Roman" w:eastAsia="Times New Roman" w:hAnsi="Times New Roman" w:cs="Times New Roman"/>
          <w:sz w:val="24"/>
        </w:rPr>
        <w:t xml:space="preserve"> post bond for the faithful performance of their duties.</w:t>
      </w:r>
      <w:r>
        <w:rPr>
          <w:rFonts w:ascii="Times New Roman" w:eastAsia="Times New Roman" w:hAnsi="Times New Roman" w:cs="Times New Roman"/>
          <w:sz w:val="24"/>
        </w:rPr>
        <w:br/>
      </w:r>
      <w:r>
        <w:rPr>
          <w:rFonts w:ascii="Times New Roman" w:eastAsia="Times New Roman" w:hAnsi="Times New Roman" w:cs="Times New Roman"/>
          <w:sz w:val="24"/>
        </w:rPr>
        <w:br/>
      </w:r>
      <w:r>
        <w:rPr>
          <w:rStyle w:val="Strong"/>
          <w:rFonts w:ascii="Times New Roman" w:eastAsia="Times New Roman" w:hAnsi="Times New Roman" w:cs="Times New Roman"/>
          <w:sz w:val="24"/>
        </w:rPr>
        <w:t xml:space="preserve">ARTICLE </w:t>
      </w:r>
      <w:r w:rsidR="00F44116">
        <w:rPr>
          <w:rStyle w:val="Strong"/>
          <w:rFonts w:ascii="Times New Roman" w:eastAsia="Times New Roman" w:hAnsi="Times New Roman" w:cs="Times New Roman"/>
          <w:sz w:val="24"/>
        </w:rPr>
        <w:t>IX</w:t>
      </w:r>
      <w:r>
        <w:rPr>
          <w:rStyle w:val="Strong"/>
          <w:rFonts w:ascii="Times New Roman" w:eastAsia="Times New Roman" w:hAnsi="Times New Roman" w:cs="Times New Roman"/>
          <w:sz w:val="24"/>
        </w:rPr>
        <w:t xml:space="preserve">: </w:t>
      </w:r>
      <w:r w:rsidR="00771000">
        <w:rPr>
          <w:rStyle w:val="Strong"/>
          <w:rFonts w:ascii="Times New Roman" w:eastAsia="Times New Roman" w:hAnsi="Times New Roman" w:cs="Times New Roman"/>
          <w:sz w:val="24"/>
        </w:rPr>
        <w:t>MISCELLANEOUS PROVISIONS</w:t>
      </w:r>
    </w:p>
    <w:p w14:paraId="10BCCE7E" w14:textId="77777777" w:rsidR="00656849" w:rsidRDefault="00656849">
      <w:pPr>
        <w:rPr>
          <w:rStyle w:val="Strong"/>
          <w:rFonts w:ascii="Times New Roman" w:eastAsia="Times New Roman" w:hAnsi="Times New Roman" w:cs="Times New Roman"/>
          <w:sz w:val="24"/>
        </w:rPr>
      </w:pPr>
    </w:p>
    <w:p w14:paraId="638CDB25" w14:textId="506588D7" w:rsidR="00004C8B" w:rsidRDefault="000A3D28">
      <w:pPr>
        <w:rPr>
          <w:rFonts w:ascii="Times New Roman" w:eastAsia="Times New Roman" w:hAnsi="Times New Roman" w:cs="Times New Roman"/>
          <w:sz w:val="24"/>
        </w:rPr>
      </w:pPr>
      <w:r>
        <w:rPr>
          <w:rFonts w:ascii="Times New Roman" w:eastAsia="Times New Roman" w:hAnsi="Times New Roman" w:cs="Times New Roman"/>
          <w:sz w:val="24"/>
        </w:rPr>
        <w:t xml:space="preserve">No Contest: </w:t>
      </w:r>
      <w:r w:rsidR="0026144F">
        <w:rPr>
          <w:rFonts w:ascii="Times New Roman" w:eastAsia="Times New Roman" w:hAnsi="Times New Roman" w:cs="Times New Roman"/>
          <w:sz w:val="24"/>
        </w:rPr>
        <w:t>If any person contests or attempts to invalidate any provision of this Will without probable cause, such person shall forfeit any interest in my estate.</w:t>
      </w:r>
    </w:p>
    <w:p w14:paraId="3D878130" w14:textId="77777777" w:rsidR="0026144F" w:rsidRDefault="0026144F">
      <w:pPr>
        <w:rPr>
          <w:rStyle w:val="Strong"/>
          <w:rFonts w:ascii="Times New Roman" w:eastAsia="Times New Roman" w:hAnsi="Times New Roman" w:cs="Times New Roman"/>
          <w:sz w:val="24"/>
        </w:rPr>
      </w:pPr>
    </w:p>
    <w:p w14:paraId="2865D5FC" w14:textId="026250A7" w:rsidR="009F774D" w:rsidRDefault="00C43496">
      <w:pPr>
        <w:rPr>
          <w:rFonts w:ascii="Times New Roman" w:eastAsia="Times New Roman" w:hAnsi="Times New Roman" w:cs="Times New Roman"/>
          <w:sz w:val="24"/>
        </w:rPr>
      </w:pPr>
      <w:r>
        <w:rPr>
          <w:rFonts w:ascii="Times New Roman" w:eastAsia="Times New Roman" w:hAnsi="Times New Roman" w:cs="Times New Roman"/>
          <w:sz w:val="24"/>
        </w:rPr>
        <w:t xml:space="preserve">Simultaneous Death: If any beneficiary and I die under circumstances where the order of death cannot be determined, it shall be presumed that I survived the beneficiary. </w:t>
      </w:r>
    </w:p>
    <w:p w14:paraId="6E6A239A" w14:textId="77777777" w:rsidR="00656849" w:rsidRDefault="00656849">
      <w:pPr>
        <w:rPr>
          <w:rStyle w:val="Strong"/>
          <w:rFonts w:ascii="Times New Roman" w:eastAsia="Times New Roman" w:hAnsi="Times New Roman" w:cs="Times New Roman"/>
          <w:sz w:val="24"/>
        </w:rPr>
      </w:pPr>
    </w:p>
    <w:p w14:paraId="502A5756" w14:textId="0C13CB47" w:rsidR="009F774D" w:rsidRDefault="007140B9">
      <w:pPr>
        <w:rPr>
          <w:rFonts w:ascii="Times New Roman" w:eastAsia="Times New Roman" w:hAnsi="Times New Roman" w:cs="Times New Roman"/>
          <w:sz w:val="24"/>
        </w:rPr>
      </w:pPr>
      <w:r>
        <w:rPr>
          <w:rFonts w:ascii="Times New Roman" w:eastAsia="Times New Roman" w:hAnsi="Times New Roman" w:cs="Times New Roman"/>
          <w:sz w:val="24"/>
        </w:rPr>
        <w:t xml:space="preserve">Severability Clause: If any provision of this Will is determined to be invalid or unenforceable, the remaining provisions shall remain in full force and effect. </w:t>
      </w:r>
    </w:p>
    <w:p w14:paraId="01734CB5" w14:textId="77777777" w:rsidR="00656849" w:rsidRDefault="00656849">
      <w:pPr>
        <w:rPr>
          <w:rStyle w:val="Strong"/>
          <w:rFonts w:ascii="Times New Roman" w:eastAsia="Times New Roman" w:hAnsi="Times New Roman" w:cs="Times New Roman"/>
          <w:sz w:val="24"/>
        </w:rPr>
      </w:pPr>
    </w:p>
    <w:p w14:paraId="261B8D4D" w14:textId="4D972428" w:rsidR="00C92676" w:rsidRDefault="00656849" w:rsidP="00741060">
      <w:pPr>
        <w:rPr>
          <w:rFonts w:ascii="Times New Roman" w:eastAsia="Times New Roman" w:hAnsi="Times New Roman" w:cs="Times New Roman"/>
          <w:sz w:val="24"/>
        </w:rPr>
      </w:pPr>
      <w:r>
        <w:rPr>
          <w:rFonts w:ascii="Times New Roman" w:eastAsia="Times New Roman" w:hAnsi="Times New Roman" w:cs="Times New Roman"/>
          <w:sz w:val="24"/>
        </w:rPr>
        <w:t>Governing Law: This Will shall be governed by the laws of the State of California.</w:t>
      </w:r>
      <w:r>
        <w:rPr>
          <w:rFonts w:ascii="Times New Roman" w:eastAsia="Times New Roman" w:hAnsi="Times New Roman" w:cs="Times New Roman"/>
          <w:sz w:val="24"/>
        </w:rPr>
        <w:br/>
      </w:r>
      <w:r>
        <w:rPr>
          <w:rFonts w:ascii="Times New Roman" w:eastAsia="Times New Roman" w:hAnsi="Times New Roman" w:cs="Times New Roman"/>
          <w:sz w:val="24"/>
        </w:rPr>
        <w:br/>
      </w:r>
      <w:r>
        <w:rPr>
          <w:rStyle w:val="Strong"/>
          <w:rFonts w:ascii="Times New Roman" w:eastAsia="Times New Roman" w:hAnsi="Times New Roman" w:cs="Times New Roman"/>
          <w:sz w:val="24"/>
        </w:rPr>
        <w:t xml:space="preserve">ARTICLE </w:t>
      </w:r>
      <w:r w:rsidR="0006404E">
        <w:rPr>
          <w:rStyle w:val="Strong"/>
          <w:rFonts w:ascii="Times New Roman" w:eastAsia="Times New Roman" w:hAnsi="Times New Roman" w:cs="Times New Roman"/>
          <w:sz w:val="24"/>
        </w:rPr>
        <w:t>X</w:t>
      </w:r>
      <w:r>
        <w:rPr>
          <w:rStyle w:val="Strong"/>
          <w:rFonts w:ascii="Times New Roman" w:eastAsia="Times New Roman" w:hAnsi="Times New Roman" w:cs="Times New Roman"/>
          <w:sz w:val="24"/>
        </w:rPr>
        <w:t>: ATTESTATION</w:t>
      </w:r>
      <w:r>
        <w:rPr>
          <w:rFonts w:ascii="Times New Roman" w:eastAsia="Times New Roman" w:hAnsi="Times New Roman" w:cs="Times New Roman"/>
          <w:sz w:val="24"/>
        </w:rPr>
        <w:br/>
      </w:r>
      <w:r>
        <w:rPr>
          <w:rFonts w:ascii="Times New Roman" w:eastAsia="Times New Roman" w:hAnsi="Times New Roman" w:cs="Times New Roman"/>
          <w:sz w:val="24"/>
        </w:rPr>
        <w:br/>
      </w:r>
      <w:r w:rsidR="00741060">
        <w:rPr>
          <w:rFonts w:ascii="Times New Roman" w:eastAsia="Times New Roman" w:hAnsi="Times New Roman" w:cs="Times New Roman"/>
          <w:sz w:val="24"/>
        </w:rPr>
        <w:t>I declare that this document</w:t>
      </w:r>
      <w:r w:rsidR="005510CA">
        <w:rPr>
          <w:rFonts w:ascii="Times New Roman" w:eastAsia="Times New Roman" w:hAnsi="Times New Roman" w:cs="Times New Roman"/>
          <w:sz w:val="24"/>
        </w:rPr>
        <w:t xml:space="preserve"> </w:t>
      </w:r>
      <w:r w:rsidR="00741060">
        <w:rPr>
          <w:rFonts w:ascii="Times New Roman" w:eastAsia="Times New Roman" w:hAnsi="Times New Roman" w:cs="Times New Roman"/>
          <w:sz w:val="24"/>
        </w:rPr>
        <w:t>is my Last Will and Testament. I sign it knowingly and voluntarily, in the presence of the witnesses below.</w:t>
      </w:r>
      <w:r w:rsidR="00741060">
        <w:rPr>
          <w:rFonts w:ascii="Times New Roman" w:eastAsia="Times New Roman" w:hAnsi="Times New Roman" w:cs="Times New Roman"/>
          <w:sz w:val="24"/>
        </w:rPr>
        <w:br/>
      </w:r>
      <w:r w:rsidR="00741060">
        <w:rPr>
          <w:rFonts w:ascii="Times New Roman" w:eastAsia="Times New Roman" w:hAnsi="Times New Roman" w:cs="Times New Roman"/>
          <w:sz w:val="24"/>
        </w:rPr>
        <w:br/>
      </w:r>
      <w:r w:rsidR="00741060">
        <w:rPr>
          <w:rStyle w:val="Strong"/>
          <w:rFonts w:ascii="Times New Roman" w:eastAsia="Times New Roman" w:hAnsi="Times New Roman" w:cs="Times New Roman"/>
          <w:sz w:val="24"/>
        </w:rPr>
        <w:t xml:space="preserve">Executed on </w:t>
      </w:r>
      <w:r w:rsidR="008E261B">
        <w:rPr>
          <w:rStyle w:val="Strong"/>
          <w:rFonts w:ascii="Times New Roman" w:eastAsia="Times New Roman" w:hAnsi="Times New Roman" w:cs="Times New Roman"/>
          <w:sz w:val="24"/>
        </w:rPr>
        <w:t>[</w:t>
      </w:r>
      <w:r w:rsidR="00DF061B">
        <w:rPr>
          <w:rStyle w:val="Strong"/>
          <w:rFonts w:ascii="Times New Roman" w:eastAsia="Times New Roman" w:hAnsi="Times New Roman" w:cs="Times New Roman"/>
          <w:sz w:val="24"/>
        </w:rPr>
        <w:t>Execution</w:t>
      </w:r>
      <w:r w:rsidR="00276E73">
        <w:rPr>
          <w:rStyle w:val="Strong"/>
          <w:rFonts w:ascii="Times New Roman" w:eastAsia="Times New Roman" w:hAnsi="Times New Roman" w:cs="Times New Roman"/>
          <w:sz w:val="24"/>
        </w:rPr>
        <w:t xml:space="preserve"> </w:t>
      </w:r>
      <w:r w:rsidR="008E261B">
        <w:rPr>
          <w:rStyle w:val="Strong"/>
          <w:rFonts w:ascii="Times New Roman" w:eastAsia="Times New Roman" w:hAnsi="Times New Roman" w:cs="Times New Roman"/>
          <w:sz w:val="24"/>
        </w:rPr>
        <w:t>Date]</w:t>
      </w:r>
      <w:r w:rsidR="00741060">
        <w:rPr>
          <w:rStyle w:val="Strong"/>
          <w:rFonts w:ascii="Times New Roman" w:eastAsia="Times New Roman" w:hAnsi="Times New Roman" w:cs="Times New Roman"/>
          <w:sz w:val="24"/>
        </w:rPr>
        <w:t>, at [</w:t>
      </w:r>
      <w:r w:rsidR="00DF061B">
        <w:rPr>
          <w:rStyle w:val="Strong"/>
          <w:rFonts w:ascii="Times New Roman" w:eastAsia="Times New Roman" w:hAnsi="Times New Roman" w:cs="Times New Roman"/>
          <w:sz w:val="24"/>
        </w:rPr>
        <w:t>Execution</w:t>
      </w:r>
      <w:r w:rsidR="004104C1">
        <w:rPr>
          <w:rStyle w:val="Strong"/>
          <w:rFonts w:ascii="Times New Roman" w:eastAsia="Times New Roman" w:hAnsi="Times New Roman" w:cs="Times New Roman"/>
          <w:sz w:val="24"/>
        </w:rPr>
        <w:t xml:space="preserve"> </w:t>
      </w:r>
      <w:r w:rsidR="00384408">
        <w:rPr>
          <w:rStyle w:val="Strong"/>
          <w:rFonts w:ascii="Times New Roman" w:eastAsia="Times New Roman" w:hAnsi="Times New Roman" w:cs="Times New Roman"/>
          <w:sz w:val="24"/>
        </w:rPr>
        <w:t>City</w:t>
      </w:r>
      <w:r w:rsidR="00741060">
        <w:rPr>
          <w:rStyle w:val="Strong"/>
          <w:rFonts w:ascii="Times New Roman" w:eastAsia="Times New Roman" w:hAnsi="Times New Roman" w:cs="Times New Roman"/>
          <w:sz w:val="24"/>
        </w:rPr>
        <w:t>], California.</w:t>
      </w:r>
      <w:r w:rsidR="00741060">
        <w:rPr>
          <w:rFonts w:ascii="Times New Roman" w:eastAsia="Times New Roman" w:hAnsi="Times New Roman" w:cs="Times New Roman"/>
          <w:sz w:val="24"/>
        </w:rPr>
        <w:br/>
      </w:r>
    </w:p>
    <w:p w14:paraId="067A947D" w14:textId="77777777" w:rsidR="00C92676" w:rsidRDefault="00C92676" w:rsidP="00741060">
      <w:pPr>
        <w:rPr>
          <w:rFonts w:ascii="Times New Roman" w:eastAsia="Times New Roman" w:hAnsi="Times New Roman" w:cs="Times New Roman"/>
          <w:sz w:val="24"/>
        </w:rPr>
      </w:pPr>
    </w:p>
    <w:p w14:paraId="235B8A06" w14:textId="77777777" w:rsidR="00C92676" w:rsidRDefault="00C92676" w:rsidP="00741060">
      <w:pPr>
        <w:rPr>
          <w:rFonts w:ascii="Times New Roman" w:eastAsia="Times New Roman" w:hAnsi="Times New Roman" w:cs="Times New Roman"/>
          <w:sz w:val="24"/>
        </w:rPr>
      </w:pPr>
    </w:p>
    <w:p w14:paraId="1DD8ADB9" w14:textId="279F3FB3" w:rsidR="00741060" w:rsidRDefault="00741060" w:rsidP="00741060">
      <w:pPr>
        <w:rPr>
          <w:rStyle w:val="Strong"/>
          <w:rFonts w:ascii="Times New Roman" w:eastAsia="Times New Roman" w:hAnsi="Times New Roman" w:cs="Times New Roman"/>
          <w:sz w:val="24"/>
        </w:rPr>
      </w:pPr>
      <w:r>
        <w:rPr>
          <w:rFonts w:ascii="Times New Roman" w:eastAsia="Times New Roman" w:hAnsi="Times New Roman" w:cs="Times New Roman"/>
          <w:sz w:val="24"/>
        </w:rPr>
        <w:lastRenderedPageBreak/>
        <w:br/>
      </w:r>
      <w:r>
        <w:rPr>
          <w:rStyle w:val="Strong"/>
          <w:rFonts w:ascii="Times New Roman" w:eastAsia="Times New Roman" w:hAnsi="Times New Roman" w:cs="Times New Roman"/>
          <w:sz w:val="24"/>
        </w:rPr>
        <w:t>Signature of Testator:</w:t>
      </w:r>
      <w:r>
        <w:rPr>
          <w:rFonts w:ascii="Times New Roman" w:eastAsia="Times New Roman" w:hAnsi="Times New Roman" w:cs="Times New Roman"/>
          <w:sz w:val="24"/>
        </w:rPr>
        <w:t xml:space="preserve"> ____________________________ </w:t>
      </w:r>
      <w:r>
        <w:rPr>
          <w:rFonts w:ascii="Times New Roman" w:eastAsia="Times New Roman" w:hAnsi="Times New Roman" w:cs="Times New Roman"/>
          <w:sz w:val="24"/>
        </w:rPr>
        <w:br/>
      </w:r>
      <w:r>
        <w:rPr>
          <w:rStyle w:val="Strong"/>
          <w:rFonts w:ascii="Times New Roman" w:eastAsia="Times New Roman" w:hAnsi="Times New Roman" w:cs="Times New Roman"/>
          <w:sz w:val="24"/>
        </w:rPr>
        <w:t>Printed Name of Testator:</w:t>
      </w:r>
      <w:r>
        <w:rPr>
          <w:rFonts w:ascii="Times New Roman" w:eastAsia="Times New Roman" w:hAnsi="Times New Roman" w:cs="Times New Roman"/>
          <w:sz w:val="24"/>
        </w:rPr>
        <w:t xml:space="preserve"> </w:t>
      </w:r>
      <w:r w:rsidR="00E12BE7" w:rsidRPr="00C5038A">
        <w:rPr>
          <w:rStyle w:val="Strong"/>
          <w:rFonts w:ascii="Times New Roman" w:eastAsia="Times New Roman" w:hAnsi="Times New Roman" w:cs="Times New Roman"/>
          <w:b w:val="0"/>
          <w:bCs w:val="0"/>
          <w:sz w:val="24"/>
        </w:rPr>
        <w:t>[Full Legal Name of Testator]</w:t>
      </w:r>
    </w:p>
    <w:p w14:paraId="7DBC1CE3" w14:textId="77777777" w:rsidR="0041381D" w:rsidRDefault="00000000" w:rsidP="000B57B6">
      <w:pPr>
        <w:rPr>
          <w:rFonts w:ascii="Times New Roman" w:eastAsia="Times New Roman" w:hAnsi="Times New Roman" w:cs="Times New Roman"/>
          <w:sz w:val="24"/>
        </w:rPr>
      </w:pPr>
      <w:r>
        <w:rPr>
          <w:rFonts w:ascii="Times New Roman" w:eastAsia="Times New Roman" w:hAnsi="Times New Roman" w:cs="Times New Roman"/>
          <w:sz w:val="24"/>
        </w:rPr>
        <w:br/>
      </w:r>
      <w:r w:rsidR="000B57B6">
        <w:rPr>
          <w:rStyle w:val="Strong"/>
          <w:rFonts w:ascii="Times New Roman" w:eastAsia="Times New Roman" w:hAnsi="Times New Roman" w:cs="Times New Roman"/>
          <w:sz w:val="24"/>
        </w:rPr>
        <w:t>WITNESSES’ ATTESTATION</w:t>
      </w:r>
      <w:r w:rsidR="000B57B6">
        <w:rPr>
          <w:rFonts w:ascii="Times New Roman" w:eastAsia="Times New Roman" w:hAnsi="Times New Roman" w:cs="Times New Roman"/>
          <w:sz w:val="24"/>
        </w:rPr>
        <w:t xml:space="preserve"> </w:t>
      </w:r>
    </w:p>
    <w:p w14:paraId="4E2AC9FC" w14:textId="7350CC57" w:rsidR="000B57B6" w:rsidRDefault="000B57B6" w:rsidP="000B57B6">
      <w:pPr>
        <w:rPr>
          <w:rFonts w:ascii="Times New Roman" w:eastAsia="Times New Roman" w:hAnsi="Times New Roman" w:cs="Times New Roman"/>
          <w:sz w:val="24"/>
        </w:rPr>
      </w:pPr>
      <w:r>
        <w:rPr>
          <w:rFonts w:ascii="Times New Roman" w:eastAsia="Times New Roman" w:hAnsi="Times New Roman" w:cs="Times New Roman"/>
          <w:sz w:val="24"/>
        </w:rPr>
        <w:br/>
        <w:t xml:space="preserve">We, the undersigned, declare: </w:t>
      </w:r>
    </w:p>
    <w:p w14:paraId="5222DC5F" w14:textId="77777777" w:rsidR="00C92676" w:rsidRDefault="00C92676" w:rsidP="000B57B6">
      <w:pPr>
        <w:rPr>
          <w:rFonts w:ascii="Times New Roman" w:eastAsia="Times New Roman" w:hAnsi="Times New Roman" w:cs="Times New Roman"/>
          <w:sz w:val="24"/>
        </w:rPr>
      </w:pPr>
    </w:p>
    <w:p w14:paraId="5A93B711" w14:textId="77777777" w:rsidR="000B57B6" w:rsidRDefault="000B57B6" w:rsidP="00C92676">
      <w:pPr>
        <w:rPr>
          <w:rFonts w:ascii="Times New Roman" w:eastAsia="Times New Roman" w:hAnsi="Times New Roman" w:cs="Times New Roman"/>
          <w:sz w:val="24"/>
        </w:rPr>
      </w:pPr>
      <w:r>
        <w:rPr>
          <w:rFonts w:ascii="Times New Roman" w:eastAsia="Times New Roman" w:hAnsi="Times New Roman" w:cs="Times New Roman"/>
          <w:sz w:val="24"/>
        </w:rPr>
        <w:t xml:space="preserve">The Testator signed this Will in our presence. </w:t>
      </w:r>
    </w:p>
    <w:p w14:paraId="6FE2DDF1" w14:textId="77777777" w:rsidR="000B57B6" w:rsidRDefault="000B57B6" w:rsidP="00C92676">
      <w:pPr>
        <w:spacing w:after="240"/>
        <w:rPr>
          <w:rFonts w:ascii="Times New Roman" w:eastAsia="Times New Roman" w:hAnsi="Times New Roman" w:cs="Times New Roman"/>
          <w:sz w:val="24"/>
        </w:rPr>
      </w:pPr>
      <w:r>
        <w:rPr>
          <w:rFonts w:ascii="Times New Roman" w:eastAsia="Times New Roman" w:hAnsi="Times New Roman" w:cs="Times New Roman"/>
          <w:sz w:val="24"/>
        </w:rPr>
        <w:t>We signed as witnesses in the presence of the Testator and each other.</w:t>
      </w:r>
    </w:p>
    <w:p w14:paraId="2779A8E5" w14:textId="77777777" w:rsidR="00F26ED2" w:rsidRDefault="00F26ED2" w:rsidP="000B57B6">
      <w:pPr>
        <w:rPr>
          <w:rStyle w:val="Strong"/>
          <w:rFonts w:ascii="Times New Roman" w:eastAsia="Times New Roman" w:hAnsi="Times New Roman" w:cs="Times New Roman"/>
          <w:sz w:val="24"/>
        </w:rPr>
      </w:pPr>
    </w:p>
    <w:p w14:paraId="5CA16103" w14:textId="77777777" w:rsidR="00F26ED2" w:rsidRDefault="000B57B6" w:rsidP="000B57B6">
      <w:pPr>
        <w:rPr>
          <w:rFonts w:ascii="Times New Roman" w:eastAsia="Times New Roman" w:hAnsi="Times New Roman" w:cs="Times New Roman"/>
          <w:sz w:val="24"/>
        </w:rPr>
      </w:pPr>
      <w:r>
        <w:rPr>
          <w:rStyle w:val="Strong"/>
          <w:rFonts w:ascii="Times New Roman" w:eastAsia="Times New Roman" w:hAnsi="Times New Roman" w:cs="Times New Roman"/>
          <w:sz w:val="24"/>
        </w:rPr>
        <w:t>Witness 1</w:t>
      </w:r>
      <w:r>
        <w:rPr>
          <w:rFonts w:ascii="Times New Roman" w:eastAsia="Times New Roman" w:hAnsi="Times New Roman" w:cs="Times New Roman"/>
          <w:sz w:val="24"/>
        </w:rPr>
        <w:t xml:space="preserve">: ____________________________ </w:t>
      </w:r>
      <w:r>
        <w:rPr>
          <w:rFonts w:ascii="Times New Roman" w:eastAsia="Times New Roman" w:hAnsi="Times New Roman" w:cs="Times New Roman"/>
          <w:sz w:val="24"/>
        </w:rPr>
        <w:br/>
        <w:t xml:space="preserve">Name: ____________________________ </w:t>
      </w:r>
      <w:r>
        <w:rPr>
          <w:rFonts w:ascii="Times New Roman" w:eastAsia="Times New Roman" w:hAnsi="Times New Roman" w:cs="Times New Roman"/>
          <w:sz w:val="24"/>
        </w:rPr>
        <w:br/>
        <w:t>Address: ____________________________</w:t>
      </w:r>
      <w:r>
        <w:rPr>
          <w:rFonts w:ascii="Times New Roman" w:eastAsia="Times New Roman" w:hAnsi="Times New Roman" w:cs="Times New Roman"/>
          <w:sz w:val="24"/>
        </w:rPr>
        <w:br/>
      </w:r>
    </w:p>
    <w:p w14:paraId="295F8173" w14:textId="77777777" w:rsidR="00F26ED2" w:rsidRDefault="00F26ED2" w:rsidP="000B57B6">
      <w:pPr>
        <w:rPr>
          <w:rFonts w:ascii="Times New Roman" w:eastAsia="Times New Roman" w:hAnsi="Times New Roman" w:cs="Times New Roman"/>
          <w:sz w:val="24"/>
        </w:rPr>
      </w:pPr>
    </w:p>
    <w:p w14:paraId="1D6B679D" w14:textId="36139C4A" w:rsidR="000B57B6" w:rsidRDefault="000B57B6" w:rsidP="000B57B6">
      <w:pPr>
        <w:rPr>
          <w:rStyle w:val="Strong"/>
          <w:rFonts w:ascii="Times New Roman" w:eastAsia="Times New Roman" w:hAnsi="Times New Roman" w:cs="Times New Roman"/>
          <w:sz w:val="24"/>
        </w:rPr>
      </w:pPr>
      <w:r>
        <w:rPr>
          <w:rFonts w:ascii="Times New Roman" w:eastAsia="Times New Roman" w:hAnsi="Times New Roman" w:cs="Times New Roman"/>
          <w:sz w:val="24"/>
        </w:rPr>
        <w:br/>
      </w:r>
      <w:r>
        <w:rPr>
          <w:rStyle w:val="Strong"/>
          <w:rFonts w:ascii="Times New Roman" w:eastAsia="Times New Roman" w:hAnsi="Times New Roman" w:cs="Times New Roman"/>
          <w:sz w:val="24"/>
        </w:rPr>
        <w:t>Witness 2</w:t>
      </w:r>
      <w:r>
        <w:rPr>
          <w:rFonts w:ascii="Times New Roman" w:eastAsia="Times New Roman" w:hAnsi="Times New Roman" w:cs="Times New Roman"/>
          <w:sz w:val="24"/>
        </w:rPr>
        <w:t xml:space="preserve">: ____________________________ </w:t>
      </w:r>
      <w:r>
        <w:rPr>
          <w:rFonts w:ascii="Times New Roman" w:eastAsia="Times New Roman" w:hAnsi="Times New Roman" w:cs="Times New Roman"/>
          <w:sz w:val="24"/>
        </w:rPr>
        <w:br/>
        <w:t xml:space="preserve">Name: ____________________________ </w:t>
      </w:r>
      <w:r>
        <w:rPr>
          <w:rFonts w:ascii="Times New Roman" w:eastAsia="Times New Roman" w:hAnsi="Times New Roman" w:cs="Times New Roman"/>
          <w:sz w:val="24"/>
        </w:rPr>
        <w:br/>
        <w:t xml:space="preserve">Address: ____________________________ </w:t>
      </w:r>
    </w:p>
    <w:p w14:paraId="62330C53" w14:textId="4FF5E5F4" w:rsidR="009F774D" w:rsidRPr="00516697" w:rsidRDefault="009F774D" w:rsidP="00E67299">
      <w:pPr>
        <w:rPr>
          <w:rFonts w:ascii="Times New Roman" w:eastAsia="Times New Roman" w:hAnsi="Times New Roman" w:cs="Times New Roman"/>
          <w:sz w:val="24"/>
        </w:rPr>
      </w:pPr>
    </w:p>
    <w:p w14:paraId="2AE0286F" w14:textId="77777777" w:rsidR="00E75D54" w:rsidRPr="00516697" w:rsidRDefault="00E75D54" w:rsidP="00516697">
      <w:pPr>
        <w:rPr>
          <w:rFonts w:ascii="Times New Roman" w:eastAsia="Times New Roman" w:hAnsi="Times New Roman" w:cs="Times New Roman"/>
          <w:b/>
          <w:bCs/>
          <w:sz w:val="24"/>
        </w:rPr>
      </w:pPr>
      <w:r w:rsidRPr="00516697">
        <w:rPr>
          <w:rFonts w:ascii="Times New Roman" w:eastAsia="Times New Roman" w:hAnsi="Times New Roman" w:cs="Times New Roman"/>
          <w:b/>
          <w:bCs/>
          <w:sz w:val="24"/>
        </w:rPr>
        <w:t>NOTARIZATION</w:t>
      </w:r>
    </w:p>
    <w:p w14:paraId="747C0715" w14:textId="77777777" w:rsidR="00E75D54" w:rsidRPr="00516697" w:rsidRDefault="00E75D54" w:rsidP="00E75D54">
      <w:pPr>
        <w:rPr>
          <w:rFonts w:ascii="Times New Roman" w:eastAsia="Times New Roman" w:hAnsi="Times New Roman" w:cs="Times New Roman"/>
          <w:sz w:val="24"/>
        </w:rPr>
      </w:pPr>
    </w:p>
    <w:p w14:paraId="5528ABE3" w14:textId="77777777" w:rsidR="00E75D54" w:rsidRPr="00516697" w:rsidRDefault="00E75D54" w:rsidP="00E75D54">
      <w:pPr>
        <w:rPr>
          <w:rFonts w:ascii="Times New Roman" w:eastAsia="Times New Roman" w:hAnsi="Times New Roman" w:cs="Times New Roman"/>
          <w:sz w:val="24"/>
        </w:rPr>
      </w:pPr>
      <w:r w:rsidRPr="00516697">
        <w:rPr>
          <w:rFonts w:ascii="Times New Roman" w:eastAsia="Times New Roman" w:hAnsi="Times New Roman" w:cs="Times New Roman"/>
          <w:sz w:val="24"/>
        </w:rPr>
        <w:t>State of California</w:t>
      </w:r>
    </w:p>
    <w:p w14:paraId="1456F5AA" w14:textId="4ADE066D" w:rsidR="00E75D54" w:rsidRPr="00516697" w:rsidRDefault="00F74BB9" w:rsidP="00E75D54">
      <w:pPr>
        <w:rPr>
          <w:rFonts w:ascii="Times New Roman" w:eastAsia="Times New Roman" w:hAnsi="Times New Roman" w:cs="Times New Roman"/>
          <w:sz w:val="24"/>
        </w:rPr>
      </w:pPr>
      <w:r>
        <w:rPr>
          <w:rFonts w:ascii="Times New Roman" w:eastAsia="Times New Roman" w:hAnsi="Times New Roman" w:cs="Times New Roman"/>
          <w:sz w:val="24"/>
        </w:rPr>
        <w:t>[</w:t>
      </w:r>
      <w:r w:rsidR="00E75D54" w:rsidRPr="00516697">
        <w:rPr>
          <w:rFonts w:ascii="Times New Roman" w:eastAsia="Times New Roman" w:hAnsi="Times New Roman" w:cs="Times New Roman"/>
          <w:sz w:val="24"/>
        </w:rPr>
        <w:t>County</w:t>
      </w:r>
      <w:r>
        <w:rPr>
          <w:rFonts w:ascii="Times New Roman" w:eastAsia="Times New Roman" w:hAnsi="Times New Roman" w:cs="Times New Roman"/>
          <w:sz w:val="24"/>
        </w:rPr>
        <w:t>]</w:t>
      </w:r>
      <w:r w:rsidR="00E75D54" w:rsidRPr="00516697">
        <w:rPr>
          <w:rFonts w:ascii="Times New Roman" w:eastAsia="Times New Roman" w:hAnsi="Times New Roman" w:cs="Times New Roman"/>
          <w:sz w:val="24"/>
        </w:rPr>
        <w:t xml:space="preserve"> of </w:t>
      </w:r>
      <w:r>
        <w:rPr>
          <w:rFonts w:ascii="Times New Roman" w:eastAsia="Times New Roman" w:hAnsi="Times New Roman" w:cs="Times New Roman"/>
          <w:sz w:val="24"/>
        </w:rPr>
        <w:t xml:space="preserve">the </w:t>
      </w:r>
      <w:r w:rsidR="00E75D54" w:rsidRPr="00516697">
        <w:rPr>
          <w:rFonts w:ascii="Times New Roman" w:eastAsia="Times New Roman" w:hAnsi="Times New Roman" w:cs="Times New Roman"/>
          <w:sz w:val="24"/>
        </w:rPr>
        <w:t>US</w:t>
      </w:r>
    </w:p>
    <w:p w14:paraId="671B3832" w14:textId="77777777" w:rsidR="00E75D54" w:rsidRPr="00516697" w:rsidRDefault="00E75D54" w:rsidP="00E75D54">
      <w:pPr>
        <w:rPr>
          <w:rFonts w:ascii="Times New Roman" w:eastAsia="Times New Roman" w:hAnsi="Times New Roman" w:cs="Times New Roman"/>
          <w:sz w:val="24"/>
        </w:rPr>
      </w:pPr>
    </w:p>
    <w:p w14:paraId="1A47D445" w14:textId="06F1E5C6" w:rsidR="00E75D54" w:rsidRPr="00516697" w:rsidRDefault="00E75D54" w:rsidP="00E75D54">
      <w:pPr>
        <w:rPr>
          <w:rFonts w:ascii="Times New Roman" w:eastAsia="Times New Roman" w:hAnsi="Times New Roman" w:cs="Times New Roman"/>
          <w:sz w:val="24"/>
        </w:rPr>
      </w:pPr>
      <w:r w:rsidRPr="00516697">
        <w:rPr>
          <w:rFonts w:ascii="Times New Roman" w:eastAsia="Times New Roman" w:hAnsi="Times New Roman" w:cs="Times New Roman"/>
          <w:sz w:val="24"/>
        </w:rPr>
        <w:t xml:space="preserve">On this </w:t>
      </w:r>
      <w:r w:rsidR="009F2CF2">
        <w:rPr>
          <w:rFonts w:ascii="Times New Roman" w:eastAsia="Times New Roman" w:hAnsi="Times New Roman" w:cs="Times New Roman"/>
          <w:sz w:val="24"/>
        </w:rPr>
        <w:t xml:space="preserve">[Date of </w:t>
      </w:r>
      <w:r w:rsidR="00005526">
        <w:rPr>
          <w:rFonts w:ascii="Times New Roman" w:eastAsia="Times New Roman" w:hAnsi="Times New Roman" w:cs="Times New Roman"/>
          <w:sz w:val="24"/>
        </w:rPr>
        <w:t>Notarization</w:t>
      </w:r>
      <w:r w:rsidR="009F2CF2">
        <w:rPr>
          <w:rFonts w:ascii="Times New Roman" w:eastAsia="Times New Roman" w:hAnsi="Times New Roman" w:cs="Times New Roman"/>
          <w:sz w:val="24"/>
        </w:rPr>
        <w:t>]</w:t>
      </w:r>
      <w:r w:rsidRPr="00516697">
        <w:rPr>
          <w:rFonts w:ascii="Times New Roman" w:eastAsia="Times New Roman" w:hAnsi="Times New Roman" w:cs="Times New Roman"/>
          <w:sz w:val="24"/>
        </w:rPr>
        <w:t xml:space="preserve">, before me personally appeared </w:t>
      </w:r>
      <w:r w:rsidR="009F2CF2" w:rsidRPr="00C5038A">
        <w:rPr>
          <w:rStyle w:val="Strong"/>
          <w:rFonts w:ascii="Times New Roman" w:eastAsia="Times New Roman" w:hAnsi="Times New Roman" w:cs="Times New Roman"/>
          <w:b w:val="0"/>
          <w:bCs w:val="0"/>
          <w:sz w:val="24"/>
        </w:rPr>
        <w:t>[Full Legal Name of Testator]</w:t>
      </w:r>
      <w:r w:rsidRPr="00516697">
        <w:rPr>
          <w:rFonts w:ascii="Times New Roman" w:eastAsia="Times New Roman" w:hAnsi="Times New Roman" w:cs="Times New Roman"/>
          <w:sz w:val="24"/>
        </w:rPr>
        <w:t>, who proved to me on the basis of satisfactory evidence to be the person whose name is subscribed to the within instrument and acknowledged to me that he/she executed the same in his/her authorized capacity, and that by his/her signature on the instrument the person, or the entity upon behalf of which the person acted, executed the instrument.</w:t>
      </w:r>
    </w:p>
    <w:p w14:paraId="50A72971" w14:textId="77777777" w:rsidR="00E75D54" w:rsidRPr="00516697" w:rsidRDefault="00E75D54" w:rsidP="00E75D54">
      <w:pPr>
        <w:rPr>
          <w:rFonts w:ascii="Times New Roman" w:eastAsia="Times New Roman" w:hAnsi="Times New Roman" w:cs="Times New Roman"/>
          <w:sz w:val="24"/>
        </w:rPr>
      </w:pPr>
    </w:p>
    <w:p w14:paraId="37EDADBE" w14:textId="77777777" w:rsidR="00E75D54" w:rsidRPr="00516697" w:rsidRDefault="00E75D54" w:rsidP="00516697">
      <w:pPr>
        <w:rPr>
          <w:rFonts w:ascii="Times New Roman" w:eastAsia="Times New Roman" w:hAnsi="Times New Roman" w:cs="Times New Roman"/>
          <w:sz w:val="24"/>
        </w:rPr>
      </w:pPr>
      <w:r w:rsidRPr="00516697">
        <w:rPr>
          <w:rFonts w:ascii="Times New Roman" w:eastAsia="Times New Roman" w:hAnsi="Times New Roman" w:cs="Times New Roman"/>
          <w:sz w:val="24"/>
        </w:rPr>
        <w:t>I certify under PENALTY OF PERJURY under the laws of the State of California that the foregoing paragraph is true and correct.</w:t>
      </w:r>
    </w:p>
    <w:p w14:paraId="342F15C2" w14:textId="77777777" w:rsidR="00E75D54" w:rsidRPr="00516697" w:rsidRDefault="00E75D54" w:rsidP="00E75D54">
      <w:pPr>
        <w:rPr>
          <w:rFonts w:ascii="Times New Roman" w:eastAsia="Times New Roman" w:hAnsi="Times New Roman" w:cs="Times New Roman"/>
          <w:sz w:val="24"/>
        </w:rPr>
      </w:pPr>
    </w:p>
    <w:p w14:paraId="0D62951D" w14:textId="77777777" w:rsidR="00E75D54" w:rsidRDefault="00E75D54" w:rsidP="00E75D54">
      <w:pPr>
        <w:rPr>
          <w:rFonts w:ascii="Times New Roman" w:eastAsia="Times New Roman" w:hAnsi="Times New Roman" w:cs="Times New Roman"/>
          <w:sz w:val="24"/>
        </w:rPr>
      </w:pPr>
      <w:r w:rsidRPr="00516697">
        <w:rPr>
          <w:rFonts w:ascii="Times New Roman" w:eastAsia="Times New Roman" w:hAnsi="Times New Roman" w:cs="Times New Roman"/>
          <w:sz w:val="24"/>
        </w:rPr>
        <w:t>WITNESS my hand and official seal.</w:t>
      </w:r>
    </w:p>
    <w:p w14:paraId="1FDBDB03" w14:textId="77777777" w:rsidR="002E5DA9" w:rsidRDefault="002E5DA9" w:rsidP="00E75D54">
      <w:pPr>
        <w:rPr>
          <w:rFonts w:ascii="Times New Roman" w:eastAsia="Times New Roman" w:hAnsi="Times New Roman" w:cs="Times New Roman"/>
          <w:sz w:val="24"/>
        </w:rPr>
      </w:pPr>
    </w:p>
    <w:p w14:paraId="1F8A1656" w14:textId="77777777" w:rsidR="006E6350" w:rsidRDefault="006E6350" w:rsidP="00E75D54">
      <w:pPr>
        <w:rPr>
          <w:rFonts w:ascii="Times New Roman" w:eastAsia="Times New Roman" w:hAnsi="Times New Roman" w:cs="Times New Roman"/>
          <w:sz w:val="24"/>
        </w:rPr>
      </w:pPr>
    </w:p>
    <w:p w14:paraId="626C2577" w14:textId="77777777" w:rsidR="006E6350" w:rsidRDefault="006E6350" w:rsidP="00E75D54">
      <w:pPr>
        <w:rPr>
          <w:rFonts w:ascii="Times New Roman" w:eastAsia="Times New Roman" w:hAnsi="Times New Roman" w:cs="Times New Roman"/>
          <w:sz w:val="24"/>
        </w:rPr>
      </w:pPr>
    </w:p>
    <w:p w14:paraId="2347CF3C" w14:textId="7F947D76" w:rsidR="00E67299" w:rsidRDefault="006E6350" w:rsidP="00E67299">
      <w:pPr>
        <w:rPr>
          <w:rStyle w:val="Strong"/>
          <w:rFonts w:ascii="Times New Roman" w:eastAsia="Times New Roman" w:hAnsi="Times New Roman" w:cs="Times New Roman"/>
          <w:b w:val="0"/>
          <w:bCs w:val="0"/>
          <w:sz w:val="24"/>
        </w:rPr>
      </w:pPr>
      <w:r>
        <w:rPr>
          <w:rStyle w:val="Strong"/>
          <w:rFonts w:ascii="Times New Roman" w:eastAsia="Times New Roman" w:hAnsi="Times New Roman" w:cs="Times New Roman"/>
          <w:b w:val="0"/>
          <w:bCs w:val="0"/>
          <w:sz w:val="24"/>
        </w:rPr>
        <w:t>___________________</w:t>
      </w:r>
      <w:r w:rsidR="004625EC">
        <w:rPr>
          <w:rStyle w:val="Strong"/>
          <w:rFonts w:ascii="Times New Roman" w:eastAsia="Times New Roman" w:hAnsi="Times New Roman" w:cs="Times New Roman"/>
          <w:b w:val="0"/>
          <w:bCs w:val="0"/>
          <w:sz w:val="24"/>
        </w:rPr>
        <w:t>_________</w:t>
      </w:r>
      <w:r>
        <w:rPr>
          <w:rStyle w:val="Strong"/>
          <w:rFonts w:ascii="Times New Roman" w:eastAsia="Times New Roman" w:hAnsi="Times New Roman" w:cs="Times New Roman"/>
          <w:b w:val="0"/>
          <w:bCs w:val="0"/>
          <w:sz w:val="24"/>
        </w:rPr>
        <w:t xml:space="preserve"> </w:t>
      </w:r>
      <w:r>
        <w:rPr>
          <w:rStyle w:val="Strong"/>
          <w:rFonts w:ascii="Times New Roman" w:eastAsia="Times New Roman" w:hAnsi="Times New Roman" w:cs="Times New Roman"/>
          <w:b w:val="0"/>
          <w:bCs w:val="0"/>
          <w:sz w:val="24"/>
        </w:rPr>
        <w:br/>
      </w:r>
    </w:p>
    <w:p w14:paraId="4F280EC3" w14:textId="5F03CC44" w:rsidR="004625EC" w:rsidRDefault="00947C83" w:rsidP="00E67299">
      <w:pPr>
        <w:rPr>
          <w:rStyle w:val="Strong"/>
          <w:rFonts w:ascii="Times New Roman" w:eastAsia="Times New Roman" w:hAnsi="Times New Roman" w:cs="Times New Roman"/>
          <w:b w:val="0"/>
          <w:bCs w:val="0"/>
          <w:sz w:val="24"/>
        </w:rPr>
      </w:pPr>
      <w:r>
        <w:rPr>
          <w:rStyle w:val="Strong"/>
          <w:rFonts w:ascii="Times New Roman" w:eastAsia="Times New Roman" w:hAnsi="Times New Roman" w:cs="Times New Roman"/>
          <w:b w:val="0"/>
          <w:bCs w:val="0"/>
          <w:sz w:val="24"/>
        </w:rPr>
        <w:t>[</w:t>
      </w:r>
      <w:r w:rsidR="00106345">
        <w:rPr>
          <w:rStyle w:val="Strong"/>
          <w:rFonts w:ascii="Times New Roman" w:eastAsia="Times New Roman" w:hAnsi="Times New Roman" w:cs="Times New Roman"/>
          <w:b w:val="0"/>
          <w:bCs w:val="0"/>
          <w:sz w:val="24"/>
        </w:rPr>
        <w:t xml:space="preserve">Notary </w:t>
      </w:r>
      <w:r w:rsidR="004625EC">
        <w:rPr>
          <w:rStyle w:val="Strong"/>
          <w:rFonts w:ascii="Times New Roman" w:eastAsia="Times New Roman" w:hAnsi="Times New Roman" w:cs="Times New Roman"/>
          <w:b w:val="0"/>
          <w:bCs w:val="0"/>
          <w:sz w:val="24"/>
        </w:rPr>
        <w:t>Name</w:t>
      </w:r>
      <w:r>
        <w:rPr>
          <w:rStyle w:val="Strong"/>
          <w:rFonts w:ascii="Times New Roman" w:eastAsia="Times New Roman" w:hAnsi="Times New Roman" w:cs="Times New Roman"/>
          <w:b w:val="0"/>
          <w:bCs w:val="0"/>
          <w:sz w:val="24"/>
        </w:rPr>
        <w:t>]</w:t>
      </w:r>
    </w:p>
    <w:p w14:paraId="32A08A6F" w14:textId="5B044247" w:rsidR="00153FDB" w:rsidRPr="00516697" w:rsidRDefault="00947C83" w:rsidP="00E67299">
      <w:pPr>
        <w:rPr>
          <w:rFonts w:ascii="Times New Roman" w:eastAsia="Times New Roman" w:hAnsi="Times New Roman" w:cs="Times New Roman"/>
          <w:sz w:val="24"/>
        </w:rPr>
      </w:pPr>
      <w:r>
        <w:rPr>
          <w:rStyle w:val="Strong"/>
          <w:rFonts w:ascii="Times New Roman" w:eastAsia="Times New Roman" w:hAnsi="Times New Roman" w:cs="Times New Roman"/>
          <w:b w:val="0"/>
          <w:bCs w:val="0"/>
          <w:sz w:val="24"/>
        </w:rPr>
        <w:t>[</w:t>
      </w:r>
      <w:r w:rsidR="00106345">
        <w:rPr>
          <w:rStyle w:val="Strong"/>
          <w:rFonts w:ascii="Times New Roman" w:eastAsia="Times New Roman" w:hAnsi="Times New Roman" w:cs="Times New Roman"/>
          <w:b w:val="0"/>
          <w:bCs w:val="0"/>
          <w:sz w:val="24"/>
        </w:rPr>
        <w:t xml:space="preserve">Notary </w:t>
      </w:r>
      <w:r w:rsidR="00153FDB">
        <w:rPr>
          <w:rStyle w:val="Strong"/>
          <w:rFonts w:ascii="Times New Roman" w:eastAsia="Times New Roman" w:hAnsi="Times New Roman" w:cs="Times New Roman"/>
          <w:b w:val="0"/>
          <w:bCs w:val="0"/>
          <w:sz w:val="24"/>
        </w:rPr>
        <w:t>Address</w:t>
      </w:r>
      <w:r>
        <w:rPr>
          <w:rStyle w:val="Strong"/>
          <w:rFonts w:ascii="Times New Roman" w:eastAsia="Times New Roman" w:hAnsi="Times New Roman" w:cs="Times New Roman"/>
          <w:b w:val="0"/>
          <w:bCs w:val="0"/>
          <w:sz w:val="24"/>
        </w:rPr>
        <w:t>]</w:t>
      </w:r>
    </w:p>
    <w:sectPr w:rsidR="00153FDB" w:rsidRPr="00516697">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F2033D" w14:textId="77777777" w:rsidR="0092074D" w:rsidRDefault="0092074D">
      <w:r>
        <w:separator/>
      </w:r>
    </w:p>
  </w:endnote>
  <w:endnote w:type="continuationSeparator" w:id="0">
    <w:p w14:paraId="5289AEBC" w14:textId="77777777" w:rsidR="0092074D" w:rsidRDefault="009207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559AA" w14:textId="77777777" w:rsidR="009F774D" w:rsidRDefault="00000000">
    <w:pPr>
      <w:spacing w:before="200"/>
      <w:jc w:val="center"/>
    </w:pPr>
    <w:r>
      <w:t xml:space="preserve">Page </w:t>
    </w:r>
    <w:r>
      <w:fldChar w:fldCharType="begin"/>
    </w:r>
    <w:r>
      <w:instrText>PAGE</w:instrText>
    </w:r>
    <w:r>
      <w:fldChar w:fldCharType="separate"/>
    </w:r>
    <w:r>
      <w:t>1</w:t>
    </w:r>
    <w:r>
      <w:fldChar w:fldCharType="end"/>
    </w:r>
    <w:r>
      <w:t xml:space="preserve"> of </w:t>
    </w:r>
    <w:r>
      <w:fldChar w:fldCharType="begin"/>
    </w:r>
    <w:r>
      <w:instrText>NUMPAGES</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DD0357" w14:textId="77777777" w:rsidR="0092074D" w:rsidRDefault="0092074D">
      <w:r>
        <w:separator/>
      </w:r>
    </w:p>
  </w:footnote>
  <w:footnote w:type="continuationSeparator" w:id="0">
    <w:p w14:paraId="6A606B52" w14:textId="77777777" w:rsidR="0092074D" w:rsidRDefault="009207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0000002"/>
    <w:multiLevelType w:val="multilevel"/>
    <w:tmpl w:val="00000002"/>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0000003"/>
    <w:multiLevelType w:val="multilevel"/>
    <w:tmpl w:val="00000003"/>
    <w:lvl w:ilvl="0">
      <w:start w:val="3"/>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0000004"/>
    <w:multiLevelType w:val="hybridMultilevel"/>
    <w:tmpl w:val="00000004"/>
    <w:lvl w:ilvl="0" w:tplc="7258FC34">
      <w:start w:val="1"/>
      <w:numFmt w:val="bullet"/>
      <w:lvlText w:val="•"/>
      <w:lvlJc w:val="left"/>
      <w:pPr>
        <w:ind w:left="720" w:hanging="360"/>
      </w:pPr>
      <w:rPr>
        <w:rFonts w:ascii="Arial" w:eastAsia="Arial" w:hAnsi="Arial" w:cs="Arial"/>
      </w:rPr>
    </w:lvl>
    <w:lvl w:ilvl="1" w:tplc="187A4F8C">
      <w:start w:val="1"/>
      <w:numFmt w:val="bullet"/>
      <w:lvlText w:val="o"/>
      <w:lvlJc w:val="left"/>
      <w:pPr>
        <w:tabs>
          <w:tab w:val="num" w:pos="1440"/>
        </w:tabs>
        <w:ind w:left="1440" w:hanging="360"/>
      </w:pPr>
      <w:rPr>
        <w:rFonts w:ascii="Courier New" w:hAnsi="Courier New"/>
      </w:rPr>
    </w:lvl>
    <w:lvl w:ilvl="2" w:tplc="1DAC99D0">
      <w:start w:val="1"/>
      <w:numFmt w:val="bullet"/>
      <w:lvlText w:val="•"/>
      <w:lvlJc w:val="left"/>
      <w:pPr>
        <w:tabs>
          <w:tab w:val="num" w:pos="2160"/>
        </w:tabs>
        <w:ind w:left="2160" w:hanging="360"/>
      </w:pPr>
      <w:rPr>
        <w:rFonts w:ascii="Arial" w:eastAsia="Arial" w:hAnsi="Arial" w:cs="Arial"/>
      </w:rPr>
    </w:lvl>
    <w:lvl w:ilvl="3" w:tplc="251CFD06">
      <w:start w:val="1"/>
      <w:numFmt w:val="bullet"/>
      <w:lvlText w:val="•"/>
      <w:lvlJc w:val="left"/>
      <w:pPr>
        <w:tabs>
          <w:tab w:val="num" w:pos="2880"/>
        </w:tabs>
        <w:ind w:left="2880" w:hanging="360"/>
      </w:pPr>
      <w:rPr>
        <w:rFonts w:ascii="Arial" w:eastAsia="Arial" w:hAnsi="Arial" w:cs="Arial"/>
      </w:rPr>
    </w:lvl>
    <w:lvl w:ilvl="4" w:tplc="966085C6">
      <w:start w:val="1"/>
      <w:numFmt w:val="bullet"/>
      <w:lvlText w:val="o"/>
      <w:lvlJc w:val="left"/>
      <w:pPr>
        <w:tabs>
          <w:tab w:val="num" w:pos="3600"/>
        </w:tabs>
        <w:ind w:left="3600" w:hanging="360"/>
      </w:pPr>
      <w:rPr>
        <w:rFonts w:ascii="Courier New" w:hAnsi="Courier New"/>
      </w:rPr>
    </w:lvl>
    <w:lvl w:ilvl="5" w:tplc="71321966">
      <w:start w:val="1"/>
      <w:numFmt w:val="bullet"/>
      <w:lvlText w:val="•"/>
      <w:lvlJc w:val="left"/>
      <w:pPr>
        <w:tabs>
          <w:tab w:val="num" w:pos="4320"/>
        </w:tabs>
        <w:ind w:left="4320" w:hanging="360"/>
      </w:pPr>
      <w:rPr>
        <w:rFonts w:ascii="Arial" w:eastAsia="Arial" w:hAnsi="Arial" w:cs="Arial"/>
      </w:rPr>
    </w:lvl>
    <w:lvl w:ilvl="6" w:tplc="BB509772">
      <w:start w:val="1"/>
      <w:numFmt w:val="bullet"/>
      <w:lvlText w:val="•"/>
      <w:lvlJc w:val="left"/>
      <w:pPr>
        <w:tabs>
          <w:tab w:val="num" w:pos="5040"/>
        </w:tabs>
        <w:ind w:left="5040" w:hanging="360"/>
      </w:pPr>
      <w:rPr>
        <w:rFonts w:ascii="Arial" w:eastAsia="Arial" w:hAnsi="Arial" w:cs="Arial"/>
      </w:rPr>
    </w:lvl>
    <w:lvl w:ilvl="7" w:tplc="59385584">
      <w:start w:val="1"/>
      <w:numFmt w:val="bullet"/>
      <w:lvlText w:val="o"/>
      <w:lvlJc w:val="left"/>
      <w:pPr>
        <w:tabs>
          <w:tab w:val="num" w:pos="5760"/>
        </w:tabs>
        <w:ind w:left="5760" w:hanging="360"/>
      </w:pPr>
      <w:rPr>
        <w:rFonts w:ascii="Courier New" w:hAnsi="Courier New"/>
      </w:rPr>
    </w:lvl>
    <w:lvl w:ilvl="8" w:tplc="1738198C">
      <w:start w:val="1"/>
      <w:numFmt w:val="bullet"/>
      <w:lvlText w:val="•"/>
      <w:lvlJc w:val="left"/>
      <w:pPr>
        <w:tabs>
          <w:tab w:val="num" w:pos="6480"/>
        </w:tabs>
        <w:ind w:left="6480" w:hanging="360"/>
      </w:pPr>
      <w:rPr>
        <w:rFonts w:ascii="Arial" w:eastAsia="Arial" w:hAnsi="Arial" w:cs="Arial"/>
      </w:rPr>
    </w:lvl>
  </w:abstractNum>
  <w:abstractNum w:abstractNumId="4" w15:restartNumberingAfterBreak="0">
    <w:nsid w:val="00000005"/>
    <w:multiLevelType w:val="multilevel"/>
    <w:tmpl w:val="00000005"/>
    <w:lvl w:ilvl="0">
      <w:start w:val="4"/>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00000006"/>
    <w:multiLevelType w:val="multilevel"/>
    <w:tmpl w:val="00000006"/>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00000007"/>
    <w:multiLevelType w:val="hybridMultilevel"/>
    <w:tmpl w:val="00000007"/>
    <w:lvl w:ilvl="0" w:tplc="DF7C4270">
      <w:start w:val="1"/>
      <w:numFmt w:val="bullet"/>
      <w:lvlText w:val="•"/>
      <w:lvlJc w:val="left"/>
      <w:pPr>
        <w:ind w:left="720" w:hanging="360"/>
      </w:pPr>
      <w:rPr>
        <w:rFonts w:ascii="Arial" w:eastAsia="Arial" w:hAnsi="Arial" w:cs="Arial"/>
      </w:rPr>
    </w:lvl>
    <w:lvl w:ilvl="1" w:tplc="4C4A25EE">
      <w:start w:val="1"/>
      <w:numFmt w:val="bullet"/>
      <w:lvlText w:val="o"/>
      <w:lvlJc w:val="left"/>
      <w:pPr>
        <w:tabs>
          <w:tab w:val="num" w:pos="1440"/>
        </w:tabs>
        <w:ind w:left="1440" w:hanging="360"/>
      </w:pPr>
      <w:rPr>
        <w:rFonts w:ascii="Courier New" w:hAnsi="Courier New"/>
      </w:rPr>
    </w:lvl>
    <w:lvl w:ilvl="2" w:tplc="8F3A4298">
      <w:start w:val="1"/>
      <w:numFmt w:val="bullet"/>
      <w:lvlText w:val="•"/>
      <w:lvlJc w:val="left"/>
      <w:pPr>
        <w:tabs>
          <w:tab w:val="num" w:pos="2160"/>
        </w:tabs>
        <w:ind w:left="2160" w:hanging="360"/>
      </w:pPr>
      <w:rPr>
        <w:rFonts w:ascii="Arial" w:eastAsia="Arial" w:hAnsi="Arial" w:cs="Arial"/>
      </w:rPr>
    </w:lvl>
    <w:lvl w:ilvl="3" w:tplc="2F88FC94">
      <w:start w:val="1"/>
      <w:numFmt w:val="bullet"/>
      <w:lvlText w:val="•"/>
      <w:lvlJc w:val="left"/>
      <w:pPr>
        <w:tabs>
          <w:tab w:val="num" w:pos="2880"/>
        </w:tabs>
        <w:ind w:left="2880" w:hanging="360"/>
      </w:pPr>
      <w:rPr>
        <w:rFonts w:ascii="Arial" w:eastAsia="Arial" w:hAnsi="Arial" w:cs="Arial"/>
      </w:rPr>
    </w:lvl>
    <w:lvl w:ilvl="4" w:tplc="749AC7E2">
      <w:start w:val="1"/>
      <w:numFmt w:val="bullet"/>
      <w:lvlText w:val="o"/>
      <w:lvlJc w:val="left"/>
      <w:pPr>
        <w:tabs>
          <w:tab w:val="num" w:pos="3600"/>
        </w:tabs>
        <w:ind w:left="3600" w:hanging="360"/>
      </w:pPr>
      <w:rPr>
        <w:rFonts w:ascii="Courier New" w:hAnsi="Courier New"/>
      </w:rPr>
    </w:lvl>
    <w:lvl w:ilvl="5" w:tplc="B9DCB7A8">
      <w:start w:val="1"/>
      <w:numFmt w:val="bullet"/>
      <w:lvlText w:val="•"/>
      <w:lvlJc w:val="left"/>
      <w:pPr>
        <w:tabs>
          <w:tab w:val="num" w:pos="4320"/>
        </w:tabs>
        <w:ind w:left="4320" w:hanging="360"/>
      </w:pPr>
      <w:rPr>
        <w:rFonts w:ascii="Arial" w:eastAsia="Arial" w:hAnsi="Arial" w:cs="Arial"/>
      </w:rPr>
    </w:lvl>
    <w:lvl w:ilvl="6" w:tplc="5B82ED38">
      <w:start w:val="1"/>
      <w:numFmt w:val="bullet"/>
      <w:lvlText w:val="•"/>
      <w:lvlJc w:val="left"/>
      <w:pPr>
        <w:tabs>
          <w:tab w:val="num" w:pos="5040"/>
        </w:tabs>
        <w:ind w:left="5040" w:hanging="360"/>
      </w:pPr>
      <w:rPr>
        <w:rFonts w:ascii="Arial" w:eastAsia="Arial" w:hAnsi="Arial" w:cs="Arial"/>
      </w:rPr>
    </w:lvl>
    <w:lvl w:ilvl="7" w:tplc="FCB68674">
      <w:start w:val="1"/>
      <w:numFmt w:val="bullet"/>
      <w:lvlText w:val="o"/>
      <w:lvlJc w:val="left"/>
      <w:pPr>
        <w:tabs>
          <w:tab w:val="num" w:pos="5760"/>
        </w:tabs>
        <w:ind w:left="5760" w:hanging="360"/>
      </w:pPr>
      <w:rPr>
        <w:rFonts w:ascii="Courier New" w:hAnsi="Courier New"/>
      </w:rPr>
    </w:lvl>
    <w:lvl w:ilvl="8" w:tplc="A736360C">
      <w:start w:val="1"/>
      <w:numFmt w:val="bullet"/>
      <w:lvlText w:val="•"/>
      <w:lvlJc w:val="left"/>
      <w:pPr>
        <w:tabs>
          <w:tab w:val="num" w:pos="6480"/>
        </w:tabs>
        <w:ind w:left="6480" w:hanging="360"/>
      </w:pPr>
      <w:rPr>
        <w:rFonts w:ascii="Arial" w:eastAsia="Arial" w:hAnsi="Arial" w:cs="Arial"/>
      </w:rPr>
    </w:lvl>
  </w:abstractNum>
  <w:abstractNum w:abstractNumId="7" w15:restartNumberingAfterBreak="0">
    <w:nsid w:val="00000008"/>
    <w:multiLevelType w:val="multilevel"/>
    <w:tmpl w:val="00000008"/>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00000009"/>
    <w:multiLevelType w:val="multilevel"/>
    <w:tmpl w:val="00000009"/>
    <w:lvl w:ilvl="0">
      <w:start w:val="3"/>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0000000A"/>
    <w:multiLevelType w:val="multilevel"/>
    <w:tmpl w:val="0000000A"/>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0000000B"/>
    <w:multiLevelType w:val="multilevel"/>
    <w:tmpl w:val="0000000B"/>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0000000C"/>
    <w:multiLevelType w:val="multilevel"/>
    <w:tmpl w:val="0000000C"/>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0000000D"/>
    <w:multiLevelType w:val="multilevel"/>
    <w:tmpl w:val="0000000D"/>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0000000E"/>
    <w:multiLevelType w:val="multilevel"/>
    <w:tmpl w:val="0000000E"/>
    <w:lvl w:ilvl="0">
      <w:start w:val="3"/>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0000000F"/>
    <w:multiLevelType w:val="multilevel"/>
    <w:tmpl w:val="0000000F"/>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00000010"/>
    <w:multiLevelType w:val="multilevel"/>
    <w:tmpl w:val="00000010"/>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00000011"/>
    <w:multiLevelType w:val="multilevel"/>
    <w:tmpl w:val="0000001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00000012"/>
    <w:multiLevelType w:val="multilevel"/>
    <w:tmpl w:val="00000012"/>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00000013"/>
    <w:multiLevelType w:val="multilevel"/>
    <w:tmpl w:val="00000013"/>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00000014"/>
    <w:multiLevelType w:val="multilevel"/>
    <w:tmpl w:val="00000014"/>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00000015"/>
    <w:multiLevelType w:val="multilevel"/>
    <w:tmpl w:val="00000015"/>
    <w:lvl w:ilvl="0">
      <w:start w:val="3"/>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0000001B"/>
    <w:multiLevelType w:val="hybridMultilevel"/>
    <w:tmpl w:val="0000001B"/>
    <w:lvl w:ilvl="0" w:tplc="EF041DEC">
      <w:start w:val="1"/>
      <w:numFmt w:val="bullet"/>
      <w:lvlText w:val="•"/>
      <w:lvlJc w:val="left"/>
      <w:pPr>
        <w:ind w:left="720" w:hanging="360"/>
      </w:pPr>
      <w:rPr>
        <w:rFonts w:ascii="Arial" w:eastAsia="Arial" w:hAnsi="Arial" w:cs="Arial"/>
      </w:rPr>
    </w:lvl>
    <w:lvl w:ilvl="1" w:tplc="5E987EC0">
      <w:start w:val="1"/>
      <w:numFmt w:val="bullet"/>
      <w:lvlText w:val="o"/>
      <w:lvlJc w:val="left"/>
      <w:pPr>
        <w:tabs>
          <w:tab w:val="num" w:pos="1440"/>
        </w:tabs>
        <w:ind w:left="1440" w:hanging="360"/>
      </w:pPr>
      <w:rPr>
        <w:rFonts w:ascii="Courier New" w:hAnsi="Courier New"/>
      </w:rPr>
    </w:lvl>
    <w:lvl w:ilvl="2" w:tplc="F02447B6">
      <w:start w:val="1"/>
      <w:numFmt w:val="bullet"/>
      <w:lvlText w:val="•"/>
      <w:lvlJc w:val="left"/>
      <w:pPr>
        <w:tabs>
          <w:tab w:val="num" w:pos="2160"/>
        </w:tabs>
        <w:ind w:left="2160" w:hanging="360"/>
      </w:pPr>
      <w:rPr>
        <w:rFonts w:ascii="Arial" w:eastAsia="Arial" w:hAnsi="Arial" w:cs="Arial"/>
      </w:rPr>
    </w:lvl>
    <w:lvl w:ilvl="3" w:tplc="83C22D1C">
      <w:start w:val="1"/>
      <w:numFmt w:val="bullet"/>
      <w:lvlText w:val="•"/>
      <w:lvlJc w:val="left"/>
      <w:pPr>
        <w:tabs>
          <w:tab w:val="num" w:pos="2880"/>
        </w:tabs>
        <w:ind w:left="2880" w:hanging="360"/>
      </w:pPr>
      <w:rPr>
        <w:rFonts w:ascii="Arial" w:eastAsia="Arial" w:hAnsi="Arial" w:cs="Arial"/>
      </w:rPr>
    </w:lvl>
    <w:lvl w:ilvl="4" w:tplc="DE805B5E">
      <w:start w:val="1"/>
      <w:numFmt w:val="bullet"/>
      <w:lvlText w:val="o"/>
      <w:lvlJc w:val="left"/>
      <w:pPr>
        <w:tabs>
          <w:tab w:val="num" w:pos="3600"/>
        </w:tabs>
        <w:ind w:left="3600" w:hanging="360"/>
      </w:pPr>
      <w:rPr>
        <w:rFonts w:ascii="Courier New" w:hAnsi="Courier New"/>
      </w:rPr>
    </w:lvl>
    <w:lvl w:ilvl="5" w:tplc="9C42343A">
      <w:start w:val="1"/>
      <w:numFmt w:val="bullet"/>
      <w:lvlText w:val="•"/>
      <w:lvlJc w:val="left"/>
      <w:pPr>
        <w:tabs>
          <w:tab w:val="num" w:pos="4320"/>
        </w:tabs>
        <w:ind w:left="4320" w:hanging="360"/>
      </w:pPr>
      <w:rPr>
        <w:rFonts w:ascii="Arial" w:eastAsia="Arial" w:hAnsi="Arial" w:cs="Arial"/>
      </w:rPr>
    </w:lvl>
    <w:lvl w:ilvl="6" w:tplc="0E8693C6">
      <w:start w:val="1"/>
      <w:numFmt w:val="bullet"/>
      <w:lvlText w:val="•"/>
      <w:lvlJc w:val="left"/>
      <w:pPr>
        <w:tabs>
          <w:tab w:val="num" w:pos="5040"/>
        </w:tabs>
        <w:ind w:left="5040" w:hanging="360"/>
      </w:pPr>
      <w:rPr>
        <w:rFonts w:ascii="Arial" w:eastAsia="Arial" w:hAnsi="Arial" w:cs="Arial"/>
      </w:rPr>
    </w:lvl>
    <w:lvl w:ilvl="7" w:tplc="A2064F9C">
      <w:start w:val="1"/>
      <w:numFmt w:val="bullet"/>
      <w:lvlText w:val="o"/>
      <w:lvlJc w:val="left"/>
      <w:pPr>
        <w:tabs>
          <w:tab w:val="num" w:pos="5760"/>
        </w:tabs>
        <w:ind w:left="5760" w:hanging="360"/>
      </w:pPr>
      <w:rPr>
        <w:rFonts w:ascii="Courier New" w:hAnsi="Courier New"/>
      </w:rPr>
    </w:lvl>
    <w:lvl w:ilvl="8" w:tplc="999C5E84">
      <w:start w:val="1"/>
      <w:numFmt w:val="bullet"/>
      <w:lvlText w:val="•"/>
      <w:lvlJc w:val="left"/>
      <w:pPr>
        <w:tabs>
          <w:tab w:val="num" w:pos="6480"/>
        </w:tabs>
        <w:ind w:left="6480" w:hanging="360"/>
      </w:pPr>
      <w:rPr>
        <w:rFonts w:ascii="Arial" w:eastAsia="Arial" w:hAnsi="Arial" w:cs="Arial"/>
      </w:rPr>
    </w:lvl>
  </w:abstractNum>
  <w:num w:numId="1" w16cid:durableId="1684437573">
    <w:abstractNumId w:val="0"/>
  </w:num>
  <w:num w:numId="2" w16cid:durableId="939802435">
    <w:abstractNumId w:val="1"/>
  </w:num>
  <w:num w:numId="3" w16cid:durableId="1384714673">
    <w:abstractNumId w:val="2"/>
  </w:num>
  <w:num w:numId="4" w16cid:durableId="1947884134">
    <w:abstractNumId w:val="3"/>
  </w:num>
  <w:num w:numId="5" w16cid:durableId="219679004">
    <w:abstractNumId w:val="4"/>
  </w:num>
  <w:num w:numId="6" w16cid:durableId="1917548606">
    <w:abstractNumId w:val="5"/>
  </w:num>
  <w:num w:numId="7" w16cid:durableId="14812686">
    <w:abstractNumId w:val="6"/>
  </w:num>
  <w:num w:numId="8" w16cid:durableId="1147088631">
    <w:abstractNumId w:val="7"/>
  </w:num>
  <w:num w:numId="9" w16cid:durableId="306326465">
    <w:abstractNumId w:val="8"/>
  </w:num>
  <w:num w:numId="10" w16cid:durableId="828323544">
    <w:abstractNumId w:val="9"/>
  </w:num>
  <w:num w:numId="11" w16cid:durableId="142352647">
    <w:abstractNumId w:val="10"/>
  </w:num>
  <w:num w:numId="12" w16cid:durableId="984433032">
    <w:abstractNumId w:val="11"/>
  </w:num>
  <w:num w:numId="13" w16cid:durableId="1884291720">
    <w:abstractNumId w:val="12"/>
  </w:num>
  <w:num w:numId="14" w16cid:durableId="974722361">
    <w:abstractNumId w:val="13"/>
  </w:num>
  <w:num w:numId="15" w16cid:durableId="1662153169">
    <w:abstractNumId w:val="14"/>
  </w:num>
  <w:num w:numId="16" w16cid:durableId="739399461">
    <w:abstractNumId w:val="15"/>
  </w:num>
  <w:num w:numId="17" w16cid:durableId="1769503890">
    <w:abstractNumId w:val="16"/>
  </w:num>
  <w:num w:numId="18" w16cid:durableId="1694959546">
    <w:abstractNumId w:val="17"/>
  </w:num>
  <w:num w:numId="19" w16cid:durableId="1901748222">
    <w:abstractNumId w:val="18"/>
  </w:num>
  <w:num w:numId="20" w16cid:durableId="1386685806">
    <w:abstractNumId w:val="19"/>
  </w:num>
  <w:num w:numId="21" w16cid:durableId="1073356032">
    <w:abstractNumId w:val="20"/>
  </w:num>
  <w:num w:numId="22" w16cid:durableId="186116416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20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A77B3E"/>
    <w:rsid w:val="00004C8B"/>
    <w:rsid w:val="00005526"/>
    <w:rsid w:val="000137CB"/>
    <w:rsid w:val="0001764C"/>
    <w:rsid w:val="00017D92"/>
    <w:rsid w:val="000219CC"/>
    <w:rsid w:val="00046E58"/>
    <w:rsid w:val="00052B0A"/>
    <w:rsid w:val="0006404E"/>
    <w:rsid w:val="00075BF7"/>
    <w:rsid w:val="000765D8"/>
    <w:rsid w:val="00084667"/>
    <w:rsid w:val="000A3AE5"/>
    <w:rsid w:val="000A3D28"/>
    <w:rsid w:val="000A3D5B"/>
    <w:rsid w:val="000A680D"/>
    <w:rsid w:val="000A7B6E"/>
    <w:rsid w:val="000B5651"/>
    <w:rsid w:val="000B57B6"/>
    <w:rsid w:val="000C6A4A"/>
    <w:rsid w:val="000D114B"/>
    <w:rsid w:val="000D391C"/>
    <w:rsid w:val="000D7B9D"/>
    <w:rsid w:val="000D7FF2"/>
    <w:rsid w:val="000F445B"/>
    <w:rsid w:val="000F61B7"/>
    <w:rsid w:val="00104A29"/>
    <w:rsid w:val="00106345"/>
    <w:rsid w:val="00125DCC"/>
    <w:rsid w:val="001318F4"/>
    <w:rsid w:val="00147274"/>
    <w:rsid w:val="00147870"/>
    <w:rsid w:val="00153FDB"/>
    <w:rsid w:val="0015536F"/>
    <w:rsid w:val="001556C3"/>
    <w:rsid w:val="00155BFF"/>
    <w:rsid w:val="00163ED5"/>
    <w:rsid w:val="00175934"/>
    <w:rsid w:val="00180ACC"/>
    <w:rsid w:val="00182F90"/>
    <w:rsid w:val="001872B6"/>
    <w:rsid w:val="001B6A4E"/>
    <w:rsid w:val="001C00B1"/>
    <w:rsid w:val="001C4941"/>
    <w:rsid w:val="001E5896"/>
    <w:rsid w:val="001E7DFF"/>
    <w:rsid w:val="002048E2"/>
    <w:rsid w:val="00210BC8"/>
    <w:rsid w:val="00211CD4"/>
    <w:rsid w:val="00222764"/>
    <w:rsid w:val="00223B51"/>
    <w:rsid w:val="0026144F"/>
    <w:rsid w:val="00266E18"/>
    <w:rsid w:val="00267A2C"/>
    <w:rsid w:val="0027112E"/>
    <w:rsid w:val="00276E73"/>
    <w:rsid w:val="002856B6"/>
    <w:rsid w:val="0029034C"/>
    <w:rsid w:val="002925E4"/>
    <w:rsid w:val="002A6A2B"/>
    <w:rsid w:val="002E2ECB"/>
    <w:rsid w:val="002E5DA9"/>
    <w:rsid w:val="002E736C"/>
    <w:rsid w:val="002F1404"/>
    <w:rsid w:val="00323186"/>
    <w:rsid w:val="00326952"/>
    <w:rsid w:val="003305B9"/>
    <w:rsid w:val="00332B77"/>
    <w:rsid w:val="00337830"/>
    <w:rsid w:val="00337FDA"/>
    <w:rsid w:val="0034298D"/>
    <w:rsid w:val="00354C70"/>
    <w:rsid w:val="00356295"/>
    <w:rsid w:val="003671D3"/>
    <w:rsid w:val="00384408"/>
    <w:rsid w:val="00395999"/>
    <w:rsid w:val="003A0527"/>
    <w:rsid w:val="003A128F"/>
    <w:rsid w:val="003A2817"/>
    <w:rsid w:val="003C1431"/>
    <w:rsid w:val="003C25AA"/>
    <w:rsid w:val="003C3542"/>
    <w:rsid w:val="003E0F96"/>
    <w:rsid w:val="003E5F93"/>
    <w:rsid w:val="004002AF"/>
    <w:rsid w:val="004104C1"/>
    <w:rsid w:val="0041381D"/>
    <w:rsid w:val="00413FCA"/>
    <w:rsid w:val="00414F7D"/>
    <w:rsid w:val="004152B4"/>
    <w:rsid w:val="00415E54"/>
    <w:rsid w:val="004252A0"/>
    <w:rsid w:val="004269B7"/>
    <w:rsid w:val="004625EC"/>
    <w:rsid w:val="00462BAE"/>
    <w:rsid w:val="004720A3"/>
    <w:rsid w:val="004A0BC2"/>
    <w:rsid w:val="004A12E7"/>
    <w:rsid w:val="004B048F"/>
    <w:rsid w:val="004B5819"/>
    <w:rsid w:val="004C5590"/>
    <w:rsid w:val="004D47EC"/>
    <w:rsid w:val="004D6220"/>
    <w:rsid w:val="00501C79"/>
    <w:rsid w:val="00516697"/>
    <w:rsid w:val="005218A0"/>
    <w:rsid w:val="00533DAC"/>
    <w:rsid w:val="0054443D"/>
    <w:rsid w:val="005449B2"/>
    <w:rsid w:val="0054582F"/>
    <w:rsid w:val="005510CA"/>
    <w:rsid w:val="00552E7F"/>
    <w:rsid w:val="0056371C"/>
    <w:rsid w:val="005656C6"/>
    <w:rsid w:val="00587204"/>
    <w:rsid w:val="005B0C6F"/>
    <w:rsid w:val="005B1FAE"/>
    <w:rsid w:val="005D298C"/>
    <w:rsid w:val="005E4AA3"/>
    <w:rsid w:val="00603FE6"/>
    <w:rsid w:val="00613D33"/>
    <w:rsid w:val="006147FB"/>
    <w:rsid w:val="00656849"/>
    <w:rsid w:val="006729EB"/>
    <w:rsid w:val="00672C9B"/>
    <w:rsid w:val="006855D6"/>
    <w:rsid w:val="006A2C55"/>
    <w:rsid w:val="006B1C9B"/>
    <w:rsid w:val="006D787C"/>
    <w:rsid w:val="006E1178"/>
    <w:rsid w:val="006E1464"/>
    <w:rsid w:val="006E6350"/>
    <w:rsid w:val="006F2E84"/>
    <w:rsid w:val="006F4804"/>
    <w:rsid w:val="006F499C"/>
    <w:rsid w:val="007140B9"/>
    <w:rsid w:val="00717BF6"/>
    <w:rsid w:val="00741060"/>
    <w:rsid w:val="00741798"/>
    <w:rsid w:val="00750EA6"/>
    <w:rsid w:val="00754CC6"/>
    <w:rsid w:val="00763F28"/>
    <w:rsid w:val="00765462"/>
    <w:rsid w:val="00770ECE"/>
    <w:rsid w:val="00771000"/>
    <w:rsid w:val="00775910"/>
    <w:rsid w:val="007871B7"/>
    <w:rsid w:val="00792BCB"/>
    <w:rsid w:val="00797144"/>
    <w:rsid w:val="007A4D78"/>
    <w:rsid w:val="007B39AA"/>
    <w:rsid w:val="007D0FD3"/>
    <w:rsid w:val="007D659C"/>
    <w:rsid w:val="007D74A9"/>
    <w:rsid w:val="007F2EEA"/>
    <w:rsid w:val="00812F6D"/>
    <w:rsid w:val="008154BB"/>
    <w:rsid w:val="00816D5F"/>
    <w:rsid w:val="00817789"/>
    <w:rsid w:val="008416B1"/>
    <w:rsid w:val="00852F88"/>
    <w:rsid w:val="008551D9"/>
    <w:rsid w:val="00862E10"/>
    <w:rsid w:val="00867AAA"/>
    <w:rsid w:val="00870031"/>
    <w:rsid w:val="00875D7C"/>
    <w:rsid w:val="0087731E"/>
    <w:rsid w:val="00877C9A"/>
    <w:rsid w:val="008854FB"/>
    <w:rsid w:val="008C004F"/>
    <w:rsid w:val="008C4F44"/>
    <w:rsid w:val="008D5B2A"/>
    <w:rsid w:val="008D758A"/>
    <w:rsid w:val="008E261B"/>
    <w:rsid w:val="008E786B"/>
    <w:rsid w:val="008F57F7"/>
    <w:rsid w:val="008F651C"/>
    <w:rsid w:val="009045AD"/>
    <w:rsid w:val="0091641A"/>
    <w:rsid w:val="0092074D"/>
    <w:rsid w:val="00925C7F"/>
    <w:rsid w:val="0092743B"/>
    <w:rsid w:val="00942BEA"/>
    <w:rsid w:val="00947611"/>
    <w:rsid w:val="00947C83"/>
    <w:rsid w:val="009649D3"/>
    <w:rsid w:val="00982626"/>
    <w:rsid w:val="0099586D"/>
    <w:rsid w:val="00997F90"/>
    <w:rsid w:val="009A55BD"/>
    <w:rsid w:val="009B07BF"/>
    <w:rsid w:val="009B4AC0"/>
    <w:rsid w:val="009C3035"/>
    <w:rsid w:val="009C630D"/>
    <w:rsid w:val="009C6660"/>
    <w:rsid w:val="009E460E"/>
    <w:rsid w:val="009E5FD3"/>
    <w:rsid w:val="009F2CF2"/>
    <w:rsid w:val="009F3CF8"/>
    <w:rsid w:val="009F625D"/>
    <w:rsid w:val="009F774D"/>
    <w:rsid w:val="00A000B2"/>
    <w:rsid w:val="00A025E0"/>
    <w:rsid w:val="00A15739"/>
    <w:rsid w:val="00A22C39"/>
    <w:rsid w:val="00A45C42"/>
    <w:rsid w:val="00A45F27"/>
    <w:rsid w:val="00A5782C"/>
    <w:rsid w:val="00A7605A"/>
    <w:rsid w:val="00A77B3E"/>
    <w:rsid w:val="00AA4E6E"/>
    <w:rsid w:val="00AC0404"/>
    <w:rsid w:val="00AC619F"/>
    <w:rsid w:val="00AE51EB"/>
    <w:rsid w:val="00AE5766"/>
    <w:rsid w:val="00AE5C6E"/>
    <w:rsid w:val="00AF1D20"/>
    <w:rsid w:val="00B0014E"/>
    <w:rsid w:val="00B016F2"/>
    <w:rsid w:val="00B07A39"/>
    <w:rsid w:val="00B132BC"/>
    <w:rsid w:val="00B147C3"/>
    <w:rsid w:val="00B31014"/>
    <w:rsid w:val="00B44531"/>
    <w:rsid w:val="00B63994"/>
    <w:rsid w:val="00B769D2"/>
    <w:rsid w:val="00B8411A"/>
    <w:rsid w:val="00B84554"/>
    <w:rsid w:val="00B87AC1"/>
    <w:rsid w:val="00B90816"/>
    <w:rsid w:val="00BC0B90"/>
    <w:rsid w:val="00BD26C0"/>
    <w:rsid w:val="00C00D42"/>
    <w:rsid w:val="00C044EE"/>
    <w:rsid w:val="00C06F16"/>
    <w:rsid w:val="00C11C52"/>
    <w:rsid w:val="00C12F8F"/>
    <w:rsid w:val="00C234FA"/>
    <w:rsid w:val="00C2473B"/>
    <w:rsid w:val="00C31B6E"/>
    <w:rsid w:val="00C33AC2"/>
    <w:rsid w:val="00C350E3"/>
    <w:rsid w:val="00C355FA"/>
    <w:rsid w:val="00C43496"/>
    <w:rsid w:val="00C45BCA"/>
    <w:rsid w:val="00C5038A"/>
    <w:rsid w:val="00C612BF"/>
    <w:rsid w:val="00C6137E"/>
    <w:rsid w:val="00C72BD0"/>
    <w:rsid w:val="00C74CD4"/>
    <w:rsid w:val="00C75F5E"/>
    <w:rsid w:val="00C81318"/>
    <w:rsid w:val="00C823F7"/>
    <w:rsid w:val="00C82AE6"/>
    <w:rsid w:val="00C83230"/>
    <w:rsid w:val="00C8650F"/>
    <w:rsid w:val="00C92676"/>
    <w:rsid w:val="00CA2A55"/>
    <w:rsid w:val="00CC73AC"/>
    <w:rsid w:val="00CF2378"/>
    <w:rsid w:val="00D024A5"/>
    <w:rsid w:val="00D169DC"/>
    <w:rsid w:val="00D22246"/>
    <w:rsid w:val="00D2269E"/>
    <w:rsid w:val="00D25357"/>
    <w:rsid w:val="00D40E22"/>
    <w:rsid w:val="00D56003"/>
    <w:rsid w:val="00D8646E"/>
    <w:rsid w:val="00DE7EBF"/>
    <w:rsid w:val="00DF061B"/>
    <w:rsid w:val="00DF3009"/>
    <w:rsid w:val="00DF4413"/>
    <w:rsid w:val="00E02CF9"/>
    <w:rsid w:val="00E05BA8"/>
    <w:rsid w:val="00E12BE7"/>
    <w:rsid w:val="00E16F70"/>
    <w:rsid w:val="00E33D2E"/>
    <w:rsid w:val="00E67299"/>
    <w:rsid w:val="00E73795"/>
    <w:rsid w:val="00E75D54"/>
    <w:rsid w:val="00EE7DFB"/>
    <w:rsid w:val="00EF3639"/>
    <w:rsid w:val="00F26ED2"/>
    <w:rsid w:val="00F36D91"/>
    <w:rsid w:val="00F44116"/>
    <w:rsid w:val="00F523B7"/>
    <w:rsid w:val="00F72112"/>
    <w:rsid w:val="00F72F08"/>
    <w:rsid w:val="00F74426"/>
    <w:rsid w:val="00F74BB9"/>
    <w:rsid w:val="00F822CC"/>
    <w:rsid w:val="00F84AFC"/>
    <w:rsid w:val="00F854D3"/>
    <w:rsid w:val="00FA6389"/>
    <w:rsid w:val="00FB435C"/>
    <w:rsid w:val="00FB519F"/>
    <w:rsid w:val="00FC6127"/>
    <w:rsid w:val="00FD223E"/>
    <w:rsid w:val="00FF5E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CF51E4"/>
  <w15:docId w15:val="{C2F4B8AE-4963-484F-8483-8E33E3F3F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eastAsia="Arial" w:hAnsi="Arial" w:cs="Arial"/>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EF7B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275</TotalTime>
  <Pages>4</Pages>
  <Words>1201</Words>
  <Characters>6852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2nd Will</dc:title>
  <cp:lastModifiedBy>Bess Ho</cp:lastModifiedBy>
  <cp:revision>324</cp:revision>
  <dcterms:created xsi:type="dcterms:W3CDTF">2025-07-26T00:54:00Z</dcterms:created>
  <dcterms:modified xsi:type="dcterms:W3CDTF">2025-08-27T09:53:00Z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ocCount">
    <vt:lpwstr>1</vt:lpwstr>
  </property>
  <property fmtid="{D5CDD505-2E9C-101B-9397-08002B2CF9AE}" pid="3" name="LADocumentID:91bb8fa1-2cdc-4b83-ad3b-08424618e700">
    <vt:lpwstr>Doc::|contextualFeaturePermID::1530671</vt:lpwstr>
  </property>
  <property fmtid="{D5CDD505-2E9C-101B-9397-08002B2CF9AE}" pid="4" name="LNDeliveryID">
    <vt:lpwstr>258716215</vt:lpwstr>
  </property>
  <property fmtid="{D5CDD505-2E9C-101B-9397-08002B2CF9AE}" pid="5" name="UserPermID">
    <vt:lpwstr>urn:user:PA6080876</vt:lpwstr>
  </property>
</Properties>
</file>